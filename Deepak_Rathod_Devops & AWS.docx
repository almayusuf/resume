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B1" w:rsidRDefault="00DD6BB1" w:rsidP="00494C15">
      <w:pPr>
        <w:spacing w:after="0" w:line="360" w:lineRule="auto"/>
        <w:jc w:val="center"/>
        <w:rPr>
          <w:rFonts w:ascii="Times New Roman" w:hAnsi="Times New Roman"/>
          <w:b/>
          <w:bCs/>
          <w:i w:val="0"/>
          <w:color w:val="000000"/>
          <w:sz w:val="28"/>
          <w:szCs w:val="28"/>
          <w:u w:val="single"/>
        </w:rPr>
      </w:pPr>
      <w:bookmarkStart w:id="0" w:name="_GoBack"/>
      <w:bookmarkEnd w:id="0"/>
      <w:r w:rsidRPr="00DD6BB1">
        <w:rPr>
          <w:rFonts w:ascii="Times New Roman" w:hAnsi="Times New Roman"/>
          <w:b/>
          <w:bCs/>
          <w:i w:val="0"/>
          <w:color w:val="000000"/>
          <w:sz w:val="28"/>
          <w:szCs w:val="28"/>
          <w:u w:val="single"/>
        </w:rPr>
        <w:t>RESUME</w:t>
      </w:r>
    </w:p>
    <w:p w:rsidR="00494C15" w:rsidRPr="00494C15" w:rsidRDefault="00494C15" w:rsidP="00494C15">
      <w:pPr>
        <w:spacing w:after="0" w:line="360" w:lineRule="auto"/>
        <w:jc w:val="center"/>
        <w:rPr>
          <w:rFonts w:ascii="Times New Roman" w:hAnsi="Times New Roman"/>
          <w:b/>
          <w:bCs/>
          <w:i w:val="0"/>
          <w:color w:val="000000"/>
          <w:sz w:val="28"/>
          <w:szCs w:val="28"/>
          <w:u w:val="single"/>
        </w:rPr>
      </w:pPr>
    </w:p>
    <w:p w:rsidR="00F3248E" w:rsidRPr="00494C15" w:rsidRDefault="005A0BA2" w:rsidP="00DD6BB1">
      <w:pPr>
        <w:spacing w:after="0" w:line="360" w:lineRule="auto"/>
        <w:rPr>
          <w:rFonts w:ascii="Times New Roman" w:hAnsi="Times New Roman"/>
          <w:bCs/>
          <w:i w:val="0"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>Deepak Rathod</w:t>
      </w:r>
      <w:r w:rsidR="006B6908" w:rsidRPr="00494C15"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ab/>
        <w:t xml:space="preserve">                </w:t>
      </w:r>
      <w:r w:rsidRPr="00494C15"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>Mobile</w:t>
      </w:r>
      <w:r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>: +919945493075</w:t>
      </w:r>
    </w:p>
    <w:p w:rsidR="00EE70C1" w:rsidRPr="00494C15" w:rsidRDefault="00DE3C90" w:rsidP="00DD6BB1">
      <w:pPr>
        <w:spacing w:after="0" w:line="360" w:lineRule="auto"/>
        <w:rPr>
          <w:rFonts w:ascii="Times New Roman" w:hAnsi="Times New Roman"/>
          <w:b/>
          <w:bCs/>
          <w:i w:val="0"/>
          <w:color w:val="000000"/>
          <w:sz w:val="22"/>
          <w:szCs w:val="22"/>
        </w:rPr>
      </w:pPr>
      <w:r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5A0BA2">
        <w:rPr>
          <w:rFonts w:ascii="Times New Roman" w:hAnsi="Times New Roman"/>
          <w:bCs/>
          <w:i w:val="0"/>
          <w:color w:val="000000"/>
          <w:sz w:val="22"/>
          <w:szCs w:val="22"/>
        </w:rPr>
        <w:t xml:space="preserve">                </w:t>
      </w:r>
      <w:r w:rsidR="00BF17A3" w:rsidRPr="00494C15"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>Email:</w:t>
      </w:r>
      <w:r w:rsidR="001A3BEF"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 xml:space="preserve"> drathod2607</w:t>
      </w:r>
      <w:r w:rsidR="005A0BA2">
        <w:rPr>
          <w:rFonts w:ascii="Times New Roman" w:hAnsi="Times New Roman"/>
          <w:b/>
          <w:bCs/>
          <w:i w:val="0"/>
          <w:color w:val="000000"/>
          <w:sz w:val="22"/>
          <w:szCs w:val="22"/>
        </w:rPr>
        <w:t>@gmail.com</w:t>
      </w:r>
      <w:r w:rsidR="00F3248E"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F3248E"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F3248E"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F3248E"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F3248E"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F3248E" w:rsidRPr="00494C15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252E01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  <w:r w:rsidR="00252E01">
        <w:rPr>
          <w:rFonts w:ascii="Times New Roman" w:hAnsi="Times New Roman"/>
          <w:bCs/>
          <w:i w:val="0"/>
          <w:color w:val="000000"/>
          <w:sz w:val="22"/>
          <w:szCs w:val="22"/>
        </w:rPr>
        <w:tab/>
      </w:r>
    </w:p>
    <w:p w:rsidR="00026AC6" w:rsidRDefault="00026AC6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:rsidR="00267088" w:rsidRPr="00026AC6" w:rsidRDefault="005A4763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026AC6">
        <w:rPr>
          <w:rFonts w:ascii="Times New Roman" w:hAnsi="Times New Roman"/>
          <w:b/>
          <w:i w:val="0"/>
          <w:sz w:val="28"/>
          <w:u w:val="single"/>
        </w:rPr>
        <w:t>Professional Summary</w:t>
      </w:r>
    </w:p>
    <w:p w:rsidR="00026AC6" w:rsidRPr="00026AC6" w:rsidRDefault="00026AC6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:rsidR="00BA3E17" w:rsidRDefault="00C36685" w:rsidP="00494C15">
      <w:pPr>
        <w:pStyle w:val="NoSpacing"/>
        <w:spacing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>Over</w:t>
      </w:r>
      <w:r w:rsidR="00B475BF">
        <w:rPr>
          <w:rFonts w:ascii="Times New Roman" w:hAnsi="Times New Roman"/>
          <w:b/>
          <w:i w:val="0"/>
          <w:sz w:val="22"/>
          <w:szCs w:val="22"/>
        </w:rPr>
        <w:t>all 5+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 Years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 of</w:t>
      </w:r>
      <w:r w:rsidR="00DA7549">
        <w:rPr>
          <w:rFonts w:ascii="Times New Roman" w:hAnsi="Times New Roman"/>
          <w:i w:val="0"/>
          <w:sz w:val="22"/>
          <w:szCs w:val="22"/>
        </w:rPr>
        <w:t xml:space="preserve"> 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IT experience specialized in 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DevOps Environment, Amazon Web </w:t>
      </w:r>
      <w:r w:rsidR="00DA7549" w:rsidRPr="00FE7A2F">
        <w:rPr>
          <w:rFonts w:ascii="Times New Roman" w:hAnsi="Times New Roman"/>
          <w:b/>
          <w:i w:val="0"/>
          <w:sz w:val="22"/>
          <w:szCs w:val="22"/>
        </w:rPr>
        <w:t>Services (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AWS) </w:t>
      </w:r>
      <w:r w:rsidR="00B475BF">
        <w:rPr>
          <w:rFonts w:ascii="Times New Roman" w:hAnsi="Times New Roman"/>
          <w:b/>
          <w:i w:val="0"/>
          <w:sz w:val="22"/>
          <w:szCs w:val="22"/>
        </w:rPr>
        <w:t xml:space="preserve">, MS Azure, Windows server </w:t>
      </w:r>
      <w:r w:rsidRPr="00FE7A2F">
        <w:rPr>
          <w:rFonts w:ascii="Times New Roman" w:hAnsi="Times New Roman"/>
          <w:i w:val="0"/>
          <w:sz w:val="22"/>
          <w:szCs w:val="22"/>
        </w:rPr>
        <w:t>and</w:t>
      </w:r>
      <w:r w:rsidR="004875DC" w:rsidRPr="00FE7A2F">
        <w:rPr>
          <w:rFonts w:ascii="Times New Roman" w:hAnsi="Times New Roman"/>
          <w:b/>
          <w:i w:val="0"/>
          <w:sz w:val="22"/>
          <w:szCs w:val="22"/>
        </w:rPr>
        <w:t xml:space="preserve"> Linux.</w:t>
      </w:r>
    </w:p>
    <w:p w:rsidR="00494C15" w:rsidRPr="00494C15" w:rsidRDefault="00494C15" w:rsidP="00494C15">
      <w:pPr>
        <w:pStyle w:val="NoSpacing"/>
        <w:spacing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:rsidR="00656E3D" w:rsidRPr="00D9055E" w:rsidRDefault="00656E3D" w:rsidP="00656E3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DevOps Tools</w:t>
      </w:r>
    </w:p>
    <w:p w:rsidR="00656E3D" w:rsidRPr="00FE7A2F" w:rsidRDefault="00656E3D" w:rsidP="00656E3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:rsidR="00C36685" w:rsidRPr="00DD6BB1" w:rsidRDefault="00656E3D" w:rsidP="00DD6BB1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Hands-on experience in </w:t>
      </w:r>
      <w:r w:rsidRPr="00FE7A2F">
        <w:rPr>
          <w:rFonts w:ascii="Times New Roman" w:hAnsi="Times New Roman"/>
          <w:b/>
          <w:i w:val="0"/>
          <w:sz w:val="22"/>
          <w:szCs w:val="22"/>
        </w:rPr>
        <w:t>GIT (distributed version</w:t>
      </w:r>
      <w:r w:rsidR="00DA7549">
        <w:rPr>
          <w:rFonts w:ascii="Times New Roman" w:hAnsi="Times New Roman"/>
          <w:b/>
          <w:i w:val="0"/>
          <w:sz w:val="22"/>
          <w:szCs w:val="22"/>
        </w:rPr>
        <w:t xml:space="preserve"> control tool), </w:t>
      </w:r>
      <w:r w:rsidR="008928D9">
        <w:rPr>
          <w:rFonts w:ascii="Times New Roman" w:hAnsi="Times New Roman"/>
          <w:b/>
          <w:i w:val="0"/>
          <w:sz w:val="22"/>
          <w:szCs w:val="22"/>
        </w:rPr>
        <w:t>Kubernetes</w:t>
      </w:r>
      <w:r w:rsidRPr="00FE7A2F">
        <w:rPr>
          <w:rFonts w:ascii="Times New Roman" w:hAnsi="Times New Roman"/>
          <w:b/>
          <w:i w:val="0"/>
          <w:sz w:val="22"/>
          <w:szCs w:val="22"/>
        </w:rPr>
        <w:t>,</w:t>
      </w:r>
      <w:r w:rsidR="008928D9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C5107D">
        <w:rPr>
          <w:rFonts w:ascii="Times New Roman" w:hAnsi="Times New Roman"/>
          <w:b/>
          <w:i w:val="0"/>
          <w:sz w:val="22"/>
          <w:szCs w:val="22"/>
        </w:rPr>
        <w:t xml:space="preserve">Maven (Build tool), </w:t>
      </w:r>
      <w:r w:rsidRPr="00FE7A2F">
        <w:rPr>
          <w:rFonts w:ascii="Times New Roman" w:hAnsi="Times New Roman"/>
          <w:b/>
          <w:i w:val="0"/>
          <w:sz w:val="22"/>
          <w:szCs w:val="22"/>
        </w:rPr>
        <w:t>Docker (Container Based Tool)</w:t>
      </w:r>
      <w:r w:rsidR="0010169A">
        <w:rPr>
          <w:rFonts w:ascii="Times New Roman" w:hAnsi="Times New Roman"/>
          <w:b/>
          <w:i w:val="0"/>
          <w:sz w:val="22"/>
          <w:szCs w:val="22"/>
        </w:rPr>
        <w:t xml:space="preserve"> and </w:t>
      </w:r>
      <w:r w:rsidRPr="00FE7A2F">
        <w:rPr>
          <w:rFonts w:ascii="Times New Roman" w:hAnsi="Times New Roman"/>
          <w:b/>
          <w:i w:val="0"/>
          <w:sz w:val="22"/>
          <w:szCs w:val="22"/>
        </w:rPr>
        <w:t>Jenkins (</w:t>
      </w:r>
      <w:r w:rsidR="00DD6BB1" w:rsidRPr="00FE7A2F">
        <w:rPr>
          <w:rFonts w:ascii="Times New Roman" w:hAnsi="Times New Roman"/>
          <w:b/>
          <w:i w:val="0"/>
          <w:sz w:val="22"/>
          <w:szCs w:val="22"/>
        </w:rPr>
        <w:t>Contin</w:t>
      </w:r>
      <w:r w:rsidR="00DD6BB1">
        <w:rPr>
          <w:rFonts w:ascii="Times New Roman" w:hAnsi="Times New Roman"/>
          <w:b/>
          <w:i w:val="0"/>
          <w:sz w:val="22"/>
          <w:szCs w:val="22"/>
        </w:rPr>
        <w:t>uo</w:t>
      </w:r>
      <w:r w:rsidR="00DD6BB1" w:rsidRPr="00FE7A2F">
        <w:rPr>
          <w:rFonts w:ascii="Times New Roman" w:hAnsi="Times New Roman"/>
          <w:b/>
          <w:i w:val="0"/>
          <w:sz w:val="22"/>
          <w:szCs w:val="22"/>
        </w:rPr>
        <w:t>us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 Integration tool)</w:t>
      </w:r>
      <w:r w:rsidR="0010169A">
        <w:rPr>
          <w:rFonts w:ascii="Times New Roman" w:hAnsi="Times New Roman"/>
          <w:b/>
          <w:i w:val="0"/>
          <w:sz w:val="22"/>
          <w:szCs w:val="22"/>
        </w:rPr>
        <w:t>.</w:t>
      </w:r>
    </w:p>
    <w:p w:rsidR="00BC294D" w:rsidRPr="00FE7A2F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:rsidR="00BC294D" w:rsidRPr="00D9055E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Technical Skills on Amazon Web Services (AWS cloud)</w:t>
      </w:r>
    </w:p>
    <w:p w:rsidR="00BC294D" w:rsidRPr="00582BF4" w:rsidRDefault="00BC294D" w:rsidP="00BC294D">
      <w:pPr>
        <w:spacing w:after="0" w:line="240" w:lineRule="auto"/>
        <w:ind w:left="720"/>
        <w:contextualSpacing/>
        <w:jc w:val="both"/>
        <w:rPr>
          <w:rFonts w:ascii="Times New Roman" w:hAnsi="Times New Roman"/>
          <w:i w:val="0"/>
          <w:sz w:val="24"/>
          <w:szCs w:val="22"/>
          <w:u w:val="single"/>
        </w:rPr>
      </w:pPr>
    </w:p>
    <w:p w:rsidR="00BC294D" w:rsidRPr="00FE7A2F" w:rsidRDefault="000D69E3" w:rsidP="00BC294D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Having knowledge </w:t>
      </w:r>
      <w:r w:rsidR="00BC294D" w:rsidRPr="00FE7A2F">
        <w:rPr>
          <w:rFonts w:ascii="Times New Roman" w:hAnsi="Times New Roman"/>
          <w:i w:val="0"/>
          <w:sz w:val="22"/>
          <w:szCs w:val="22"/>
        </w:rPr>
        <w:t xml:space="preserve">in </w:t>
      </w:r>
      <w:r w:rsidR="00DD6BB1">
        <w:rPr>
          <w:rFonts w:ascii="Times New Roman" w:hAnsi="Times New Roman"/>
          <w:b/>
          <w:i w:val="0"/>
          <w:sz w:val="22"/>
          <w:szCs w:val="22"/>
        </w:rPr>
        <w:t>EC</w:t>
      </w:r>
      <w:r w:rsidR="00BC294D" w:rsidRPr="00FE7A2F">
        <w:rPr>
          <w:rFonts w:ascii="Times New Roman" w:hAnsi="Times New Roman"/>
          <w:b/>
          <w:i w:val="0"/>
          <w:sz w:val="22"/>
          <w:szCs w:val="22"/>
        </w:rPr>
        <w:t>2, VPC, S3, IAM, SQS, SNS, Cloud Watch,</w:t>
      </w:r>
      <w:r w:rsidR="00B74537">
        <w:rPr>
          <w:rFonts w:ascii="Times New Roman" w:hAnsi="Times New Roman"/>
          <w:b/>
          <w:i w:val="0"/>
          <w:sz w:val="22"/>
          <w:szCs w:val="22"/>
        </w:rPr>
        <w:t xml:space="preserve"> Cloud Front,</w:t>
      </w:r>
      <w:r w:rsidR="00BC294D" w:rsidRPr="00FE7A2F">
        <w:rPr>
          <w:rFonts w:ascii="Times New Roman" w:hAnsi="Times New Roman"/>
          <w:b/>
          <w:i w:val="0"/>
          <w:sz w:val="22"/>
          <w:szCs w:val="22"/>
        </w:rPr>
        <w:t xml:space="preserve"> EBS, Elastic Load Balancer, Auto Scaling.</w:t>
      </w:r>
    </w:p>
    <w:p w:rsidR="00BC294D" w:rsidRPr="00FE7A2F" w:rsidRDefault="00BC294D" w:rsidP="002B3F39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2"/>
          <w:szCs w:val="22"/>
          <w:u w:val="single"/>
        </w:rPr>
      </w:pPr>
    </w:p>
    <w:p w:rsidR="002B3F39" w:rsidRPr="00D9055E" w:rsidRDefault="00D64C7C" w:rsidP="002B3F39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i w:val="0"/>
          <w:sz w:val="24"/>
          <w:szCs w:val="22"/>
          <w:u w:val="single"/>
        </w:rPr>
      </w:pPr>
      <w:r w:rsidRPr="00D9055E">
        <w:rPr>
          <w:rFonts w:ascii="Times New Roman" w:hAnsi="Times New Roman"/>
          <w:b/>
          <w:i w:val="0"/>
          <w:sz w:val="24"/>
          <w:szCs w:val="22"/>
          <w:u w:val="single"/>
        </w:rPr>
        <w:t>Tech</w:t>
      </w:r>
      <w:r w:rsidR="003E19F7">
        <w:rPr>
          <w:rFonts w:ascii="Times New Roman" w:hAnsi="Times New Roman"/>
          <w:b/>
          <w:i w:val="0"/>
          <w:sz w:val="24"/>
          <w:szCs w:val="22"/>
          <w:u w:val="single"/>
        </w:rPr>
        <w:t xml:space="preserve">nical Skills on Windows server And Linux </w:t>
      </w:r>
    </w:p>
    <w:p w:rsidR="00D64C7C" w:rsidRPr="00FE7A2F" w:rsidRDefault="00D64C7C" w:rsidP="002B3F39">
      <w:pPr>
        <w:spacing w:after="0" w:line="240" w:lineRule="auto"/>
        <w:ind w:left="720"/>
        <w:contextualSpacing/>
        <w:jc w:val="both"/>
        <w:rPr>
          <w:rFonts w:ascii="Times New Roman" w:hAnsi="Times New Roman"/>
          <w:color w:val="000000"/>
          <w:sz w:val="22"/>
          <w:szCs w:val="22"/>
          <w:shd w:val="clear" w:color="auto" w:fill="FFFFFF"/>
        </w:rPr>
      </w:pPr>
    </w:p>
    <w:p w:rsidR="002B3F39" w:rsidRPr="00582BF4" w:rsidRDefault="00D64C7C" w:rsidP="00537738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Installation and configuration of </w:t>
      </w:r>
      <w:r w:rsidRPr="00FE7A2F">
        <w:rPr>
          <w:rFonts w:ascii="Times New Roman" w:hAnsi="Times New Roman"/>
          <w:b/>
          <w:i w:val="0"/>
          <w:sz w:val="22"/>
          <w:szCs w:val="22"/>
        </w:rPr>
        <w:t>Red Hat Enterprise Linux</w:t>
      </w:r>
      <w:r w:rsidR="001801C4">
        <w:rPr>
          <w:rFonts w:ascii="Times New Roman" w:hAnsi="Times New Roman"/>
          <w:i w:val="0"/>
          <w:sz w:val="22"/>
          <w:szCs w:val="22"/>
        </w:rPr>
        <w:t xml:space="preserve"> 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and </w:t>
      </w:r>
      <w:r w:rsidRPr="00FE7A2F">
        <w:rPr>
          <w:rFonts w:ascii="Times New Roman" w:hAnsi="Times New Roman"/>
          <w:b/>
          <w:i w:val="0"/>
          <w:sz w:val="22"/>
          <w:szCs w:val="22"/>
        </w:rPr>
        <w:t>Centos.</w:t>
      </w:r>
    </w:p>
    <w:p w:rsidR="00582BF4" w:rsidRPr="00582BF4" w:rsidRDefault="00582BF4" w:rsidP="00582BF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Calibri"/>
          <w:b/>
          <w:i w:val="0"/>
          <w:iCs w:val="0"/>
          <w:sz w:val="22"/>
          <w:szCs w:val="22"/>
        </w:rPr>
      </w:pPr>
      <w:r w:rsidRPr="00582BF4">
        <w:rPr>
          <w:rFonts w:cs="Calibri"/>
          <w:i w:val="0"/>
          <w:sz w:val="22"/>
          <w:szCs w:val="22"/>
        </w:rPr>
        <w:t xml:space="preserve">Having good working experience in </w:t>
      </w:r>
      <w:r w:rsidRPr="00582BF4">
        <w:rPr>
          <w:rFonts w:cs="Calibri"/>
          <w:b/>
          <w:i w:val="0"/>
          <w:sz w:val="22"/>
          <w:szCs w:val="22"/>
        </w:rPr>
        <w:t>Managing File Systems and Partitions</w:t>
      </w:r>
      <w:r w:rsidRPr="00582BF4">
        <w:rPr>
          <w:rFonts w:cs="Calibri"/>
          <w:i w:val="0"/>
          <w:sz w:val="22"/>
          <w:szCs w:val="22"/>
        </w:rPr>
        <w:t xml:space="preserve">, </w:t>
      </w:r>
      <w:r w:rsidRPr="00582BF4">
        <w:rPr>
          <w:rFonts w:cs="Calibri"/>
          <w:b/>
          <w:i w:val="0"/>
          <w:sz w:val="22"/>
          <w:szCs w:val="22"/>
        </w:rPr>
        <w:t>Logical Volume Management (LVM), User &amp; Group Administration, Network configuration, Troubleshooting, Managing SELinux, booting procedure &amp; kernel parameters, Job Automation (Cron Job), Administrating Remote System, Enhanced User Security with SUDO, Software Management, Backup &amp; Restore (tar and gzip), Manage Installed Services and Managing Processes.</w:t>
      </w:r>
    </w:p>
    <w:p w:rsidR="00582BF4" w:rsidRPr="00582BF4" w:rsidRDefault="00582BF4" w:rsidP="00582BF4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Calibri"/>
          <w:b/>
          <w:i w:val="0"/>
          <w:iCs w:val="0"/>
          <w:sz w:val="22"/>
          <w:szCs w:val="22"/>
          <w:u w:val="single"/>
        </w:rPr>
      </w:pPr>
      <w:r w:rsidRPr="00582BF4">
        <w:rPr>
          <w:rFonts w:cs="Calibri"/>
          <w:i w:val="0"/>
          <w:sz w:val="22"/>
          <w:szCs w:val="22"/>
        </w:rPr>
        <w:t xml:space="preserve">Having good </w:t>
      </w:r>
      <w:r w:rsidR="00B81387">
        <w:rPr>
          <w:rFonts w:cs="Calibri"/>
          <w:i w:val="0"/>
          <w:sz w:val="22"/>
          <w:szCs w:val="22"/>
        </w:rPr>
        <w:t xml:space="preserve"> experience on Windows server which can add domain and maintaining the users and computers</w:t>
      </w:r>
    </w:p>
    <w:p w:rsidR="00026AC6" w:rsidRDefault="00026AC6" w:rsidP="00026AC6">
      <w:pPr>
        <w:pStyle w:val="NoSpacing"/>
        <w:rPr>
          <w:b/>
          <w:i w:val="0"/>
          <w:sz w:val="28"/>
          <w:lang w:val="en-GB"/>
        </w:rPr>
      </w:pPr>
    </w:p>
    <w:p w:rsidR="00267088" w:rsidRPr="00D9055E" w:rsidRDefault="00267088" w:rsidP="00026AC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  <w:lang w:val="en-GB"/>
        </w:rPr>
        <w:t xml:space="preserve">Technical </w:t>
      </w:r>
      <w:r w:rsidRPr="00D9055E">
        <w:rPr>
          <w:rFonts w:ascii="Times New Roman" w:hAnsi="Times New Roman"/>
          <w:b/>
          <w:i w:val="0"/>
          <w:sz w:val="28"/>
          <w:u w:val="single"/>
        </w:rPr>
        <w:t>Skills/ Knowledge</w:t>
      </w:r>
    </w:p>
    <w:p w:rsidR="00026AC6" w:rsidRPr="00026AC6" w:rsidRDefault="00026AC6" w:rsidP="00026AC6">
      <w:pPr>
        <w:pStyle w:val="NoSpacing"/>
        <w:rPr>
          <w:b/>
          <w:i w:val="0"/>
          <w:sz w:val="28"/>
        </w:rPr>
      </w:pPr>
    </w:p>
    <w:p w:rsidR="00135576" w:rsidRPr="00026AC6" w:rsidRDefault="00F203B1" w:rsidP="00026AC6">
      <w:pPr>
        <w:numPr>
          <w:ilvl w:val="0"/>
          <w:numId w:val="3"/>
        </w:numPr>
        <w:tabs>
          <w:tab w:val="left" w:pos="2880"/>
        </w:tabs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 w:rsidRPr="00026AC6">
        <w:rPr>
          <w:rFonts w:ascii="Times New Roman" w:hAnsi="Times New Roman"/>
          <w:b/>
          <w:i w:val="0"/>
          <w:sz w:val="22"/>
          <w:szCs w:val="22"/>
        </w:rPr>
        <w:t>Operating Systems</w:t>
      </w:r>
      <w:r w:rsidRPr="00026AC6">
        <w:rPr>
          <w:rFonts w:ascii="Times New Roman" w:hAnsi="Times New Roman"/>
          <w:b/>
          <w:i w:val="0"/>
          <w:sz w:val="22"/>
          <w:szCs w:val="22"/>
        </w:rPr>
        <w:tab/>
      </w:r>
      <w:r w:rsidR="00135576" w:rsidRPr="00026AC6">
        <w:rPr>
          <w:rFonts w:ascii="Times New Roman" w:hAnsi="Times New Roman"/>
          <w:i w:val="0"/>
          <w:sz w:val="22"/>
          <w:szCs w:val="22"/>
        </w:rPr>
        <w:t xml:space="preserve">:  </w:t>
      </w:r>
      <w:r w:rsidR="00942615">
        <w:rPr>
          <w:rFonts w:ascii="Times New Roman" w:hAnsi="Times New Roman"/>
          <w:i w:val="0"/>
          <w:sz w:val="22"/>
          <w:szCs w:val="22"/>
        </w:rPr>
        <w:t xml:space="preserve">Linux </w:t>
      </w:r>
      <w:r w:rsidRPr="00026AC6">
        <w:rPr>
          <w:rFonts w:ascii="Times New Roman" w:hAnsi="Times New Roman"/>
          <w:i w:val="0"/>
          <w:sz w:val="22"/>
          <w:szCs w:val="22"/>
        </w:rPr>
        <w:t>and Windows</w:t>
      </w:r>
      <w:r w:rsidR="00BE4FAB" w:rsidRPr="00026AC6">
        <w:rPr>
          <w:rFonts w:ascii="Times New Roman" w:hAnsi="Times New Roman"/>
          <w:i w:val="0"/>
          <w:sz w:val="22"/>
          <w:szCs w:val="22"/>
        </w:rPr>
        <w:t>.</w:t>
      </w:r>
    </w:p>
    <w:p w:rsidR="00DD6BB1" w:rsidRPr="00DD6BB1" w:rsidRDefault="00B778F5" w:rsidP="00542EBF">
      <w:pPr>
        <w:numPr>
          <w:ilvl w:val="0"/>
          <w:numId w:val="2"/>
        </w:numPr>
        <w:spacing w:after="40" w:line="360" w:lineRule="auto"/>
        <w:jc w:val="both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AWS  (Cloud </w:t>
      </w:r>
      <w:r w:rsidR="00754CCA" w:rsidRPr="00FE7A2F">
        <w:rPr>
          <w:rFonts w:ascii="Times New Roman" w:hAnsi="Times New Roman"/>
          <w:b/>
          <w:i w:val="0"/>
          <w:sz w:val="22"/>
          <w:szCs w:val="22"/>
        </w:rPr>
        <w:t xml:space="preserve">) </w:t>
      </w:r>
      <w:r w:rsidR="00BC3110">
        <w:rPr>
          <w:rFonts w:ascii="Times New Roman" w:hAnsi="Times New Roman"/>
          <w:i w:val="0"/>
          <w:sz w:val="22"/>
          <w:szCs w:val="22"/>
        </w:rPr>
        <w:t>:</w:t>
      </w:r>
      <w:r w:rsidR="00DD6BB1">
        <w:rPr>
          <w:rFonts w:ascii="Times New Roman" w:hAnsi="Times New Roman"/>
          <w:i w:val="0"/>
          <w:sz w:val="22"/>
          <w:szCs w:val="22"/>
        </w:rPr>
        <w:t>EC</w:t>
      </w:r>
      <w:r w:rsidR="00542EBF" w:rsidRPr="00FE7A2F">
        <w:rPr>
          <w:rFonts w:ascii="Times New Roman" w:hAnsi="Times New Roman"/>
          <w:i w:val="0"/>
          <w:sz w:val="22"/>
          <w:szCs w:val="22"/>
        </w:rPr>
        <w:t>2, VPC, S3, IAM, SQS, SNS, Clou</w:t>
      </w:r>
      <w:r w:rsidR="00026AC6">
        <w:rPr>
          <w:rFonts w:ascii="Times New Roman" w:hAnsi="Times New Roman"/>
          <w:i w:val="0"/>
          <w:sz w:val="22"/>
          <w:szCs w:val="22"/>
        </w:rPr>
        <w:t xml:space="preserve">d Watch, EBS, </w:t>
      </w:r>
    </w:p>
    <w:p w:rsidR="001939EF" w:rsidRPr="00FE7A2F" w:rsidRDefault="00B74537" w:rsidP="00DD6BB1">
      <w:pPr>
        <w:spacing w:after="40" w:line="360" w:lineRule="auto"/>
        <w:ind w:left="360"/>
        <w:jc w:val="both"/>
        <w:rPr>
          <w:rFonts w:ascii="Times New Roman" w:hAnsi="Times New Roman"/>
          <w:b/>
          <w:i w:val="0"/>
          <w:sz w:val="22"/>
          <w:szCs w:val="22"/>
        </w:rPr>
      </w:pPr>
      <w:r w:rsidRPr="00B74537">
        <w:rPr>
          <w:rFonts w:ascii="Times New Roman" w:hAnsi="Times New Roman"/>
          <w:i w:val="0"/>
          <w:sz w:val="22"/>
          <w:szCs w:val="22"/>
        </w:rPr>
        <w:t>Cloud Front,</w:t>
      </w:r>
      <w:r w:rsidR="00DF3DFC">
        <w:rPr>
          <w:rFonts w:ascii="Times New Roman" w:hAnsi="Times New Roman"/>
          <w:i w:val="0"/>
          <w:sz w:val="22"/>
          <w:szCs w:val="22"/>
        </w:rPr>
        <w:t xml:space="preserve"> </w:t>
      </w:r>
      <w:r w:rsidR="00DD6BB1">
        <w:rPr>
          <w:rFonts w:ascii="Times New Roman" w:hAnsi="Times New Roman"/>
          <w:i w:val="0"/>
          <w:sz w:val="22"/>
          <w:szCs w:val="22"/>
        </w:rPr>
        <w:t>Elastic Load</w:t>
      </w:r>
      <w:r w:rsidR="00DF3DFC">
        <w:rPr>
          <w:rFonts w:ascii="Times New Roman" w:hAnsi="Times New Roman"/>
          <w:i w:val="0"/>
          <w:sz w:val="22"/>
          <w:szCs w:val="22"/>
        </w:rPr>
        <w:t xml:space="preserve"> </w:t>
      </w:r>
      <w:r w:rsidR="00542EBF" w:rsidRPr="00FE7A2F">
        <w:rPr>
          <w:rFonts w:ascii="Times New Roman" w:hAnsi="Times New Roman"/>
          <w:i w:val="0"/>
          <w:sz w:val="22"/>
          <w:szCs w:val="22"/>
        </w:rPr>
        <w:t>Balancer, Auto Scaling.</w:t>
      </w:r>
    </w:p>
    <w:p w:rsidR="00124478" w:rsidRPr="00FE7A2F" w:rsidRDefault="00AE2BE8" w:rsidP="00537738">
      <w:pPr>
        <w:numPr>
          <w:ilvl w:val="0"/>
          <w:numId w:val="3"/>
        </w:numPr>
        <w:tabs>
          <w:tab w:val="left" w:pos="2880"/>
        </w:tabs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lastRenderedPageBreak/>
        <w:t>D</w:t>
      </w:r>
      <w:r w:rsidR="00566DE8" w:rsidRPr="00FE7A2F">
        <w:rPr>
          <w:rFonts w:ascii="Times New Roman" w:hAnsi="Times New Roman"/>
          <w:b/>
          <w:i w:val="0"/>
          <w:sz w:val="22"/>
          <w:szCs w:val="22"/>
        </w:rPr>
        <w:t>evOps</w:t>
      </w:r>
      <w:r w:rsidR="00754CCA" w:rsidRPr="00FE7A2F">
        <w:rPr>
          <w:rFonts w:ascii="Times New Roman" w:hAnsi="Times New Roman"/>
          <w:b/>
          <w:i w:val="0"/>
          <w:sz w:val="22"/>
          <w:szCs w:val="22"/>
        </w:rPr>
        <w:t xml:space="preserve"> Tools     </w:t>
      </w:r>
      <w:r w:rsidR="00DF3DFC" w:rsidRPr="00FE7A2F">
        <w:rPr>
          <w:rFonts w:ascii="Times New Roman" w:hAnsi="Times New Roman"/>
          <w:i w:val="0"/>
          <w:sz w:val="22"/>
          <w:szCs w:val="22"/>
        </w:rPr>
        <w:t>:</w:t>
      </w:r>
      <w:r w:rsidR="00DF3DFC">
        <w:rPr>
          <w:rFonts w:ascii="Times New Roman" w:hAnsi="Times New Roman"/>
          <w:i w:val="0"/>
          <w:sz w:val="22"/>
          <w:szCs w:val="22"/>
        </w:rPr>
        <w:t xml:space="preserve"> GIT</w:t>
      </w:r>
      <w:r w:rsidR="00FE2E5B" w:rsidRPr="00FE7A2F">
        <w:rPr>
          <w:rFonts w:ascii="Times New Roman" w:hAnsi="Times New Roman"/>
          <w:i w:val="0"/>
          <w:sz w:val="22"/>
          <w:szCs w:val="22"/>
        </w:rPr>
        <w:t>,</w:t>
      </w:r>
      <w:r>
        <w:rPr>
          <w:rFonts w:ascii="Times New Roman" w:hAnsi="Times New Roman"/>
          <w:i w:val="0"/>
          <w:sz w:val="22"/>
          <w:szCs w:val="22"/>
        </w:rPr>
        <w:t xml:space="preserve"> Docker, </w:t>
      </w:r>
      <w:r w:rsidR="00566DE8" w:rsidRPr="00FE7A2F">
        <w:rPr>
          <w:rFonts w:ascii="Times New Roman" w:hAnsi="Times New Roman"/>
          <w:i w:val="0"/>
          <w:sz w:val="22"/>
          <w:szCs w:val="22"/>
        </w:rPr>
        <w:t>Jenkins</w:t>
      </w:r>
      <w:r>
        <w:rPr>
          <w:rFonts w:ascii="Times New Roman" w:hAnsi="Times New Roman"/>
          <w:i w:val="0"/>
          <w:sz w:val="22"/>
          <w:szCs w:val="22"/>
        </w:rPr>
        <w:t>, Kubernetes.</w:t>
      </w:r>
    </w:p>
    <w:p w:rsidR="00F74729" w:rsidRPr="00F74729" w:rsidRDefault="00942615" w:rsidP="00F74729">
      <w:pPr>
        <w:numPr>
          <w:ilvl w:val="0"/>
          <w:numId w:val="3"/>
        </w:numPr>
        <w:tabs>
          <w:tab w:val="left" w:pos="2880"/>
        </w:tabs>
        <w:spacing w:after="40" w:line="36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Azure : </w:t>
      </w:r>
      <w:r w:rsidRPr="00942615">
        <w:rPr>
          <w:rFonts w:ascii="Times New Roman" w:hAnsi="Times New Roman"/>
          <w:i w:val="0"/>
          <w:sz w:val="22"/>
          <w:szCs w:val="22"/>
        </w:rPr>
        <w:t>VM’s, Vnet, Blob storage, AQL DB, Ela</w:t>
      </w:r>
      <w:r w:rsidR="00F74729">
        <w:rPr>
          <w:rFonts w:ascii="Times New Roman" w:hAnsi="Times New Roman"/>
          <w:i w:val="0"/>
          <w:sz w:val="22"/>
          <w:szCs w:val="22"/>
        </w:rPr>
        <w:t>stic pools, Update management</w:t>
      </w:r>
    </w:p>
    <w:p w:rsidR="00EE2D00" w:rsidRPr="00D9055E" w:rsidRDefault="003F4D49" w:rsidP="009220E6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</w:rPr>
        <w:t>Academic Details</w:t>
      </w:r>
    </w:p>
    <w:p w:rsidR="009220E6" w:rsidRPr="009220E6" w:rsidRDefault="009220E6" w:rsidP="009220E6">
      <w:pPr>
        <w:pStyle w:val="NoSpacing"/>
        <w:rPr>
          <w:b/>
          <w:i w:val="0"/>
          <w:sz w:val="28"/>
        </w:rPr>
      </w:pP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9"/>
        <w:gridCol w:w="2371"/>
        <w:gridCol w:w="1620"/>
        <w:gridCol w:w="1080"/>
      </w:tblGrid>
      <w:tr w:rsidR="00661F8E" w:rsidRPr="007C570A" w:rsidTr="00661F8E">
        <w:trPr>
          <w:trHeight w:val="406"/>
        </w:trPr>
        <w:tc>
          <w:tcPr>
            <w:tcW w:w="2849" w:type="dxa"/>
            <w:shd w:val="clear" w:color="auto" w:fill="A6A6A6"/>
          </w:tcPr>
          <w:p w:rsidR="00661F8E" w:rsidRPr="007C570A" w:rsidRDefault="00661F8E" w:rsidP="007C570A">
            <w:pPr>
              <w:pStyle w:val="NoSpacing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Qualification</w:t>
            </w:r>
          </w:p>
        </w:tc>
        <w:tc>
          <w:tcPr>
            <w:tcW w:w="2371" w:type="dxa"/>
            <w:shd w:val="clear" w:color="auto" w:fill="A6A6A6"/>
          </w:tcPr>
          <w:p w:rsidR="00661F8E" w:rsidRPr="007C570A" w:rsidRDefault="00661F8E" w:rsidP="007C570A">
            <w:pPr>
              <w:pStyle w:val="NoSpacing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University</w:t>
            </w:r>
          </w:p>
        </w:tc>
        <w:tc>
          <w:tcPr>
            <w:tcW w:w="1620" w:type="dxa"/>
            <w:shd w:val="clear" w:color="auto" w:fill="A6A6A6"/>
          </w:tcPr>
          <w:p w:rsidR="00661F8E" w:rsidRPr="007C570A" w:rsidRDefault="00661F8E" w:rsidP="007C570A">
            <w:pPr>
              <w:pStyle w:val="NoSpacing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Percentage %</w:t>
            </w:r>
          </w:p>
        </w:tc>
        <w:tc>
          <w:tcPr>
            <w:tcW w:w="1080" w:type="dxa"/>
            <w:shd w:val="clear" w:color="auto" w:fill="A6A6A6"/>
          </w:tcPr>
          <w:p w:rsidR="00661F8E" w:rsidRPr="007C570A" w:rsidRDefault="00661F8E" w:rsidP="007C570A">
            <w:pPr>
              <w:pStyle w:val="NoSpacing"/>
              <w:rPr>
                <w:rFonts w:ascii="Times New Roman" w:hAnsi="Times New Roman"/>
                <w:i w:val="0"/>
                <w:sz w:val="24"/>
              </w:rPr>
            </w:pPr>
            <w:r w:rsidRPr="007C570A">
              <w:rPr>
                <w:rFonts w:ascii="Times New Roman" w:hAnsi="Times New Roman"/>
                <w:i w:val="0"/>
                <w:sz w:val="24"/>
              </w:rPr>
              <w:t>Year</w:t>
            </w:r>
          </w:p>
        </w:tc>
      </w:tr>
      <w:tr w:rsidR="00661F8E" w:rsidRPr="007C570A" w:rsidTr="00661F8E">
        <w:trPr>
          <w:trHeight w:val="406"/>
        </w:trPr>
        <w:tc>
          <w:tcPr>
            <w:tcW w:w="2849" w:type="dxa"/>
          </w:tcPr>
          <w:p w:rsidR="00661F8E" w:rsidRPr="007C570A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Bachelors of Engineering</w:t>
            </w:r>
          </w:p>
        </w:tc>
        <w:tc>
          <w:tcPr>
            <w:tcW w:w="2371" w:type="dxa"/>
          </w:tcPr>
          <w:p w:rsidR="00661F8E" w:rsidRPr="007C570A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VTU, Belgaum</w:t>
            </w:r>
          </w:p>
        </w:tc>
        <w:tc>
          <w:tcPr>
            <w:tcW w:w="1620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56.07 %</w:t>
            </w:r>
          </w:p>
        </w:tc>
        <w:tc>
          <w:tcPr>
            <w:tcW w:w="1080" w:type="dxa"/>
          </w:tcPr>
          <w:p w:rsidR="00661F8E" w:rsidRPr="007C570A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2012</w:t>
            </w:r>
          </w:p>
        </w:tc>
      </w:tr>
      <w:tr w:rsidR="00661F8E" w:rsidRPr="007C570A" w:rsidTr="00661F8E">
        <w:trPr>
          <w:trHeight w:val="406"/>
        </w:trPr>
        <w:tc>
          <w:tcPr>
            <w:tcW w:w="2849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PUC (10+2)</w:t>
            </w:r>
          </w:p>
        </w:tc>
        <w:tc>
          <w:tcPr>
            <w:tcW w:w="2371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KSEEB, Karnataka</w:t>
            </w:r>
          </w:p>
        </w:tc>
        <w:tc>
          <w:tcPr>
            <w:tcW w:w="1620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50.32 %</w:t>
            </w:r>
          </w:p>
        </w:tc>
        <w:tc>
          <w:tcPr>
            <w:tcW w:w="1080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2008</w:t>
            </w:r>
          </w:p>
        </w:tc>
      </w:tr>
      <w:tr w:rsidR="00661F8E" w:rsidRPr="007C570A" w:rsidTr="00661F8E">
        <w:trPr>
          <w:trHeight w:val="406"/>
        </w:trPr>
        <w:tc>
          <w:tcPr>
            <w:tcW w:w="2849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SSLC(10</w:t>
            </w:r>
            <w:r w:rsidRPr="00153573">
              <w:rPr>
                <w:rFonts w:ascii="Times New Roman" w:eastAsia="Batang" w:hAnsi="Times New Roman"/>
                <w:i w:val="0"/>
                <w:sz w:val="24"/>
                <w:vertAlign w:val="superscript"/>
              </w:rPr>
              <w:t>th</w:t>
            </w:r>
            <w:r>
              <w:rPr>
                <w:rFonts w:ascii="Times New Roman" w:eastAsia="Batang" w:hAnsi="Times New Roman"/>
                <w:i w:val="0"/>
                <w:sz w:val="24"/>
              </w:rPr>
              <w:t xml:space="preserve"> )</w:t>
            </w:r>
          </w:p>
        </w:tc>
        <w:tc>
          <w:tcPr>
            <w:tcW w:w="2371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KSEEB, Karnataka</w:t>
            </w:r>
          </w:p>
        </w:tc>
        <w:tc>
          <w:tcPr>
            <w:tcW w:w="1620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76.84</w:t>
            </w:r>
          </w:p>
        </w:tc>
        <w:tc>
          <w:tcPr>
            <w:tcW w:w="1080" w:type="dxa"/>
          </w:tcPr>
          <w:p w:rsidR="00661F8E" w:rsidRDefault="00661F8E" w:rsidP="007C570A">
            <w:pPr>
              <w:pStyle w:val="NoSpacing"/>
              <w:rPr>
                <w:rFonts w:ascii="Times New Roman" w:eastAsia="Batang" w:hAnsi="Times New Roman"/>
                <w:i w:val="0"/>
                <w:sz w:val="24"/>
              </w:rPr>
            </w:pPr>
            <w:r>
              <w:rPr>
                <w:rFonts w:ascii="Times New Roman" w:eastAsia="Batang" w:hAnsi="Times New Roman"/>
                <w:i w:val="0"/>
                <w:sz w:val="24"/>
              </w:rPr>
              <w:t>2006</w:t>
            </w:r>
          </w:p>
        </w:tc>
      </w:tr>
    </w:tbl>
    <w:p w:rsidR="00EE6736" w:rsidRDefault="00EE6736" w:rsidP="007C570A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</w:p>
    <w:p w:rsidR="00727751" w:rsidRPr="00D9055E" w:rsidRDefault="00353485" w:rsidP="007C570A">
      <w:pPr>
        <w:pStyle w:val="NoSpacing"/>
        <w:rPr>
          <w:rFonts w:ascii="Times New Roman" w:hAnsi="Times New Roman"/>
          <w:b/>
          <w:i w:val="0"/>
          <w:sz w:val="28"/>
          <w:u w:val="single"/>
        </w:rPr>
      </w:pPr>
      <w:r w:rsidRPr="00D9055E">
        <w:rPr>
          <w:rFonts w:ascii="Times New Roman" w:hAnsi="Times New Roman"/>
          <w:b/>
          <w:i w:val="0"/>
          <w:sz w:val="28"/>
          <w:u w:val="single"/>
        </w:rPr>
        <w:t>Experience</w:t>
      </w:r>
      <w:r w:rsidR="00727751" w:rsidRPr="00D9055E">
        <w:rPr>
          <w:rFonts w:ascii="Times New Roman" w:hAnsi="Times New Roman"/>
          <w:b/>
          <w:i w:val="0"/>
          <w:sz w:val="28"/>
          <w:u w:val="single"/>
        </w:rPr>
        <w:t xml:space="preserve"> Profile</w:t>
      </w:r>
    </w:p>
    <w:p w:rsidR="007C570A" w:rsidRPr="007C570A" w:rsidRDefault="007C570A" w:rsidP="007C570A">
      <w:pPr>
        <w:pStyle w:val="NoSpacing"/>
        <w:rPr>
          <w:b/>
          <w:i w:val="0"/>
          <w:sz w:val="28"/>
        </w:rPr>
      </w:pPr>
    </w:p>
    <w:p w:rsidR="002432C5" w:rsidRPr="00287A4E" w:rsidRDefault="00D873A8" w:rsidP="00DD6BB1">
      <w:pPr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i w:val="0"/>
          <w:sz w:val="22"/>
          <w:szCs w:val="22"/>
        </w:rPr>
        <w:t xml:space="preserve">Working as a </w:t>
      </w: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DevOps </w:t>
      </w:r>
      <w:r w:rsidR="00D2687C">
        <w:rPr>
          <w:rFonts w:ascii="Times New Roman" w:hAnsi="Times New Roman"/>
          <w:b/>
          <w:i w:val="0"/>
          <w:sz w:val="22"/>
          <w:szCs w:val="22"/>
        </w:rPr>
        <w:t>&amp; AWS Engineer</w:t>
      </w:r>
      <w:r w:rsidR="0097078E" w:rsidRPr="00FE7A2F">
        <w:rPr>
          <w:rFonts w:ascii="Times New Roman" w:hAnsi="Times New Roman"/>
          <w:i w:val="0"/>
          <w:sz w:val="22"/>
          <w:szCs w:val="22"/>
        </w:rPr>
        <w:t xml:space="preserve"> in </w:t>
      </w:r>
      <w:r w:rsidR="00A53BC8">
        <w:rPr>
          <w:rFonts w:ascii="Times New Roman" w:hAnsi="Times New Roman"/>
          <w:b/>
          <w:i w:val="0"/>
          <w:sz w:val="22"/>
          <w:szCs w:val="22"/>
        </w:rPr>
        <w:t xml:space="preserve">ITC InfoTech 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 from </w:t>
      </w:r>
      <w:r w:rsidR="00A53BC8" w:rsidRPr="007463BC">
        <w:rPr>
          <w:rFonts w:ascii="Times New Roman" w:hAnsi="Times New Roman"/>
          <w:i w:val="0"/>
          <w:sz w:val="22"/>
          <w:szCs w:val="22"/>
        </w:rPr>
        <w:t>Jan 2020</w:t>
      </w:r>
      <w:r w:rsidR="00F13EEE" w:rsidRPr="00FE7A2F">
        <w:rPr>
          <w:rFonts w:ascii="Times New Roman" w:hAnsi="Times New Roman"/>
          <w:i w:val="0"/>
          <w:sz w:val="22"/>
          <w:szCs w:val="22"/>
        </w:rPr>
        <w:t xml:space="preserve"> to </w:t>
      </w:r>
      <w:r w:rsidR="00F13EEE" w:rsidRPr="007463BC">
        <w:rPr>
          <w:rFonts w:ascii="Times New Roman" w:hAnsi="Times New Roman"/>
          <w:i w:val="0"/>
          <w:sz w:val="22"/>
          <w:szCs w:val="22"/>
        </w:rPr>
        <w:t>till date</w:t>
      </w:r>
    </w:p>
    <w:p w:rsidR="00287A4E" w:rsidRPr="00E865A8" w:rsidRDefault="00287A4E" w:rsidP="00287A4E">
      <w:pPr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Worked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 as a </w:t>
      </w:r>
      <w:r w:rsidR="00A53BC8">
        <w:rPr>
          <w:rFonts w:ascii="Times New Roman" w:hAnsi="Times New Roman"/>
          <w:b/>
          <w:i w:val="0"/>
          <w:sz w:val="22"/>
          <w:szCs w:val="22"/>
        </w:rPr>
        <w:t xml:space="preserve">AWS Engineer in Reliance Communications 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from </w:t>
      </w:r>
      <w:r w:rsidR="00A53BC8" w:rsidRPr="007463BC">
        <w:rPr>
          <w:rFonts w:ascii="Times New Roman" w:hAnsi="Times New Roman"/>
          <w:i w:val="0"/>
          <w:sz w:val="22"/>
          <w:szCs w:val="22"/>
        </w:rPr>
        <w:t>Nov</w:t>
      </w:r>
      <w:r w:rsidRPr="007463BC">
        <w:rPr>
          <w:rFonts w:ascii="Times New Roman" w:hAnsi="Times New Roman"/>
          <w:i w:val="0"/>
          <w:sz w:val="22"/>
          <w:szCs w:val="22"/>
        </w:rPr>
        <w:t xml:space="preserve"> </w:t>
      </w:r>
      <w:r w:rsidR="00A53BC8" w:rsidRPr="007463BC">
        <w:rPr>
          <w:rFonts w:ascii="Times New Roman" w:hAnsi="Times New Roman"/>
          <w:i w:val="0"/>
          <w:sz w:val="22"/>
          <w:szCs w:val="22"/>
        </w:rPr>
        <w:t>2017</w:t>
      </w:r>
      <w:r w:rsidRPr="00FE7A2F">
        <w:rPr>
          <w:rFonts w:ascii="Times New Roman" w:hAnsi="Times New Roman"/>
          <w:i w:val="0"/>
          <w:sz w:val="22"/>
          <w:szCs w:val="22"/>
        </w:rPr>
        <w:t xml:space="preserve"> to </w:t>
      </w:r>
      <w:r w:rsidR="007F1484" w:rsidRPr="007463BC">
        <w:rPr>
          <w:rFonts w:ascii="Times New Roman" w:hAnsi="Times New Roman"/>
          <w:i w:val="0"/>
          <w:sz w:val="22"/>
          <w:szCs w:val="22"/>
        </w:rPr>
        <w:t>Aug 201</w:t>
      </w:r>
      <w:r w:rsidR="00A53BC8" w:rsidRPr="007463BC">
        <w:rPr>
          <w:rFonts w:ascii="Times New Roman" w:hAnsi="Times New Roman"/>
          <w:i w:val="0"/>
          <w:sz w:val="22"/>
          <w:szCs w:val="22"/>
        </w:rPr>
        <w:t>9</w:t>
      </w:r>
    </w:p>
    <w:p w:rsidR="00E865A8" w:rsidRPr="00287A4E" w:rsidRDefault="00E865A8" w:rsidP="00287A4E">
      <w:pPr>
        <w:numPr>
          <w:ilvl w:val="0"/>
          <w:numId w:val="4"/>
        </w:num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7463BC">
        <w:rPr>
          <w:rFonts w:ascii="Times New Roman" w:hAnsi="Times New Roman"/>
          <w:i w:val="0"/>
          <w:sz w:val="22"/>
          <w:szCs w:val="22"/>
        </w:rPr>
        <w:t>Worked as a</w:t>
      </w:r>
      <w:r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3610ED">
        <w:rPr>
          <w:rFonts w:ascii="Times New Roman" w:hAnsi="Times New Roman"/>
          <w:b/>
          <w:i w:val="0"/>
          <w:sz w:val="22"/>
          <w:szCs w:val="22"/>
        </w:rPr>
        <w:t>Technician</w:t>
      </w:r>
      <w:r>
        <w:rPr>
          <w:rFonts w:ascii="Times New Roman" w:hAnsi="Times New Roman"/>
          <w:b/>
          <w:i w:val="0"/>
          <w:sz w:val="22"/>
          <w:szCs w:val="22"/>
        </w:rPr>
        <w:t xml:space="preserve"> in Etisalat </w:t>
      </w:r>
      <w:r w:rsidRPr="007463BC">
        <w:rPr>
          <w:rFonts w:ascii="Times New Roman" w:hAnsi="Times New Roman"/>
          <w:i w:val="0"/>
          <w:sz w:val="22"/>
          <w:szCs w:val="22"/>
        </w:rPr>
        <w:t>from Sep 2014 to mar 2017</w:t>
      </w:r>
    </w:p>
    <w:p w:rsidR="0094372F" w:rsidRPr="00D9055E" w:rsidRDefault="002528F5" w:rsidP="0035381B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:rsidR="0094372F" w:rsidRPr="0052109D" w:rsidRDefault="0043553F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Organization: </w:t>
      </w:r>
      <w:r w:rsidR="000C78D2">
        <w:rPr>
          <w:rFonts w:ascii="Times New Roman" w:hAnsi="Times New Roman"/>
          <w:b/>
          <w:i w:val="0"/>
          <w:sz w:val="22"/>
          <w:szCs w:val="22"/>
        </w:rPr>
        <w:t>ITC Info Tech</w:t>
      </w:r>
    </w:p>
    <w:p w:rsidR="0094372F" w:rsidRPr="0043553F" w:rsidRDefault="0043553F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Role: </w:t>
      </w:r>
      <w:r w:rsidR="0094372F" w:rsidRPr="0043553F">
        <w:rPr>
          <w:rFonts w:ascii="Times New Roman" w:hAnsi="Times New Roman"/>
          <w:i w:val="0"/>
          <w:sz w:val="22"/>
          <w:szCs w:val="22"/>
        </w:rPr>
        <w:t xml:space="preserve">DevOps </w:t>
      </w:r>
      <w:r w:rsidR="004C74A1">
        <w:rPr>
          <w:rFonts w:ascii="Times New Roman" w:hAnsi="Times New Roman"/>
          <w:i w:val="0"/>
          <w:sz w:val="22"/>
          <w:szCs w:val="22"/>
        </w:rPr>
        <w:t xml:space="preserve">&amp; AWS </w:t>
      </w:r>
      <w:r w:rsidR="0094372F" w:rsidRPr="0043553F">
        <w:rPr>
          <w:rFonts w:ascii="Times New Roman" w:hAnsi="Times New Roman"/>
          <w:i w:val="0"/>
          <w:sz w:val="22"/>
          <w:szCs w:val="22"/>
        </w:rPr>
        <w:t>Engineer</w:t>
      </w:r>
    </w:p>
    <w:p w:rsidR="00B76096" w:rsidRPr="0043553F" w:rsidRDefault="00A92179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>Duration</w:t>
      </w:r>
      <w:r w:rsidR="00407022" w:rsidRPr="00FE7A2F">
        <w:rPr>
          <w:rFonts w:ascii="Times New Roman" w:hAnsi="Times New Roman"/>
          <w:b/>
          <w:i w:val="0"/>
          <w:sz w:val="22"/>
          <w:szCs w:val="22"/>
        </w:rPr>
        <w:t xml:space="preserve">: </w:t>
      </w:r>
      <w:r w:rsidR="000C78D2">
        <w:rPr>
          <w:rFonts w:ascii="Times New Roman" w:hAnsi="Times New Roman"/>
          <w:i w:val="0"/>
          <w:sz w:val="22"/>
          <w:szCs w:val="22"/>
        </w:rPr>
        <w:t xml:space="preserve">Jan </w:t>
      </w:r>
      <w:r w:rsidR="0072374F">
        <w:rPr>
          <w:rFonts w:ascii="Times New Roman" w:hAnsi="Times New Roman"/>
          <w:i w:val="0"/>
          <w:sz w:val="22"/>
          <w:szCs w:val="22"/>
        </w:rPr>
        <w:t xml:space="preserve">2020 </w:t>
      </w:r>
      <w:r w:rsidR="0072374F" w:rsidRPr="0043553F">
        <w:rPr>
          <w:rFonts w:ascii="Times New Roman" w:hAnsi="Times New Roman"/>
          <w:i w:val="0"/>
          <w:sz w:val="22"/>
          <w:szCs w:val="22"/>
        </w:rPr>
        <w:t>to</w:t>
      </w:r>
      <w:r w:rsidR="007A1681" w:rsidRPr="0043553F">
        <w:rPr>
          <w:rFonts w:ascii="Times New Roman" w:hAnsi="Times New Roman"/>
          <w:i w:val="0"/>
          <w:sz w:val="22"/>
          <w:szCs w:val="22"/>
        </w:rPr>
        <w:t xml:space="preserve"> till date</w:t>
      </w:r>
    </w:p>
    <w:p w:rsidR="00DD6BB1" w:rsidRPr="00FE7A2F" w:rsidRDefault="00DD6BB1" w:rsidP="0094372F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:rsidR="00DD6BB1" w:rsidRPr="00DD6BB1" w:rsidRDefault="00BE6F54" w:rsidP="00B76096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 w:rsidRPr="00DD6BB1">
        <w:rPr>
          <w:rFonts w:ascii="Times New Roman" w:hAnsi="Times New Roman"/>
          <w:b/>
          <w:i w:val="0"/>
          <w:sz w:val="28"/>
          <w:szCs w:val="28"/>
          <w:u w:val="single"/>
        </w:rPr>
        <w:t>Res</w:t>
      </w:r>
      <w:r w:rsidR="002528F5">
        <w:rPr>
          <w:rFonts w:ascii="Times New Roman" w:hAnsi="Times New Roman"/>
          <w:b/>
          <w:i w:val="0"/>
          <w:sz w:val="28"/>
          <w:szCs w:val="28"/>
          <w:u w:val="single"/>
        </w:rPr>
        <w:t>ponsibilities</w:t>
      </w:r>
    </w:p>
    <w:p w:rsidR="00B5794F" w:rsidRPr="00FE7A2F" w:rsidRDefault="00B76096" w:rsidP="00B76096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ab/>
      </w:r>
    </w:p>
    <w:p w:rsidR="00B76096" w:rsidRPr="00FE7A2F" w:rsidRDefault="00BF17A3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Setup code repositories l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ike </w:t>
      </w:r>
      <w:r w:rsidR="003C0DC3" w:rsidRPr="00FE7A2F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GIT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B76096" w:rsidRPr="00FE7A2F" w:rsidRDefault="00FD5B7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Setting up and w</w:t>
      </w:r>
      <w:r w:rsidR="00B76096" w:rsidRPr="00FE7A2F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orking with </w:t>
      </w:r>
      <w:r w:rsidR="008928D9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Kubernetes</w:t>
      </w:r>
      <w:r w:rsidR="008139EE" w:rsidRPr="00FE7A2F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.</w:t>
      </w:r>
    </w:p>
    <w:p w:rsidR="003C0DC3" w:rsidRPr="008928D9" w:rsidRDefault="003C0DC3" w:rsidP="008928D9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  <w:shd w:val="clear" w:color="auto" w:fill="FFFFFF"/>
        </w:rPr>
        <w:t xml:space="preserve">Hands on experience in writing </w:t>
      </w:r>
      <w:r w:rsidR="008928D9">
        <w:rPr>
          <w:rFonts w:ascii="Times New Roman" w:hAnsi="Times New Roman"/>
          <w:b/>
          <w:i w:val="0"/>
          <w:color w:val="000000"/>
          <w:sz w:val="22"/>
          <w:szCs w:val="22"/>
          <w:shd w:val="clear" w:color="auto" w:fill="FFFFFF"/>
        </w:rPr>
        <w:t>Master and Node to create PODS</w:t>
      </w:r>
      <w:r w:rsidRPr="00FE7A2F">
        <w:rPr>
          <w:rFonts w:ascii="Times New Roman" w:hAnsi="Times New Roman"/>
          <w:i w:val="0"/>
          <w:color w:val="000000"/>
          <w:sz w:val="22"/>
          <w:szCs w:val="22"/>
          <w:shd w:val="clear" w:color="auto" w:fill="FFFFFF"/>
        </w:rPr>
        <w:t>.</w:t>
      </w:r>
    </w:p>
    <w:p w:rsidR="00B76096" w:rsidRPr="00FE7A2F" w:rsidRDefault="00B7609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Configuring the 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Docker</w:t>
      </w: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 containers by </w:t>
      </w:r>
      <w:r w:rsidR="008F0C55" w:rsidRPr="00FE7A2F">
        <w:rPr>
          <w:rFonts w:ascii="Times New Roman" w:hAnsi="Times New Roman"/>
          <w:i w:val="0"/>
          <w:color w:val="000000"/>
          <w:sz w:val="22"/>
          <w:szCs w:val="22"/>
        </w:rPr>
        <w:t>using</w:t>
      </w:r>
      <w:r w:rsidR="003374F7">
        <w:rPr>
          <w:rFonts w:ascii="Times New Roman" w:hAnsi="Times New Roman"/>
          <w:i w:val="0"/>
          <w:color w:val="000000"/>
          <w:sz w:val="22"/>
          <w:szCs w:val="22"/>
        </w:rPr>
        <w:t xml:space="preserve"> 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Docker Images.</w:t>
      </w:r>
    </w:p>
    <w:p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Creating </w:t>
      </w:r>
      <w:r w:rsidR="0043553F">
        <w:rPr>
          <w:rFonts w:ascii="Times New Roman" w:hAnsi="Times New Roman"/>
          <w:b/>
          <w:i w:val="0"/>
          <w:color w:val="000000"/>
          <w:sz w:val="22"/>
          <w:szCs w:val="22"/>
        </w:rPr>
        <w:t>d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ocker images</w:t>
      </w: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 by using 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docker file</w:t>
      </w:r>
    </w:p>
    <w:p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Creating </w:t>
      </w:r>
      <w:r w:rsidR="0043553F">
        <w:rPr>
          <w:rFonts w:ascii="Times New Roman" w:hAnsi="Times New Roman"/>
          <w:b/>
          <w:i w:val="0"/>
          <w:color w:val="000000"/>
          <w:sz w:val="22"/>
          <w:szCs w:val="22"/>
        </w:rPr>
        <w:t>d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ocker images</w:t>
      </w: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 from </w:t>
      </w:r>
      <w:r w:rsidR="00BF17A3">
        <w:rPr>
          <w:rFonts w:ascii="Times New Roman" w:hAnsi="Times New Roman"/>
          <w:b/>
          <w:i w:val="0"/>
          <w:color w:val="000000"/>
          <w:sz w:val="22"/>
          <w:szCs w:val="22"/>
        </w:rPr>
        <w:t>c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ontainers</w:t>
      </w:r>
    </w:p>
    <w:p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Having very good experience in working with </w:t>
      </w:r>
      <w:r w:rsidR="00BF17A3">
        <w:rPr>
          <w:rFonts w:ascii="Times New Roman" w:hAnsi="Times New Roman"/>
          <w:b/>
          <w:i w:val="0"/>
          <w:color w:val="000000"/>
          <w:sz w:val="22"/>
          <w:szCs w:val="22"/>
        </w:rPr>
        <w:t>D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ocker volumes</w:t>
      </w:r>
    </w:p>
    <w:p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Experience in 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port mapping </w:t>
      </w:r>
      <w:r w:rsidRPr="00FE7A2F">
        <w:rPr>
          <w:rFonts w:ascii="Times New Roman" w:hAnsi="Times New Roman"/>
          <w:i w:val="0"/>
          <w:color w:val="000000"/>
          <w:sz w:val="22"/>
          <w:szCs w:val="22"/>
        </w:rPr>
        <w:t>in Docker</w:t>
      </w:r>
    </w:p>
    <w:p w:rsidR="003802C4" w:rsidRPr="00FE7A2F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FE7A2F">
        <w:rPr>
          <w:rFonts w:ascii="Times New Roman" w:hAnsi="Times New Roman"/>
          <w:i w:val="0"/>
          <w:color w:val="000000"/>
          <w:sz w:val="22"/>
          <w:szCs w:val="22"/>
        </w:rPr>
        <w:t xml:space="preserve">Setting up of own </w:t>
      </w:r>
      <w:r w:rsidR="0043553F">
        <w:rPr>
          <w:rFonts w:ascii="Times New Roman" w:hAnsi="Times New Roman"/>
          <w:b/>
          <w:i w:val="0"/>
          <w:color w:val="000000"/>
          <w:sz w:val="22"/>
          <w:szCs w:val="22"/>
        </w:rPr>
        <w:t>d</w:t>
      </w:r>
      <w:r w:rsidRPr="00FE7A2F">
        <w:rPr>
          <w:rFonts w:ascii="Times New Roman" w:hAnsi="Times New Roman"/>
          <w:b/>
          <w:i w:val="0"/>
          <w:color w:val="000000"/>
          <w:sz w:val="22"/>
          <w:szCs w:val="22"/>
        </w:rPr>
        <w:t>ocker registry</w:t>
      </w:r>
    </w:p>
    <w:p w:rsidR="003802C4" w:rsidRPr="00275FD0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Having very good knowledge in </w:t>
      </w:r>
      <w:r w:rsidR="006E3907"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installation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 of </w:t>
      </w:r>
      <w:r w:rsidR="006E3907">
        <w:rPr>
          <w:rFonts w:ascii="Times New Roman" w:hAnsi="Times New Roman"/>
          <w:b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enkins</w:t>
      </w:r>
    </w:p>
    <w:p w:rsidR="003802C4" w:rsidRPr="00275FD0" w:rsidRDefault="003802C4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Good knowledge in 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configuring nodes 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in </w:t>
      </w:r>
      <w:r w:rsidR="003C005E">
        <w:rPr>
          <w:rFonts w:ascii="Times New Roman" w:hAnsi="Times New Roman"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>enkins</w:t>
      </w:r>
    </w:p>
    <w:p w:rsidR="0030184E" w:rsidRPr="00275FD0" w:rsidRDefault="0030184E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lastRenderedPageBreak/>
        <w:t xml:space="preserve">Working experience in using 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multiple </w:t>
      </w:r>
      <w:r w:rsidR="008928D9"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plug-in</w:t>
      </w:r>
      <w:r w:rsidR="008928D9">
        <w:rPr>
          <w:rFonts w:ascii="Times New Roman" w:hAnsi="Times New Roman"/>
          <w:b/>
          <w:i w:val="0"/>
          <w:color w:val="000000"/>
          <w:sz w:val="22"/>
          <w:szCs w:val="22"/>
        </w:rPr>
        <w:t>s in Jenkins.</w:t>
      </w:r>
    </w:p>
    <w:p w:rsidR="0030184E" w:rsidRPr="00275FD0" w:rsidRDefault="0030184E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Integrating </w:t>
      </w:r>
      <w:r w:rsidR="003C005E">
        <w:rPr>
          <w:rFonts w:ascii="Times New Roman" w:hAnsi="Times New Roman"/>
          <w:i w:val="0"/>
          <w:color w:val="000000"/>
          <w:sz w:val="22"/>
          <w:szCs w:val="22"/>
        </w:rPr>
        <w:t>J</w:t>
      </w: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enkins with </w:t>
      </w:r>
      <w:r w:rsidR="00BF17A3">
        <w:rPr>
          <w:rFonts w:ascii="Times New Roman" w:hAnsi="Times New Roman"/>
          <w:b/>
          <w:i w:val="0"/>
          <w:color w:val="000000"/>
          <w:sz w:val="22"/>
          <w:szCs w:val="22"/>
        </w:rPr>
        <w:t>GIT</w:t>
      </w:r>
      <w:r w:rsidR="00D803E9">
        <w:rPr>
          <w:rFonts w:ascii="Times New Roman" w:hAnsi="Times New Roman"/>
          <w:b/>
          <w:i w:val="0"/>
          <w:color w:val="000000"/>
          <w:sz w:val="22"/>
          <w:szCs w:val="22"/>
        </w:rPr>
        <w:t>and</w:t>
      </w:r>
      <w:r w:rsidR="00BF17A3">
        <w:rPr>
          <w:rFonts w:ascii="Times New Roman" w:hAnsi="Times New Roman"/>
          <w:b/>
          <w:i w:val="0"/>
          <w:color w:val="000000"/>
          <w:sz w:val="22"/>
          <w:szCs w:val="22"/>
        </w:rPr>
        <w:t xml:space="preserve"> M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aven</w:t>
      </w:r>
    </w:p>
    <w:p w:rsidR="0030184E" w:rsidRPr="00275FD0" w:rsidRDefault="0030184E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Setting up of maven, 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CI and CD jobs</w:t>
      </w:r>
    </w:p>
    <w:p w:rsidR="0030184E" w:rsidRPr="00275FD0" w:rsidRDefault="0030184E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Knowledge in configuring dependency jobs in </w:t>
      </w:r>
      <w:r w:rsidR="003C005E" w:rsidRPr="00BF17A3">
        <w:rPr>
          <w:rFonts w:ascii="Times New Roman" w:hAnsi="Times New Roman"/>
          <w:b/>
          <w:i w:val="0"/>
          <w:color w:val="000000"/>
          <w:sz w:val="22"/>
          <w:szCs w:val="22"/>
        </w:rPr>
        <w:t>J</w:t>
      </w:r>
      <w:r w:rsidRPr="00BF17A3">
        <w:rPr>
          <w:rFonts w:ascii="Times New Roman" w:hAnsi="Times New Roman"/>
          <w:b/>
          <w:i w:val="0"/>
          <w:color w:val="000000"/>
          <w:sz w:val="22"/>
          <w:szCs w:val="22"/>
        </w:rPr>
        <w:t>enkins</w:t>
      </w:r>
    </w:p>
    <w:p w:rsidR="00286BB0" w:rsidRPr="001E1526" w:rsidRDefault="0030184E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275FD0">
        <w:rPr>
          <w:rFonts w:ascii="Times New Roman" w:hAnsi="Times New Roman"/>
          <w:i w:val="0"/>
          <w:color w:val="000000"/>
          <w:sz w:val="22"/>
          <w:szCs w:val="22"/>
        </w:rPr>
        <w:t xml:space="preserve">Experience in maintaining the </w:t>
      </w:r>
      <w:r w:rsidRPr="00275FD0">
        <w:rPr>
          <w:rFonts w:ascii="Times New Roman" w:hAnsi="Times New Roman"/>
          <w:b/>
          <w:i w:val="0"/>
          <w:color w:val="000000"/>
          <w:sz w:val="22"/>
          <w:szCs w:val="22"/>
        </w:rPr>
        <w:t>CI with Jenkins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Very good hands on experience on </w:t>
      </w:r>
      <w:r w:rsidRPr="003114B2">
        <w:rPr>
          <w:rFonts w:ascii="Times New Roman" w:hAnsi="Times New Roman"/>
          <w:b/>
          <w:i w:val="0"/>
          <w:sz w:val="22"/>
          <w:szCs w:val="22"/>
        </w:rPr>
        <w:t>E</w:t>
      </w:r>
      <w:r w:rsidR="003114B2">
        <w:rPr>
          <w:rFonts w:ascii="Times New Roman" w:hAnsi="Times New Roman"/>
          <w:b/>
          <w:i w:val="0"/>
          <w:sz w:val="22"/>
          <w:szCs w:val="22"/>
        </w:rPr>
        <w:t>C</w:t>
      </w:r>
      <w:r w:rsidRPr="003114B2">
        <w:rPr>
          <w:rFonts w:ascii="Times New Roman" w:hAnsi="Times New Roman"/>
          <w:b/>
          <w:i w:val="0"/>
          <w:sz w:val="22"/>
          <w:szCs w:val="22"/>
        </w:rPr>
        <w:t>2</w:t>
      </w:r>
      <w:r>
        <w:rPr>
          <w:rFonts w:ascii="Times New Roman" w:hAnsi="Times New Roman"/>
          <w:i w:val="0"/>
          <w:sz w:val="22"/>
          <w:szCs w:val="22"/>
        </w:rPr>
        <w:t xml:space="preserve"> like creating and managing instances of all types.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Worked on </w:t>
      </w:r>
      <w:r w:rsidRPr="003114B2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S3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bucket like version control, Life cycle management, Cross region replication.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Hands on experience on </w:t>
      </w:r>
      <w:r w:rsidRPr="003114B2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VPC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like creating own CIDR block, subnets, assigning IP’s and launching instances into </w:t>
      </w:r>
      <w:r w:rsidRPr="003114B2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VPC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Administering users, groups and setting up of policies by using </w:t>
      </w:r>
      <w:r w:rsidRPr="003114B2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IAM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Monitoring all cloud services by using </w:t>
      </w:r>
      <w:r w:rsidRPr="003114B2">
        <w:rPr>
          <w:rFonts w:ascii="Times New Roman" w:hAnsi="Times New Roman"/>
          <w:b/>
          <w:i w:val="0"/>
          <w:sz w:val="22"/>
          <w:szCs w:val="22"/>
        </w:rPr>
        <w:t>Cloud Watch</w:t>
      </w:r>
      <w:r>
        <w:rPr>
          <w:rFonts w:ascii="Times New Roman" w:hAnsi="Times New Roman"/>
          <w:i w:val="0"/>
          <w:sz w:val="22"/>
          <w:szCs w:val="22"/>
        </w:rPr>
        <w:t>.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Worked on all kinds of </w:t>
      </w:r>
      <w:r w:rsidRPr="003114B2">
        <w:rPr>
          <w:rFonts w:ascii="Times New Roman" w:hAnsi="Times New Roman"/>
          <w:b/>
          <w:i w:val="0"/>
          <w:sz w:val="22"/>
          <w:szCs w:val="22"/>
          <w:shd w:val="clear" w:color="auto" w:fill="FFFFFF"/>
        </w:rPr>
        <w:t>EBS volumes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, snapshots</w:t>
      </w:r>
      <w:r w:rsidR="005F3CDC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1E1526" w:rsidRPr="001E1526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Creating </w:t>
      </w:r>
      <w:r>
        <w:rPr>
          <w:rFonts w:ascii="Times New Roman" w:hAnsi="Times New Roman"/>
          <w:i w:val="0"/>
          <w:sz w:val="22"/>
          <w:szCs w:val="22"/>
        </w:rPr>
        <w:t xml:space="preserve">Elastic Load </w:t>
      </w:r>
      <w:r w:rsidRPr="00FE7A2F">
        <w:rPr>
          <w:rFonts w:ascii="Times New Roman" w:hAnsi="Times New Roman"/>
          <w:i w:val="0"/>
          <w:sz w:val="22"/>
          <w:szCs w:val="22"/>
        </w:rPr>
        <w:t>Balancer</w:t>
      </w:r>
      <w:r>
        <w:rPr>
          <w:rFonts w:ascii="Times New Roman" w:hAnsi="Times New Roman"/>
          <w:i w:val="0"/>
          <w:sz w:val="22"/>
          <w:szCs w:val="22"/>
        </w:rPr>
        <w:t xml:space="preserve"> and attaching instances to that </w:t>
      </w:r>
      <w:r w:rsidRPr="003114B2">
        <w:rPr>
          <w:rFonts w:ascii="Times New Roman" w:hAnsi="Times New Roman"/>
          <w:b/>
          <w:i w:val="0"/>
          <w:sz w:val="22"/>
          <w:szCs w:val="22"/>
        </w:rPr>
        <w:t>ELB</w:t>
      </w:r>
      <w:r>
        <w:rPr>
          <w:rFonts w:ascii="Times New Roman" w:hAnsi="Times New Roman"/>
          <w:i w:val="0"/>
          <w:sz w:val="22"/>
          <w:szCs w:val="22"/>
        </w:rPr>
        <w:t>.</w:t>
      </w:r>
    </w:p>
    <w:p w:rsidR="001E1526" w:rsidRPr="00D91910" w:rsidRDefault="001E1526" w:rsidP="00E8268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</w:rPr>
        <w:t xml:space="preserve">Having very good experience </w:t>
      </w:r>
      <w:r w:rsidR="00FD1815">
        <w:rPr>
          <w:rFonts w:ascii="Times New Roman" w:hAnsi="Times New Roman"/>
          <w:i w:val="0"/>
          <w:sz w:val="22"/>
          <w:szCs w:val="22"/>
        </w:rPr>
        <w:t xml:space="preserve">on configuring </w:t>
      </w:r>
      <w:r w:rsidRPr="003114B2">
        <w:rPr>
          <w:rFonts w:ascii="Times New Roman" w:hAnsi="Times New Roman"/>
          <w:b/>
          <w:i w:val="0"/>
          <w:sz w:val="22"/>
          <w:szCs w:val="22"/>
        </w:rPr>
        <w:t>Auto Scaling</w:t>
      </w:r>
      <w:r w:rsidR="00FD1815" w:rsidRPr="003114B2">
        <w:rPr>
          <w:rFonts w:ascii="Times New Roman" w:hAnsi="Times New Roman"/>
          <w:b/>
          <w:i w:val="0"/>
          <w:sz w:val="22"/>
          <w:szCs w:val="22"/>
        </w:rPr>
        <w:t xml:space="preserve"> groups</w:t>
      </w:r>
      <w:r w:rsidR="00FD1815">
        <w:rPr>
          <w:rFonts w:ascii="Times New Roman" w:hAnsi="Times New Roman"/>
          <w:i w:val="0"/>
          <w:sz w:val="22"/>
          <w:szCs w:val="22"/>
        </w:rPr>
        <w:t xml:space="preserve"> and setting </w:t>
      </w:r>
      <w:r w:rsidR="00FD1815" w:rsidRPr="00BF17A3">
        <w:rPr>
          <w:rFonts w:ascii="Times New Roman" w:hAnsi="Times New Roman"/>
          <w:b/>
          <w:i w:val="0"/>
          <w:sz w:val="22"/>
          <w:szCs w:val="22"/>
        </w:rPr>
        <w:t>policies</w:t>
      </w:r>
      <w:r w:rsidR="00FD1815">
        <w:rPr>
          <w:rFonts w:ascii="Times New Roman" w:hAnsi="Times New Roman"/>
          <w:i w:val="0"/>
          <w:sz w:val="22"/>
          <w:szCs w:val="22"/>
        </w:rPr>
        <w:t>.</w:t>
      </w:r>
    </w:p>
    <w:p w:rsidR="00D91910" w:rsidRDefault="00D91910" w:rsidP="00D91910">
      <w:pPr>
        <w:jc w:val="both"/>
        <w:rPr>
          <w:rFonts w:ascii="Times New Roman" w:hAnsi="Times New Roman"/>
          <w:i w:val="0"/>
          <w:sz w:val="22"/>
          <w:szCs w:val="22"/>
        </w:rPr>
      </w:pPr>
    </w:p>
    <w:p w:rsidR="00D91910" w:rsidRPr="00D9055E" w:rsidRDefault="00D91910" w:rsidP="00D91910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:rsidR="00D91910" w:rsidRPr="0052109D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Organization: </w:t>
      </w:r>
      <w:r w:rsidR="005F3CDC">
        <w:rPr>
          <w:rFonts w:ascii="Times New Roman" w:hAnsi="Times New Roman"/>
          <w:i w:val="0"/>
          <w:sz w:val="22"/>
          <w:szCs w:val="22"/>
        </w:rPr>
        <w:t>Reliance Communications</w:t>
      </w:r>
    </w:p>
    <w:p w:rsidR="00D91910" w:rsidRPr="0043553F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Role: </w:t>
      </w:r>
      <w:r w:rsidR="005F3CDC">
        <w:rPr>
          <w:rFonts w:ascii="Times New Roman" w:hAnsi="Times New Roman"/>
          <w:i w:val="0"/>
          <w:sz w:val="22"/>
          <w:szCs w:val="22"/>
        </w:rPr>
        <w:t>AWS Engineer</w:t>
      </w:r>
    </w:p>
    <w:p w:rsidR="000B5068" w:rsidRPr="0052109D" w:rsidRDefault="00D91910" w:rsidP="000B5068">
      <w:p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 xml:space="preserve">Duration: </w:t>
      </w:r>
      <w:r w:rsidR="005F3CDC">
        <w:rPr>
          <w:rFonts w:ascii="Times New Roman" w:hAnsi="Times New Roman"/>
          <w:i w:val="0"/>
          <w:sz w:val="22"/>
          <w:szCs w:val="22"/>
        </w:rPr>
        <w:t>Nov 2017</w:t>
      </w:r>
      <w:r w:rsidR="000B5068" w:rsidRPr="0052109D">
        <w:rPr>
          <w:rFonts w:ascii="Times New Roman" w:hAnsi="Times New Roman"/>
          <w:i w:val="0"/>
          <w:sz w:val="22"/>
          <w:szCs w:val="22"/>
        </w:rPr>
        <w:t xml:space="preserve"> to Aug 201</w:t>
      </w:r>
      <w:r w:rsidR="005F3CDC">
        <w:rPr>
          <w:rFonts w:ascii="Times New Roman" w:hAnsi="Times New Roman"/>
          <w:i w:val="0"/>
          <w:sz w:val="22"/>
          <w:szCs w:val="22"/>
        </w:rPr>
        <w:t>9</w:t>
      </w:r>
    </w:p>
    <w:p w:rsidR="00D91910" w:rsidRPr="00FE7A2F" w:rsidRDefault="00D91910" w:rsidP="00D91910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:rsidR="00D91910" w:rsidRPr="00DD6BB1" w:rsidRDefault="00D91910" w:rsidP="00D91910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 w:rsidRPr="00DD6BB1">
        <w:rPr>
          <w:rFonts w:ascii="Times New Roman" w:hAnsi="Times New Roman"/>
          <w:b/>
          <w:i w:val="0"/>
          <w:sz w:val="28"/>
          <w:szCs w:val="28"/>
          <w:u w:val="single"/>
        </w:rPr>
        <w:t>Res</w:t>
      </w:r>
      <w:r>
        <w:rPr>
          <w:rFonts w:ascii="Times New Roman" w:hAnsi="Times New Roman"/>
          <w:b/>
          <w:i w:val="0"/>
          <w:sz w:val="28"/>
          <w:szCs w:val="28"/>
          <w:u w:val="single"/>
        </w:rPr>
        <w:t>ponsibilities</w:t>
      </w:r>
    </w:p>
    <w:p w:rsidR="004078C1" w:rsidRPr="004078C1" w:rsidRDefault="00D91910" w:rsidP="004078C1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ab/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To establish metrics and carefully monitor the health/utilization of AWS resources on a wide scale by making use of highly sophisticated Amazon </w:t>
      </w:r>
      <w:r w:rsidR="006A008F">
        <w:rPr>
          <w:rFonts w:ascii="Times New Roman" w:hAnsi="Times New Roman"/>
          <w:i w:val="0"/>
          <w:sz w:val="22"/>
          <w:szCs w:val="22"/>
          <w:shd w:val="clear" w:color="auto" w:fill="FFFFFF"/>
        </w:rPr>
        <w:t>Cloudw</w:t>
      </w:r>
      <w:r w:rsidR="006A008F"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atch</w:t>
      </w: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Maintaining a backup of the resources is another important </w:t>
      </w:r>
      <w:r w:rsidR="006A008F"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responsibility and</w:t>
      </w: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performing AWS on-premise resources backup from time to time by making extensive use of AWS services.</w:t>
      </w:r>
    </w:p>
    <w:p w:rsidR="004078C1" w:rsidRPr="004078C1" w:rsidRDefault="00465AFE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Creating </w:t>
      </w:r>
      <w:r w:rsidR="00834388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&amp; managing the 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SQL</w:t>
      </w:r>
      <w:r w:rsidR="00973E3A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DB and adding in elastic pools at Azure</w:t>
      </w:r>
      <w:r w:rsidR="009D34D8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Creating and managing VPC as well as Bastion Hosts</w:t>
      </w:r>
      <w:r w:rsidR="008928D9">
        <w:rPr>
          <w:rFonts w:ascii="Times New Roman" w:hAnsi="Times New Roman"/>
          <w:i w:val="0"/>
          <w:sz w:val="22"/>
          <w:szCs w:val="22"/>
          <w:shd w:val="clear" w:color="auto" w:fill="FFFFFF"/>
        </w:rPr>
        <w:t>(Jump Box)</w:t>
      </w: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To monitor the availability and to measure the extent of performance.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Work with Security division to design and manage IAM roles for users, vendors and other third-party vendors</w:t>
      </w:r>
    </w:p>
    <w:p w:rsidR="004078C1" w:rsidRPr="00D01F25" w:rsidRDefault="004078C1" w:rsidP="00D01F25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Creating and verify backups of data, AMI and snapshots of EBS Volumes.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lastRenderedPageBreak/>
        <w:t>Server Management – AD server Management, Windows servers and Linux servers.</w:t>
      </w:r>
    </w:p>
    <w:p w:rsid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Working on knowledge on taking patching for Windows and Linux servers by Run Command</w:t>
      </w:r>
      <w:r w:rsidR="00593269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&amp; Patch manger by creating group</w:t>
      </w: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.</w:t>
      </w:r>
    </w:p>
    <w:p w:rsidR="00D01F25" w:rsidRPr="004078C1" w:rsidRDefault="00D01F25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Working experience on Update management to take patching in Azure.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Setup and managed EBS Volumes and EIP to EC2 Instances.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Designed AMI images of EC2 Instances by employing AWS CLI and GUI.</w:t>
      </w:r>
    </w:p>
    <w:p w:rsidR="004078C1" w:rsidRPr="004078C1" w:rsidRDefault="00842C0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Working experience on Blob storage and adding the Files in azure.</w:t>
      </w:r>
    </w:p>
    <w:p w:rsidR="004078C1" w:rsidRP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Infrastructure Development on AWS by employing services such as EC2, RDS, Cloud Front, Cloud Watch, VPC, etc.</w:t>
      </w:r>
    </w:p>
    <w:p w:rsidR="004078C1" w:rsidRDefault="004078C1" w:rsidP="004078C1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4078C1">
        <w:rPr>
          <w:rFonts w:ascii="Times New Roman" w:hAnsi="Times New Roman"/>
          <w:i w:val="0"/>
          <w:sz w:val="22"/>
          <w:szCs w:val="22"/>
          <w:shd w:val="clear" w:color="auto" w:fill="FFFFFF"/>
        </w:rPr>
        <w:t>Worked with Management frameworks and Cloud Administration tools.</w:t>
      </w:r>
    </w:p>
    <w:p w:rsidR="00196924" w:rsidRDefault="00196924" w:rsidP="00196924">
      <w:pPr>
        <w:spacing w:line="240" w:lineRule="auto"/>
        <w:ind w:left="720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p w:rsidR="00196924" w:rsidRDefault="00196924" w:rsidP="00196924">
      <w:pPr>
        <w:spacing w:line="240" w:lineRule="auto"/>
        <w:ind w:left="720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p w:rsidR="00196924" w:rsidRPr="00D9055E" w:rsidRDefault="00196924" w:rsidP="00196924">
      <w:pPr>
        <w:tabs>
          <w:tab w:val="left" w:pos="2880"/>
        </w:tabs>
        <w:spacing w:after="40" w:line="360" w:lineRule="auto"/>
        <w:rPr>
          <w:rFonts w:ascii="Times New Roman" w:hAnsi="Times New Roman"/>
          <w:b/>
          <w:i w:val="0"/>
          <w:sz w:val="28"/>
          <w:szCs w:val="22"/>
          <w:u w:val="single"/>
        </w:rPr>
      </w:pPr>
      <w:r>
        <w:rPr>
          <w:rFonts w:ascii="Times New Roman" w:hAnsi="Times New Roman"/>
          <w:b/>
          <w:i w:val="0"/>
          <w:sz w:val="28"/>
          <w:szCs w:val="22"/>
          <w:u w:val="single"/>
        </w:rPr>
        <w:t>Professional Experience</w:t>
      </w:r>
    </w:p>
    <w:p w:rsidR="00196924" w:rsidRPr="0052109D" w:rsidRDefault="00196924" w:rsidP="00196924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Organization: </w:t>
      </w:r>
      <w:r>
        <w:rPr>
          <w:rFonts w:ascii="Times New Roman" w:hAnsi="Times New Roman"/>
          <w:i w:val="0"/>
          <w:sz w:val="22"/>
          <w:szCs w:val="22"/>
        </w:rPr>
        <w:t>Etisalat</w:t>
      </w:r>
    </w:p>
    <w:p w:rsidR="00196924" w:rsidRPr="0043553F" w:rsidRDefault="00196924" w:rsidP="00196924">
      <w:pPr>
        <w:tabs>
          <w:tab w:val="left" w:pos="2880"/>
        </w:tabs>
        <w:spacing w:after="0" w:line="360" w:lineRule="auto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 xml:space="preserve">Role: </w:t>
      </w:r>
      <w:r w:rsidR="000B5B00">
        <w:rPr>
          <w:rFonts w:ascii="Times New Roman" w:hAnsi="Times New Roman"/>
          <w:i w:val="0"/>
          <w:sz w:val="22"/>
          <w:szCs w:val="22"/>
        </w:rPr>
        <w:t>Technician</w:t>
      </w:r>
    </w:p>
    <w:p w:rsidR="00196924" w:rsidRPr="0052109D" w:rsidRDefault="00196924" w:rsidP="00196924">
      <w:pPr>
        <w:spacing w:line="360" w:lineRule="auto"/>
        <w:rPr>
          <w:rFonts w:ascii="Times New Roman" w:hAnsi="Times New Roman"/>
          <w:i w:val="0"/>
          <w:sz w:val="22"/>
          <w:szCs w:val="22"/>
        </w:rPr>
      </w:pPr>
      <w:r w:rsidRPr="00FE7A2F">
        <w:rPr>
          <w:rFonts w:ascii="Times New Roman" w:hAnsi="Times New Roman"/>
          <w:b/>
          <w:i w:val="0"/>
          <w:sz w:val="22"/>
          <w:szCs w:val="22"/>
        </w:rPr>
        <w:t>Duration:</w:t>
      </w:r>
      <w:r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Pr="000B5B00">
        <w:rPr>
          <w:rFonts w:ascii="Times New Roman" w:hAnsi="Times New Roman"/>
          <w:i w:val="0"/>
          <w:sz w:val="22"/>
          <w:szCs w:val="22"/>
        </w:rPr>
        <w:t xml:space="preserve">Sep </w:t>
      </w:r>
      <w:r w:rsidR="000B5B00" w:rsidRPr="000B5B00">
        <w:rPr>
          <w:rFonts w:ascii="Times New Roman" w:hAnsi="Times New Roman"/>
          <w:i w:val="0"/>
          <w:sz w:val="22"/>
          <w:szCs w:val="22"/>
        </w:rPr>
        <w:t>2014</w:t>
      </w:r>
      <w:r w:rsidR="000B5B00">
        <w:rPr>
          <w:rFonts w:ascii="Times New Roman" w:hAnsi="Times New Roman"/>
          <w:b/>
          <w:i w:val="0"/>
          <w:sz w:val="22"/>
          <w:szCs w:val="22"/>
        </w:rPr>
        <w:t xml:space="preserve"> </w:t>
      </w:r>
      <w:r w:rsidR="000B5B00">
        <w:rPr>
          <w:rFonts w:ascii="Times New Roman" w:hAnsi="Times New Roman"/>
          <w:i w:val="0"/>
          <w:sz w:val="22"/>
          <w:szCs w:val="22"/>
        </w:rPr>
        <w:t>to</w:t>
      </w:r>
      <w:r>
        <w:rPr>
          <w:rFonts w:ascii="Times New Roman" w:hAnsi="Times New Roman"/>
          <w:i w:val="0"/>
          <w:sz w:val="22"/>
          <w:szCs w:val="22"/>
        </w:rPr>
        <w:t xml:space="preserve"> Mar </w:t>
      </w:r>
      <w:r w:rsidRPr="0052109D">
        <w:rPr>
          <w:rFonts w:ascii="Times New Roman" w:hAnsi="Times New Roman"/>
          <w:i w:val="0"/>
          <w:sz w:val="22"/>
          <w:szCs w:val="22"/>
        </w:rPr>
        <w:t>201</w:t>
      </w:r>
      <w:r>
        <w:rPr>
          <w:rFonts w:ascii="Times New Roman" w:hAnsi="Times New Roman"/>
          <w:i w:val="0"/>
          <w:sz w:val="22"/>
          <w:szCs w:val="22"/>
        </w:rPr>
        <w:t>7</w:t>
      </w:r>
    </w:p>
    <w:p w:rsidR="00196924" w:rsidRPr="00FE7A2F" w:rsidRDefault="00196924" w:rsidP="00196924">
      <w:pPr>
        <w:tabs>
          <w:tab w:val="left" w:pos="2880"/>
        </w:tabs>
        <w:spacing w:after="0" w:line="360" w:lineRule="auto"/>
        <w:rPr>
          <w:rFonts w:ascii="Times New Roman" w:hAnsi="Times New Roman"/>
          <w:b/>
          <w:i w:val="0"/>
          <w:sz w:val="22"/>
          <w:szCs w:val="22"/>
        </w:rPr>
      </w:pPr>
    </w:p>
    <w:p w:rsidR="00196924" w:rsidRPr="00DD6BB1" w:rsidRDefault="00196924" w:rsidP="00196924">
      <w:pPr>
        <w:tabs>
          <w:tab w:val="left" w:pos="3975"/>
        </w:tabs>
        <w:spacing w:after="0"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 w:rsidRPr="00DD6BB1">
        <w:rPr>
          <w:rFonts w:ascii="Times New Roman" w:hAnsi="Times New Roman"/>
          <w:b/>
          <w:i w:val="0"/>
          <w:sz w:val="28"/>
          <w:szCs w:val="28"/>
          <w:u w:val="single"/>
        </w:rPr>
        <w:t>Res</w:t>
      </w:r>
      <w:r>
        <w:rPr>
          <w:rFonts w:ascii="Times New Roman" w:hAnsi="Times New Roman"/>
          <w:b/>
          <w:i w:val="0"/>
          <w:sz w:val="28"/>
          <w:szCs w:val="28"/>
          <w:u w:val="single"/>
        </w:rPr>
        <w:t>ponsibilities</w:t>
      </w:r>
    </w:p>
    <w:p w:rsidR="00196924" w:rsidRDefault="00196924" w:rsidP="00196924">
      <w:pPr>
        <w:spacing w:line="240" w:lineRule="auto"/>
        <w:ind w:left="720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Handled ticket system with good SLA achievements which above 90% per week.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Handled critical 1 Level calls on priority like Backup &amp; restore.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Creating &amp; implementation of Change requests. 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Loading of tapes at Library sun L700, L700e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Monitoring and Troubleshooting day to day backup and restore issues. 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Extending of Coaxial cable for 2MBPS links PRI on patch panel inside exchange on SO number.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Extending of Fiber optic cable from source exchanges DWDM to destination locations DWDM.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Attending the faults on SDH, STM1, STM4, and STM16 on customers demand.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Extending of coaxial by crimping the connectors with crimping tool which helps to make the connection from source point to destination point.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Attending the faults for Hawaii and Zone OLTs port connection.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Extending the Fiber optic cable from OLT to ODF and then ODF to 2:1 fiber panel Rack.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lastRenderedPageBreak/>
        <w:t>Attending the faults for Fiber optic cable which already live links on DWDM, OLT etc.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To check the Dark fiber cable from exchange to exchange by OTDR meter.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To check the power reading on OLT port by power meter on wavelength of 1310 nm.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Auditing and maintaining the hard copy inside the exchange regarding the working devices and Nonworking devices.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Testing of faulty cards of SDH, STM on testing device.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Application support for FTTX (FTTH/FTTB) system with strong knowledge and experiences in GPON (Gigabit-capable Passive Optical Network).</w:t>
      </w:r>
    </w:p>
    <w:p w:rsidR="000B5B00" w:rsidRPr="000B5B00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Managing backup documentation procedures for the Level 1 and level 2 supports.</w:t>
      </w:r>
    </w:p>
    <w:p w:rsidR="00D87750" w:rsidRPr="004078C1" w:rsidRDefault="000B5B00" w:rsidP="000B5B00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0B5B00">
        <w:rPr>
          <w:rFonts w:ascii="Times New Roman" w:hAnsi="Times New Roman"/>
          <w:i w:val="0"/>
          <w:sz w:val="22"/>
          <w:szCs w:val="22"/>
          <w:shd w:val="clear" w:color="auto" w:fill="FFFFFF"/>
        </w:rPr>
        <w:t>I was the SPOC for Philips project, so managing/handling the documents and audits</w:t>
      </w:r>
    </w:p>
    <w:p w:rsidR="00EC5558" w:rsidRDefault="00EC5558" w:rsidP="005D4ED5">
      <w:pPr>
        <w:spacing w:line="240" w:lineRule="auto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 DETAILS -:</w:t>
      </w: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Name               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: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   Deepak Rathod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Date of Birth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    :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26th July 1990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Gender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             :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 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Male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Marital Status   :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  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Single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Language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         :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English, Hindi, Kannada, Marathi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Nationality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       :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 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Indian</w:t>
      </w:r>
      <w:bookmarkStart w:id="1" w:name="graphic0F"/>
      <w:bookmarkEnd w:id="1"/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bookmarkStart w:id="2" w:name="graphic10"/>
      <w:bookmarkEnd w:id="2"/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Address             </w:t>
      </w: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>:   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</w:t>
      </w:r>
      <w:r w:rsidR="00075258">
        <w:rPr>
          <w:rFonts w:ascii="Times New Roman" w:hAnsi="Times New Roman"/>
          <w:i w:val="0"/>
          <w:sz w:val="22"/>
          <w:szCs w:val="22"/>
          <w:shd w:val="clear" w:color="auto" w:fill="FFFFFF"/>
        </w:rPr>
        <w:t>F-201, plot no -119, Ganashree N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ivas</w:t>
      </w:r>
    </w:p>
    <w:p w:rsidR="00EC5558" w:rsidRPr="00EC5558" w:rsidRDefault="00EC5558" w:rsidP="00EC5558">
      <w:pPr>
        <w:spacing w:after="0" w:line="240" w:lineRule="auto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  <w:r>
        <w:rPr>
          <w:rFonts w:ascii="Times New Roman" w:hAnsi="Times New Roman"/>
          <w:i w:val="0"/>
          <w:sz w:val="22"/>
          <w:szCs w:val="22"/>
          <w:shd w:val="clear" w:color="auto" w:fill="FFFFFF"/>
        </w:rPr>
        <w:t xml:space="preserve">                               </w:t>
      </w:r>
      <w:r w:rsidRPr="00EC5558">
        <w:rPr>
          <w:rFonts w:ascii="Times New Roman" w:hAnsi="Times New Roman"/>
          <w:i w:val="0"/>
          <w:sz w:val="22"/>
          <w:szCs w:val="22"/>
          <w:shd w:val="clear" w:color="auto" w:fill="FFFFFF"/>
        </w:rPr>
        <w:t>Raja rajeshwari nagar Banglore                 </w:t>
      </w: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graphic19"/>
      <w:bookmarkEnd w:id="3"/>
    </w:p>
    <w:p w:rsidR="00EC5558" w:rsidRDefault="00EC5558" w:rsidP="00EC5558">
      <w:pPr>
        <w:pStyle w:val="Heading3"/>
        <w:spacing w:before="0"/>
        <w:jc w:val="both"/>
        <w:rPr>
          <w:rFonts w:eastAsia="Verdana"/>
          <w:b w:val="0"/>
          <w:bCs w:val="0"/>
          <w:color w:val="auto"/>
        </w:rPr>
      </w:pPr>
      <w:r>
        <w:rPr>
          <w:rFonts w:eastAsia="Verdana"/>
          <w:color w:val="auto"/>
        </w:rPr>
        <w:t xml:space="preserve">If I am given an opportunity to serve in your esteemed organization, I will fulfill all the duties entrusted to me under the entire satisfaction of my Superiors. Thank you for your consideration. </w:t>
      </w: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Date-:                                                                                                            Sign-:</w:t>
      </w: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EC5558" w:rsidRDefault="00EC5558" w:rsidP="00EC555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                                                                             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(Deepak Rathod)</w:t>
      </w:r>
    </w:p>
    <w:p w:rsidR="00EC5558" w:rsidRPr="000B5B00" w:rsidRDefault="00EC5558" w:rsidP="000B5B00">
      <w:pPr>
        <w:spacing w:line="240" w:lineRule="auto"/>
        <w:ind w:left="720"/>
        <w:jc w:val="both"/>
        <w:rPr>
          <w:rFonts w:ascii="Times New Roman" w:hAnsi="Times New Roman"/>
          <w:i w:val="0"/>
          <w:sz w:val="22"/>
          <w:szCs w:val="22"/>
          <w:shd w:val="clear" w:color="auto" w:fill="FFFFFF"/>
        </w:rPr>
      </w:pPr>
    </w:p>
    <w:sectPr w:rsidR="00EC5558" w:rsidRPr="000B5B00" w:rsidSect="00B916FD">
      <w:pgSz w:w="11905" w:h="16837"/>
      <w:pgMar w:top="1440" w:right="1440" w:bottom="1440" w:left="1440" w:header="720" w:footer="720" w:gutter="0"/>
      <w:pgBorders>
        <w:top w:val="single" w:sz="4" w:space="31" w:color="000000"/>
        <w:left w:val="single" w:sz="4" w:space="31" w:color="000000"/>
        <w:bottom w:val="single" w:sz="4" w:space="25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974" w:rsidRDefault="00191974" w:rsidP="00F05C56">
      <w:r>
        <w:separator/>
      </w:r>
    </w:p>
  </w:endnote>
  <w:endnote w:type="continuationSeparator" w:id="1">
    <w:p w:rsidR="00191974" w:rsidRDefault="00191974" w:rsidP="00F05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974" w:rsidRDefault="00191974" w:rsidP="00F05C56">
      <w:r>
        <w:separator/>
      </w:r>
    </w:p>
  </w:footnote>
  <w:footnote w:type="continuationSeparator" w:id="1">
    <w:p w:rsidR="00191974" w:rsidRDefault="00191974" w:rsidP="00F05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7"/>
    <w:lvl w:ilvl="0">
      <w:numFmt w:val="bullet"/>
      <w:lvlText w:val="◦"/>
      <w:lvlJc w:val="left"/>
      <w:pPr>
        <w:tabs>
          <w:tab w:val="num" w:pos="435"/>
        </w:tabs>
        <w:ind w:left="435" w:hanging="360"/>
      </w:pPr>
      <w:rPr>
        <w:rFonts w:ascii="Trebuchet MS" w:hAnsi="Trebuchet MS"/>
        <w:color w:val="333333"/>
        <w:sz w:val="18"/>
        <w:szCs w:val="18"/>
      </w:rPr>
    </w:lvl>
  </w:abstractNum>
  <w:abstractNum w:abstractNumId="5">
    <w:nsid w:val="00000007"/>
    <w:multiLevelType w:val="singleLevel"/>
    <w:tmpl w:val="00000007"/>
    <w:name w:val="WW8Num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6">
    <w:nsid w:val="11B75659"/>
    <w:multiLevelType w:val="hybridMultilevel"/>
    <w:tmpl w:val="D8C46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C00594"/>
    <w:multiLevelType w:val="hybridMultilevel"/>
    <w:tmpl w:val="4C526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209C1"/>
    <w:multiLevelType w:val="hybridMultilevel"/>
    <w:tmpl w:val="B178C4EC"/>
    <w:lvl w:ilvl="0" w:tplc="B45CBD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51282"/>
    <w:multiLevelType w:val="hybridMultilevel"/>
    <w:tmpl w:val="6C22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3">
    <w:nsid w:val="76213012"/>
    <w:multiLevelType w:val="hybridMultilevel"/>
    <w:tmpl w:val="A06A7AA8"/>
    <w:name w:val="WW8Num32"/>
    <w:lvl w:ilvl="0" w:tplc="8C9845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65FF"/>
    <w:multiLevelType w:val="hybridMultilevel"/>
    <w:tmpl w:val="00000003"/>
    <w:lvl w:ilvl="0" w:tplc="D0D4D368">
      <w:start w:val="1"/>
      <w:numFmt w:val="bullet"/>
      <w:lvlText w:val="●"/>
      <w:lvlJc w:val="left"/>
      <w:pPr>
        <w:tabs>
          <w:tab w:val="left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BA7C961A">
      <w:start w:val="1"/>
      <w:numFmt w:val="bullet"/>
      <w:lvlText w:val="○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ECBED37C">
      <w:start w:val="1"/>
      <w:numFmt w:val="bullet"/>
      <w:lvlText w:val="■"/>
      <w:lvlJc w:val="right"/>
      <w:pPr>
        <w:tabs>
          <w:tab w:val="left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DCDC794A">
      <w:start w:val="1"/>
      <w:numFmt w:val="bullet"/>
      <w:lvlText w:val="●"/>
      <w:lvlJc w:val="left"/>
      <w:pPr>
        <w:tabs>
          <w:tab w:val="left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96585B44">
      <w:start w:val="1"/>
      <w:numFmt w:val="bullet"/>
      <w:lvlText w:val="○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CCCC45AA">
      <w:start w:val="1"/>
      <w:numFmt w:val="bullet"/>
      <w:lvlText w:val="■"/>
      <w:lvlJc w:val="right"/>
      <w:pPr>
        <w:tabs>
          <w:tab w:val="left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F788ADFA">
      <w:start w:val="1"/>
      <w:numFmt w:val="bullet"/>
      <w:lvlText w:val="●"/>
      <w:lvlJc w:val="left"/>
      <w:pPr>
        <w:tabs>
          <w:tab w:val="left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D5B2B61E">
      <w:start w:val="1"/>
      <w:numFmt w:val="bullet"/>
      <w:lvlText w:val="○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3E92E41A">
      <w:start w:val="1"/>
      <w:numFmt w:val="bullet"/>
      <w:lvlText w:val="■"/>
      <w:lvlJc w:val="right"/>
      <w:pPr>
        <w:tabs>
          <w:tab w:val="left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C55"/>
    <w:rsid w:val="00000633"/>
    <w:rsid w:val="000009F5"/>
    <w:rsid w:val="00005DFD"/>
    <w:rsid w:val="00006573"/>
    <w:rsid w:val="00007BCE"/>
    <w:rsid w:val="00010D61"/>
    <w:rsid w:val="0001342E"/>
    <w:rsid w:val="000158FC"/>
    <w:rsid w:val="00015FC7"/>
    <w:rsid w:val="00021734"/>
    <w:rsid w:val="00023BA0"/>
    <w:rsid w:val="00023F57"/>
    <w:rsid w:val="00025D82"/>
    <w:rsid w:val="0002689F"/>
    <w:rsid w:val="00026AC6"/>
    <w:rsid w:val="000302DB"/>
    <w:rsid w:val="00030C71"/>
    <w:rsid w:val="00032B9B"/>
    <w:rsid w:val="00034158"/>
    <w:rsid w:val="00034DAE"/>
    <w:rsid w:val="0003611F"/>
    <w:rsid w:val="0003732B"/>
    <w:rsid w:val="00037D4A"/>
    <w:rsid w:val="00040185"/>
    <w:rsid w:val="000401E6"/>
    <w:rsid w:val="000415D6"/>
    <w:rsid w:val="00041E15"/>
    <w:rsid w:val="0004269C"/>
    <w:rsid w:val="00042851"/>
    <w:rsid w:val="000432A5"/>
    <w:rsid w:val="00043E24"/>
    <w:rsid w:val="000446D5"/>
    <w:rsid w:val="000453B8"/>
    <w:rsid w:val="00047C48"/>
    <w:rsid w:val="000525A4"/>
    <w:rsid w:val="000612D5"/>
    <w:rsid w:val="000618A5"/>
    <w:rsid w:val="00061A00"/>
    <w:rsid w:val="000630EB"/>
    <w:rsid w:val="00063366"/>
    <w:rsid w:val="00064096"/>
    <w:rsid w:val="00064846"/>
    <w:rsid w:val="00071938"/>
    <w:rsid w:val="00072BAD"/>
    <w:rsid w:val="00073008"/>
    <w:rsid w:val="00075258"/>
    <w:rsid w:val="0007581F"/>
    <w:rsid w:val="000758C7"/>
    <w:rsid w:val="00075B6C"/>
    <w:rsid w:val="00076D78"/>
    <w:rsid w:val="000772AC"/>
    <w:rsid w:val="00081CEA"/>
    <w:rsid w:val="0008519B"/>
    <w:rsid w:val="00091B4B"/>
    <w:rsid w:val="00095D6B"/>
    <w:rsid w:val="000977A7"/>
    <w:rsid w:val="00097F9C"/>
    <w:rsid w:val="000A10BB"/>
    <w:rsid w:val="000A21B8"/>
    <w:rsid w:val="000A5049"/>
    <w:rsid w:val="000A50BD"/>
    <w:rsid w:val="000A687B"/>
    <w:rsid w:val="000A718B"/>
    <w:rsid w:val="000B4052"/>
    <w:rsid w:val="000B5068"/>
    <w:rsid w:val="000B5B00"/>
    <w:rsid w:val="000B67C5"/>
    <w:rsid w:val="000B7B4F"/>
    <w:rsid w:val="000C3B4D"/>
    <w:rsid w:val="000C4530"/>
    <w:rsid w:val="000C4A80"/>
    <w:rsid w:val="000C4C46"/>
    <w:rsid w:val="000C6631"/>
    <w:rsid w:val="000C78D2"/>
    <w:rsid w:val="000D00C2"/>
    <w:rsid w:val="000D5F11"/>
    <w:rsid w:val="000D69E3"/>
    <w:rsid w:val="000D6A88"/>
    <w:rsid w:val="000E1512"/>
    <w:rsid w:val="000E29BE"/>
    <w:rsid w:val="000F0B3B"/>
    <w:rsid w:val="000F1257"/>
    <w:rsid w:val="000F1CED"/>
    <w:rsid w:val="000F1ECD"/>
    <w:rsid w:val="000F34C9"/>
    <w:rsid w:val="000F3A5B"/>
    <w:rsid w:val="000F3C58"/>
    <w:rsid w:val="000F60E2"/>
    <w:rsid w:val="000F6105"/>
    <w:rsid w:val="000F651A"/>
    <w:rsid w:val="000F706B"/>
    <w:rsid w:val="0010169A"/>
    <w:rsid w:val="00101CF2"/>
    <w:rsid w:val="00103623"/>
    <w:rsid w:val="00103FFC"/>
    <w:rsid w:val="001079E2"/>
    <w:rsid w:val="00110559"/>
    <w:rsid w:val="001136F9"/>
    <w:rsid w:val="001153C7"/>
    <w:rsid w:val="00115D89"/>
    <w:rsid w:val="00116E12"/>
    <w:rsid w:val="0012070B"/>
    <w:rsid w:val="001209C6"/>
    <w:rsid w:val="00121542"/>
    <w:rsid w:val="0012288D"/>
    <w:rsid w:val="00124478"/>
    <w:rsid w:val="0012610A"/>
    <w:rsid w:val="00127515"/>
    <w:rsid w:val="00130EE8"/>
    <w:rsid w:val="00131204"/>
    <w:rsid w:val="00131876"/>
    <w:rsid w:val="00131E6E"/>
    <w:rsid w:val="00135576"/>
    <w:rsid w:val="00140CE3"/>
    <w:rsid w:val="00140DB8"/>
    <w:rsid w:val="0014183E"/>
    <w:rsid w:val="001434F1"/>
    <w:rsid w:val="00143BA2"/>
    <w:rsid w:val="00150852"/>
    <w:rsid w:val="00150898"/>
    <w:rsid w:val="001518A3"/>
    <w:rsid w:val="00151D93"/>
    <w:rsid w:val="00153573"/>
    <w:rsid w:val="0015568B"/>
    <w:rsid w:val="001567A5"/>
    <w:rsid w:val="00156853"/>
    <w:rsid w:val="0016060D"/>
    <w:rsid w:val="00161D92"/>
    <w:rsid w:val="001644D4"/>
    <w:rsid w:val="00165113"/>
    <w:rsid w:val="00167CE3"/>
    <w:rsid w:val="00167EA1"/>
    <w:rsid w:val="001703F0"/>
    <w:rsid w:val="00170539"/>
    <w:rsid w:val="0017126C"/>
    <w:rsid w:val="001712C0"/>
    <w:rsid w:val="00172031"/>
    <w:rsid w:val="001801C4"/>
    <w:rsid w:val="00181FE9"/>
    <w:rsid w:val="00185F07"/>
    <w:rsid w:val="001860D6"/>
    <w:rsid w:val="00186560"/>
    <w:rsid w:val="00186967"/>
    <w:rsid w:val="00186A24"/>
    <w:rsid w:val="00191974"/>
    <w:rsid w:val="001939EF"/>
    <w:rsid w:val="001965B5"/>
    <w:rsid w:val="00196924"/>
    <w:rsid w:val="00196D45"/>
    <w:rsid w:val="001A33CD"/>
    <w:rsid w:val="001A3BEF"/>
    <w:rsid w:val="001A75F4"/>
    <w:rsid w:val="001A7932"/>
    <w:rsid w:val="001B21D1"/>
    <w:rsid w:val="001B3715"/>
    <w:rsid w:val="001B3D06"/>
    <w:rsid w:val="001B4C73"/>
    <w:rsid w:val="001C0982"/>
    <w:rsid w:val="001C0FB1"/>
    <w:rsid w:val="001C2595"/>
    <w:rsid w:val="001C3038"/>
    <w:rsid w:val="001C555F"/>
    <w:rsid w:val="001C6160"/>
    <w:rsid w:val="001C74AD"/>
    <w:rsid w:val="001D1CE3"/>
    <w:rsid w:val="001D1D99"/>
    <w:rsid w:val="001D2735"/>
    <w:rsid w:val="001D2F08"/>
    <w:rsid w:val="001D3D4A"/>
    <w:rsid w:val="001D5EE8"/>
    <w:rsid w:val="001E03C8"/>
    <w:rsid w:val="001E13CF"/>
    <w:rsid w:val="001E1526"/>
    <w:rsid w:val="001E1E65"/>
    <w:rsid w:val="001E2372"/>
    <w:rsid w:val="001E2534"/>
    <w:rsid w:val="001E598F"/>
    <w:rsid w:val="001E682B"/>
    <w:rsid w:val="001F0B8D"/>
    <w:rsid w:val="001F6721"/>
    <w:rsid w:val="00200EC5"/>
    <w:rsid w:val="002013C7"/>
    <w:rsid w:val="0020195E"/>
    <w:rsid w:val="00201DBA"/>
    <w:rsid w:val="0020320F"/>
    <w:rsid w:val="00210417"/>
    <w:rsid w:val="00210848"/>
    <w:rsid w:val="002144E8"/>
    <w:rsid w:val="00215A9F"/>
    <w:rsid w:val="00222CA5"/>
    <w:rsid w:val="00224E02"/>
    <w:rsid w:val="002252FD"/>
    <w:rsid w:val="0022642A"/>
    <w:rsid w:val="00230732"/>
    <w:rsid w:val="002326F0"/>
    <w:rsid w:val="00232F5F"/>
    <w:rsid w:val="00232F65"/>
    <w:rsid w:val="002344E0"/>
    <w:rsid w:val="00236262"/>
    <w:rsid w:val="00237C1E"/>
    <w:rsid w:val="00240C5A"/>
    <w:rsid w:val="002432C5"/>
    <w:rsid w:val="002444D6"/>
    <w:rsid w:val="00250E09"/>
    <w:rsid w:val="002528F5"/>
    <w:rsid w:val="00252E01"/>
    <w:rsid w:val="0025456A"/>
    <w:rsid w:val="002558BE"/>
    <w:rsid w:val="00256427"/>
    <w:rsid w:val="00257519"/>
    <w:rsid w:val="00257D07"/>
    <w:rsid w:val="00257E06"/>
    <w:rsid w:val="00262646"/>
    <w:rsid w:val="0026282A"/>
    <w:rsid w:val="0026401D"/>
    <w:rsid w:val="00264031"/>
    <w:rsid w:val="002641EC"/>
    <w:rsid w:val="00265550"/>
    <w:rsid w:val="00267088"/>
    <w:rsid w:val="00272CE2"/>
    <w:rsid w:val="00275FD0"/>
    <w:rsid w:val="0027725A"/>
    <w:rsid w:val="00283343"/>
    <w:rsid w:val="002837EC"/>
    <w:rsid w:val="00284706"/>
    <w:rsid w:val="00286BB0"/>
    <w:rsid w:val="0028778C"/>
    <w:rsid w:val="00287A4E"/>
    <w:rsid w:val="00287AC2"/>
    <w:rsid w:val="00294278"/>
    <w:rsid w:val="0029445A"/>
    <w:rsid w:val="00294C85"/>
    <w:rsid w:val="00296CC2"/>
    <w:rsid w:val="002A02A8"/>
    <w:rsid w:val="002A06A7"/>
    <w:rsid w:val="002A11CB"/>
    <w:rsid w:val="002A1893"/>
    <w:rsid w:val="002A1D9B"/>
    <w:rsid w:val="002A2CC8"/>
    <w:rsid w:val="002A5A08"/>
    <w:rsid w:val="002A6F65"/>
    <w:rsid w:val="002A7DE5"/>
    <w:rsid w:val="002B06B1"/>
    <w:rsid w:val="002B0CBD"/>
    <w:rsid w:val="002B2B8F"/>
    <w:rsid w:val="002B2EC2"/>
    <w:rsid w:val="002B3079"/>
    <w:rsid w:val="002B3F39"/>
    <w:rsid w:val="002B5D77"/>
    <w:rsid w:val="002C0B50"/>
    <w:rsid w:val="002C1F99"/>
    <w:rsid w:val="002C2527"/>
    <w:rsid w:val="002C3341"/>
    <w:rsid w:val="002C3495"/>
    <w:rsid w:val="002C385F"/>
    <w:rsid w:val="002C3E8C"/>
    <w:rsid w:val="002C530E"/>
    <w:rsid w:val="002C7223"/>
    <w:rsid w:val="002C7ECA"/>
    <w:rsid w:val="002D0BD8"/>
    <w:rsid w:val="002D4E00"/>
    <w:rsid w:val="002D7A0D"/>
    <w:rsid w:val="002E2E21"/>
    <w:rsid w:val="002E48A8"/>
    <w:rsid w:val="002F289E"/>
    <w:rsid w:val="002F3050"/>
    <w:rsid w:val="002F3227"/>
    <w:rsid w:val="002F33E8"/>
    <w:rsid w:val="002F3729"/>
    <w:rsid w:val="002F4450"/>
    <w:rsid w:val="002F5251"/>
    <w:rsid w:val="002F6607"/>
    <w:rsid w:val="0030184E"/>
    <w:rsid w:val="00301D1F"/>
    <w:rsid w:val="003032FE"/>
    <w:rsid w:val="003035CB"/>
    <w:rsid w:val="00303A04"/>
    <w:rsid w:val="00305B71"/>
    <w:rsid w:val="00305D1D"/>
    <w:rsid w:val="003063BE"/>
    <w:rsid w:val="003074F4"/>
    <w:rsid w:val="00310EAA"/>
    <w:rsid w:val="003114B2"/>
    <w:rsid w:val="003119EA"/>
    <w:rsid w:val="00312CC6"/>
    <w:rsid w:val="003146EA"/>
    <w:rsid w:val="003167E1"/>
    <w:rsid w:val="00317A87"/>
    <w:rsid w:val="003225FA"/>
    <w:rsid w:val="00323DE7"/>
    <w:rsid w:val="003252AC"/>
    <w:rsid w:val="00330970"/>
    <w:rsid w:val="00331A82"/>
    <w:rsid w:val="003329D9"/>
    <w:rsid w:val="00333855"/>
    <w:rsid w:val="00334074"/>
    <w:rsid w:val="00334297"/>
    <w:rsid w:val="00334901"/>
    <w:rsid w:val="003370DD"/>
    <w:rsid w:val="003374F7"/>
    <w:rsid w:val="00340481"/>
    <w:rsid w:val="00340F0C"/>
    <w:rsid w:val="0034194A"/>
    <w:rsid w:val="003426F8"/>
    <w:rsid w:val="0034398B"/>
    <w:rsid w:val="00350BF9"/>
    <w:rsid w:val="003511A5"/>
    <w:rsid w:val="0035167D"/>
    <w:rsid w:val="00351A67"/>
    <w:rsid w:val="003531E6"/>
    <w:rsid w:val="00353485"/>
    <w:rsid w:val="0035381B"/>
    <w:rsid w:val="00354705"/>
    <w:rsid w:val="0035514E"/>
    <w:rsid w:val="00355920"/>
    <w:rsid w:val="003610ED"/>
    <w:rsid w:val="00365D11"/>
    <w:rsid w:val="00365D1F"/>
    <w:rsid w:val="00367DCA"/>
    <w:rsid w:val="003712ED"/>
    <w:rsid w:val="00373CA9"/>
    <w:rsid w:val="00373FAF"/>
    <w:rsid w:val="00376D56"/>
    <w:rsid w:val="003802C4"/>
    <w:rsid w:val="00381FEB"/>
    <w:rsid w:val="003826D9"/>
    <w:rsid w:val="00383B5D"/>
    <w:rsid w:val="00384135"/>
    <w:rsid w:val="00386195"/>
    <w:rsid w:val="003877B4"/>
    <w:rsid w:val="0039574E"/>
    <w:rsid w:val="00396705"/>
    <w:rsid w:val="0039674A"/>
    <w:rsid w:val="003A17F6"/>
    <w:rsid w:val="003A6B0E"/>
    <w:rsid w:val="003A6D16"/>
    <w:rsid w:val="003A6D1B"/>
    <w:rsid w:val="003A7F56"/>
    <w:rsid w:val="003B1F24"/>
    <w:rsid w:val="003B4AFC"/>
    <w:rsid w:val="003B5CD7"/>
    <w:rsid w:val="003B73F0"/>
    <w:rsid w:val="003B754D"/>
    <w:rsid w:val="003C005E"/>
    <w:rsid w:val="003C0D01"/>
    <w:rsid w:val="003C0DC3"/>
    <w:rsid w:val="003C30BF"/>
    <w:rsid w:val="003C4483"/>
    <w:rsid w:val="003C56A7"/>
    <w:rsid w:val="003C6F58"/>
    <w:rsid w:val="003C765A"/>
    <w:rsid w:val="003C7DD3"/>
    <w:rsid w:val="003C7F9B"/>
    <w:rsid w:val="003D0C16"/>
    <w:rsid w:val="003D161E"/>
    <w:rsid w:val="003D1679"/>
    <w:rsid w:val="003D2D87"/>
    <w:rsid w:val="003D401C"/>
    <w:rsid w:val="003D4E9C"/>
    <w:rsid w:val="003D6749"/>
    <w:rsid w:val="003E0C00"/>
    <w:rsid w:val="003E19F7"/>
    <w:rsid w:val="003E2CD1"/>
    <w:rsid w:val="003E6E84"/>
    <w:rsid w:val="003F290E"/>
    <w:rsid w:val="003F3FD3"/>
    <w:rsid w:val="003F4D49"/>
    <w:rsid w:val="003F5E02"/>
    <w:rsid w:val="003F6DE1"/>
    <w:rsid w:val="003F7BD9"/>
    <w:rsid w:val="00402015"/>
    <w:rsid w:val="00403218"/>
    <w:rsid w:val="00405414"/>
    <w:rsid w:val="00405B18"/>
    <w:rsid w:val="00406404"/>
    <w:rsid w:val="00407022"/>
    <w:rsid w:val="004078C1"/>
    <w:rsid w:val="00412588"/>
    <w:rsid w:val="0041387F"/>
    <w:rsid w:val="00417916"/>
    <w:rsid w:val="004201EC"/>
    <w:rsid w:val="0042353D"/>
    <w:rsid w:val="00426F33"/>
    <w:rsid w:val="0043002C"/>
    <w:rsid w:val="0043064D"/>
    <w:rsid w:val="0043171F"/>
    <w:rsid w:val="00432981"/>
    <w:rsid w:val="00432CD3"/>
    <w:rsid w:val="00432EA7"/>
    <w:rsid w:val="00433531"/>
    <w:rsid w:val="004353D5"/>
    <w:rsid w:val="0043553F"/>
    <w:rsid w:val="00436DFB"/>
    <w:rsid w:val="00436E84"/>
    <w:rsid w:val="0043781B"/>
    <w:rsid w:val="00437F66"/>
    <w:rsid w:val="004417EE"/>
    <w:rsid w:val="00441DAB"/>
    <w:rsid w:val="004439D6"/>
    <w:rsid w:val="0044689E"/>
    <w:rsid w:val="00447C3B"/>
    <w:rsid w:val="00447E45"/>
    <w:rsid w:val="0045007B"/>
    <w:rsid w:val="0045103A"/>
    <w:rsid w:val="004524D0"/>
    <w:rsid w:val="00453BAA"/>
    <w:rsid w:val="00454099"/>
    <w:rsid w:val="00454969"/>
    <w:rsid w:val="0045548C"/>
    <w:rsid w:val="004556D5"/>
    <w:rsid w:val="00455CF2"/>
    <w:rsid w:val="00457ACB"/>
    <w:rsid w:val="004648B3"/>
    <w:rsid w:val="00464BB9"/>
    <w:rsid w:val="00465AFE"/>
    <w:rsid w:val="00467154"/>
    <w:rsid w:val="00470D46"/>
    <w:rsid w:val="00471C55"/>
    <w:rsid w:val="00472B1B"/>
    <w:rsid w:val="00473093"/>
    <w:rsid w:val="00473EBB"/>
    <w:rsid w:val="00473F44"/>
    <w:rsid w:val="00474161"/>
    <w:rsid w:val="00484272"/>
    <w:rsid w:val="0048627D"/>
    <w:rsid w:val="004875DC"/>
    <w:rsid w:val="00490761"/>
    <w:rsid w:val="00493813"/>
    <w:rsid w:val="004944DC"/>
    <w:rsid w:val="00494C15"/>
    <w:rsid w:val="00497742"/>
    <w:rsid w:val="004A09F7"/>
    <w:rsid w:val="004A5B48"/>
    <w:rsid w:val="004B1407"/>
    <w:rsid w:val="004B1985"/>
    <w:rsid w:val="004B1B47"/>
    <w:rsid w:val="004B4241"/>
    <w:rsid w:val="004B50B0"/>
    <w:rsid w:val="004B68A6"/>
    <w:rsid w:val="004B6D5F"/>
    <w:rsid w:val="004C17AF"/>
    <w:rsid w:val="004C74A1"/>
    <w:rsid w:val="004D17FD"/>
    <w:rsid w:val="004D1B07"/>
    <w:rsid w:val="004D1C30"/>
    <w:rsid w:val="004D2658"/>
    <w:rsid w:val="004D5870"/>
    <w:rsid w:val="004E06AD"/>
    <w:rsid w:val="004E173D"/>
    <w:rsid w:val="004E23C8"/>
    <w:rsid w:val="004E26CD"/>
    <w:rsid w:val="004E58ED"/>
    <w:rsid w:val="004F01CB"/>
    <w:rsid w:val="004F02E6"/>
    <w:rsid w:val="004F4B86"/>
    <w:rsid w:val="004F71E9"/>
    <w:rsid w:val="004F7985"/>
    <w:rsid w:val="004F7D6A"/>
    <w:rsid w:val="00500B79"/>
    <w:rsid w:val="005028EC"/>
    <w:rsid w:val="00504755"/>
    <w:rsid w:val="005049D6"/>
    <w:rsid w:val="00507A55"/>
    <w:rsid w:val="00507A93"/>
    <w:rsid w:val="00507B93"/>
    <w:rsid w:val="00511CC8"/>
    <w:rsid w:val="00511D51"/>
    <w:rsid w:val="00511EAD"/>
    <w:rsid w:val="00514F5A"/>
    <w:rsid w:val="00516B7D"/>
    <w:rsid w:val="0052109D"/>
    <w:rsid w:val="00521A4D"/>
    <w:rsid w:val="005241B8"/>
    <w:rsid w:val="00524466"/>
    <w:rsid w:val="005252E4"/>
    <w:rsid w:val="005269AA"/>
    <w:rsid w:val="00527544"/>
    <w:rsid w:val="00532B14"/>
    <w:rsid w:val="00532E77"/>
    <w:rsid w:val="00532F96"/>
    <w:rsid w:val="00533E2C"/>
    <w:rsid w:val="00536CCC"/>
    <w:rsid w:val="00537738"/>
    <w:rsid w:val="00542EBF"/>
    <w:rsid w:val="00543387"/>
    <w:rsid w:val="0055262C"/>
    <w:rsid w:val="005531EB"/>
    <w:rsid w:val="00553EFF"/>
    <w:rsid w:val="005543E6"/>
    <w:rsid w:val="005556C0"/>
    <w:rsid w:val="00557C0A"/>
    <w:rsid w:val="0056125D"/>
    <w:rsid w:val="00565E5E"/>
    <w:rsid w:val="00566DE8"/>
    <w:rsid w:val="00574A2D"/>
    <w:rsid w:val="0057548B"/>
    <w:rsid w:val="00577B82"/>
    <w:rsid w:val="00577BAE"/>
    <w:rsid w:val="005808A5"/>
    <w:rsid w:val="00581686"/>
    <w:rsid w:val="00581886"/>
    <w:rsid w:val="00581E62"/>
    <w:rsid w:val="00582144"/>
    <w:rsid w:val="00582379"/>
    <w:rsid w:val="005826AB"/>
    <w:rsid w:val="00582BF4"/>
    <w:rsid w:val="00582CF8"/>
    <w:rsid w:val="00586403"/>
    <w:rsid w:val="00591A1A"/>
    <w:rsid w:val="00591B32"/>
    <w:rsid w:val="00592527"/>
    <w:rsid w:val="00593269"/>
    <w:rsid w:val="0059796E"/>
    <w:rsid w:val="00597DC3"/>
    <w:rsid w:val="005A0BA2"/>
    <w:rsid w:val="005A0ED0"/>
    <w:rsid w:val="005A1283"/>
    <w:rsid w:val="005A1F4B"/>
    <w:rsid w:val="005A27A0"/>
    <w:rsid w:val="005A38EE"/>
    <w:rsid w:val="005A45A9"/>
    <w:rsid w:val="005A4763"/>
    <w:rsid w:val="005A750C"/>
    <w:rsid w:val="005A77FD"/>
    <w:rsid w:val="005B08A5"/>
    <w:rsid w:val="005B0E92"/>
    <w:rsid w:val="005B454A"/>
    <w:rsid w:val="005B6F20"/>
    <w:rsid w:val="005C2E03"/>
    <w:rsid w:val="005C3430"/>
    <w:rsid w:val="005C78F2"/>
    <w:rsid w:val="005C79E4"/>
    <w:rsid w:val="005D0E02"/>
    <w:rsid w:val="005D26E9"/>
    <w:rsid w:val="005D4E67"/>
    <w:rsid w:val="005D4ED5"/>
    <w:rsid w:val="005D6543"/>
    <w:rsid w:val="005D7145"/>
    <w:rsid w:val="005E01C8"/>
    <w:rsid w:val="005E1F2E"/>
    <w:rsid w:val="005E2E9E"/>
    <w:rsid w:val="005E35A7"/>
    <w:rsid w:val="005E4849"/>
    <w:rsid w:val="005E6925"/>
    <w:rsid w:val="005F2B1F"/>
    <w:rsid w:val="005F2BF7"/>
    <w:rsid w:val="005F3BFE"/>
    <w:rsid w:val="005F3CDC"/>
    <w:rsid w:val="005F3E58"/>
    <w:rsid w:val="005F44FA"/>
    <w:rsid w:val="005F518A"/>
    <w:rsid w:val="005F59DE"/>
    <w:rsid w:val="005F608A"/>
    <w:rsid w:val="005F6A4D"/>
    <w:rsid w:val="006039F1"/>
    <w:rsid w:val="00606E8A"/>
    <w:rsid w:val="00607BF3"/>
    <w:rsid w:val="00613B23"/>
    <w:rsid w:val="00614198"/>
    <w:rsid w:val="00614AA0"/>
    <w:rsid w:val="00614BC5"/>
    <w:rsid w:val="00617C9D"/>
    <w:rsid w:val="00624AEC"/>
    <w:rsid w:val="00627668"/>
    <w:rsid w:val="006278B6"/>
    <w:rsid w:val="00630442"/>
    <w:rsid w:val="0063194A"/>
    <w:rsid w:val="006344B5"/>
    <w:rsid w:val="00635DB3"/>
    <w:rsid w:val="00637944"/>
    <w:rsid w:val="0064106D"/>
    <w:rsid w:val="00642847"/>
    <w:rsid w:val="006441BB"/>
    <w:rsid w:val="00646F4A"/>
    <w:rsid w:val="00647CE7"/>
    <w:rsid w:val="00650128"/>
    <w:rsid w:val="0065134F"/>
    <w:rsid w:val="00653B21"/>
    <w:rsid w:val="00654664"/>
    <w:rsid w:val="00654905"/>
    <w:rsid w:val="00655B9E"/>
    <w:rsid w:val="00656E3D"/>
    <w:rsid w:val="0065725D"/>
    <w:rsid w:val="00661F8E"/>
    <w:rsid w:val="0066441A"/>
    <w:rsid w:val="006647AA"/>
    <w:rsid w:val="0066505B"/>
    <w:rsid w:val="00670EF7"/>
    <w:rsid w:val="00676918"/>
    <w:rsid w:val="006800B4"/>
    <w:rsid w:val="00681C99"/>
    <w:rsid w:val="00686C64"/>
    <w:rsid w:val="006871D5"/>
    <w:rsid w:val="0069730B"/>
    <w:rsid w:val="006A008F"/>
    <w:rsid w:val="006A1214"/>
    <w:rsid w:val="006A35AC"/>
    <w:rsid w:val="006A668A"/>
    <w:rsid w:val="006B165E"/>
    <w:rsid w:val="006B1DFD"/>
    <w:rsid w:val="006B207E"/>
    <w:rsid w:val="006B2174"/>
    <w:rsid w:val="006B2E89"/>
    <w:rsid w:val="006B2FED"/>
    <w:rsid w:val="006B5642"/>
    <w:rsid w:val="006B57FD"/>
    <w:rsid w:val="006B612A"/>
    <w:rsid w:val="006B6908"/>
    <w:rsid w:val="006C027C"/>
    <w:rsid w:val="006C1073"/>
    <w:rsid w:val="006C1B28"/>
    <w:rsid w:val="006C3359"/>
    <w:rsid w:val="006C3DAE"/>
    <w:rsid w:val="006C5B24"/>
    <w:rsid w:val="006C5DBB"/>
    <w:rsid w:val="006D15E6"/>
    <w:rsid w:val="006D3A58"/>
    <w:rsid w:val="006D3ADD"/>
    <w:rsid w:val="006D3EC8"/>
    <w:rsid w:val="006D6D57"/>
    <w:rsid w:val="006E03BF"/>
    <w:rsid w:val="006E318B"/>
    <w:rsid w:val="006E3907"/>
    <w:rsid w:val="006E4ED1"/>
    <w:rsid w:val="006E716B"/>
    <w:rsid w:val="006E7BE0"/>
    <w:rsid w:val="006F14A6"/>
    <w:rsid w:val="006F1786"/>
    <w:rsid w:val="006F3053"/>
    <w:rsid w:val="006F3133"/>
    <w:rsid w:val="006F3386"/>
    <w:rsid w:val="006F5CD4"/>
    <w:rsid w:val="006F64EF"/>
    <w:rsid w:val="00702B27"/>
    <w:rsid w:val="00702C57"/>
    <w:rsid w:val="00705360"/>
    <w:rsid w:val="007059BA"/>
    <w:rsid w:val="00705EB1"/>
    <w:rsid w:val="00713222"/>
    <w:rsid w:val="00714E85"/>
    <w:rsid w:val="007154F2"/>
    <w:rsid w:val="007156EB"/>
    <w:rsid w:val="00717560"/>
    <w:rsid w:val="00721959"/>
    <w:rsid w:val="00722FBE"/>
    <w:rsid w:val="0072374F"/>
    <w:rsid w:val="00723D01"/>
    <w:rsid w:val="00724114"/>
    <w:rsid w:val="00725ACC"/>
    <w:rsid w:val="00727751"/>
    <w:rsid w:val="00732323"/>
    <w:rsid w:val="00732BE6"/>
    <w:rsid w:val="00733CE1"/>
    <w:rsid w:val="00734C63"/>
    <w:rsid w:val="0073551A"/>
    <w:rsid w:val="00735876"/>
    <w:rsid w:val="00736FE7"/>
    <w:rsid w:val="0074014F"/>
    <w:rsid w:val="00740287"/>
    <w:rsid w:val="0074060E"/>
    <w:rsid w:val="00740BE2"/>
    <w:rsid w:val="007411C9"/>
    <w:rsid w:val="00741833"/>
    <w:rsid w:val="00743874"/>
    <w:rsid w:val="007448D7"/>
    <w:rsid w:val="00744DD8"/>
    <w:rsid w:val="007461B5"/>
    <w:rsid w:val="007463BC"/>
    <w:rsid w:val="007472AB"/>
    <w:rsid w:val="00750077"/>
    <w:rsid w:val="00754CCA"/>
    <w:rsid w:val="007559E7"/>
    <w:rsid w:val="00755D1E"/>
    <w:rsid w:val="0075673D"/>
    <w:rsid w:val="00757DAD"/>
    <w:rsid w:val="00761323"/>
    <w:rsid w:val="00762E8D"/>
    <w:rsid w:val="00763741"/>
    <w:rsid w:val="00764537"/>
    <w:rsid w:val="00764856"/>
    <w:rsid w:val="00770430"/>
    <w:rsid w:val="007715B3"/>
    <w:rsid w:val="00771E91"/>
    <w:rsid w:val="0077226A"/>
    <w:rsid w:val="00772CA3"/>
    <w:rsid w:val="00774038"/>
    <w:rsid w:val="00774A4B"/>
    <w:rsid w:val="0077783F"/>
    <w:rsid w:val="00783B08"/>
    <w:rsid w:val="00783E10"/>
    <w:rsid w:val="00784028"/>
    <w:rsid w:val="007845F4"/>
    <w:rsid w:val="00785B69"/>
    <w:rsid w:val="00786DE3"/>
    <w:rsid w:val="00791002"/>
    <w:rsid w:val="00792182"/>
    <w:rsid w:val="00792651"/>
    <w:rsid w:val="00792E2D"/>
    <w:rsid w:val="007A1681"/>
    <w:rsid w:val="007A4886"/>
    <w:rsid w:val="007A5451"/>
    <w:rsid w:val="007A5742"/>
    <w:rsid w:val="007A5EDC"/>
    <w:rsid w:val="007B055B"/>
    <w:rsid w:val="007B2E39"/>
    <w:rsid w:val="007B349B"/>
    <w:rsid w:val="007B3BD7"/>
    <w:rsid w:val="007B4237"/>
    <w:rsid w:val="007B436B"/>
    <w:rsid w:val="007B5175"/>
    <w:rsid w:val="007B5A12"/>
    <w:rsid w:val="007B7697"/>
    <w:rsid w:val="007C1EBD"/>
    <w:rsid w:val="007C24DD"/>
    <w:rsid w:val="007C25F9"/>
    <w:rsid w:val="007C2C0A"/>
    <w:rsid w:val="007C349A"/>
    <w:rsid w:val="007C3F9A"/>
    <w:rsid w:val="007C570A"/>
    <w:rsid w:val="007D15E3"/>
    <w:rsid w:val="007D261F"/>
    <w:rsid w:val="007E00F5"/>
    <w:rsid w:val="007E398F"/>
    <w:rsid w:val="007E5A9B"/>
    <w:rsid w:val="007F1484"/>
    <w:rsid w:val="007F3F5B"/>
    <w:rsid w:val="00802C65"/>
    <w:rsid w:val="0080763F"/>
    <w:rsid w:val="00812345"/>
    <w:rsid w:val="008125E9"/>
    <w:rsid w:val="00812E95"/>
    <w:rsid w:val="008139EE"/>
    <w:rsid w:val="00815709"/>
    <w:rsid w:val="00816EB7"/>
    <w:rsid w:val="00817862"/>
    <w:rsid w:val="00820EB1"/>
    <w:rsid w:val="00821B61"/>
    <w:rsid w:val="00823E01"/>
    <w:rsid w:val="008254A9"/>
    <w:rsid w:val="008315E1"/>
    <w:rsid w:val="0083287E"/>
    <w:rsid w:val="00834388"/>
    <w:rsid w:val="008406E4"/>
    <w:rsid w:val="00841554"/>
    <w:rsid w:val="00841824"/>
    <w:rsid w:val="00842C01"/>
    <w:rsid w:val="00842E2D"/>
    <w:rsid w:val="008439BC"/>
    <w:rsid w:val="00843FB4"/>
    <w:rsid w:val="00845FAE"/>
    <w:rsid w:val="00847822"/>
    <w:rsid w:val="008500D5"/>
    <w:rsid w:val="008509D6"/>
    <w:rsid w:val="00850EEF"/>
    <w:rsid w:val="0085559C"/>
    <w:rsid w:val="00857157"/>
    <w:rsid w:val="00860468"/>
    <w:rsid w:val="008626AB"/>
    <w:rsid w:val="00863500"/>
    <w:rsid w:val="0086470F"/>
    <w:rsid w:val="00865D80"/>
    <w:rsid w:val="00866047"/>
    <w:rsid w:val="008668B5"/>
    <w:rsid w:val="00866F77"/>
    <w:rsid w:val="00870037"/>
    <w:rsid w:val="008700DB"/>
    <w:rsid w:val="0087051E"/>
    <w:rsid w:val="00871578"/>
    <w:rsid w:val="008729B1"/>
    <w:rsid w:val="008736C2"/>
    <w:rsid w:val="00875AE8"/>
    <w:rsid w:val="008763CE"/>
    <w:rsid w:val="0087665D"/>
    <w:rsid w:val="00877653"/>
    <w:rsid w:val="00877CEB"/>
    <w:rsid w:val="008811F5"/>
    <w:rsid w:val="00881910"/>
    <w:rsid w:val="00882503"/>
    <w:rsid w:val="00883099"/>
    <w:rsid w:val="008835AA"/>
    <w:rsid w:val="008836D8"/>
    <w:rsid w:val="00886FF7"/>
    <w:rsid w:val="008907FB"/>
    <w:rsid w:val="008913DC"/>
    <w:rsid w:val="008928D9"/>
    <w:rsid w:val="00894A6A"/>
    <w:rsid w:val="008A06CD"/>
    <w:rsid w:val="008A2D4C"/>
    <w:rsid w:val="008A3BED"/>
    <w:rsid w:val="008A7D62"/>
    <w:rsid w:val="008B4245"/>
    <w:rsid w:val="008B6A82"/>
    <w:rsid w:val="008C2B46"/>
    <w:rsid w:val="008C3246"/>
    <w:rsid w:val="008C40B7"/>
    <w:rsid w:val="008C51A0"/>
    <w:rsid w:val="008C7FD7"/>
    <w:rsid w:val="008D2399"/>
    <w:rsid w:val="008D283E"/>
    <w:rsid w:val="008D3475"/>
    <w:rsid w:val="008D520D"/>
    <w:rsid w:val="008D5629"/>
    <w:rsid w:val="008D5EB0"/>
    <w:rsid w:val="008E077A"/>
    <w:rsid w:val="008E1290"/>
    <w:rsid w:val="008E2505"/>
    <w:rsid w:val="008E2641"/>
    <w:rsid w:val="008E2BF4"/>
    <w:rsid w:val="008E43BC"/>
    <w:rsid w:val="008E6116"/>
    <w:rsid w:val="008E64DB"/>
    <w:rsid w:val="008E7D4D"/>
    <w:rsid w:val="008E7DEF"/>
    <w:rsid w:val="008F091A"/>
    <w:rsid w:val="008F0C55"/>
    <w:rsid w:val="008F2DBF"/>
    <w:rsid w:val="008F39C2"/>
    <w:rsid w:val="008F4348"/>
    <w:rsid w:val="008F4BFA"/>
    <w:rsid w:val="008F5E5F"/>
    <w:rsid w:val="008F77CB"/>
    <w:rsid w:val="008F78A4"/>
    <w:rsid w:val="009025B8"/>
    <w:rsid w:val="0090307C"/>
    <w:rsid w:val="00903725"/>
    <w:rsid w:val="009050D9"/>
    <w:rsid w:val="009057D5"/>
    <w:rsid w:val="00910196"/>
    <w:rsid w:val="00911150"/>
    <w:rsid w:val="009135A7"/>
    <w:rsid w:val="009147FE"/>
    <w:rsid w:val="00914E36"/>
    <w:rsid w:val="0091595E"/>
    <w:rsid w:val="00916612"/>
    <w:rsid w:val="00916FBA"/>
    <w:rsid w:val="009204FB"/>
    <w:rsid w:val="00920E23"/>
    <w:rsid w:val="009220E6"/>
    <w:rsid w:val="009225FB"/>
    <w:rsid w:val="00923701"/>
    <w:rsid w:val="009246FC"/>
    <w:rsid w:val="00925724"/>
    <w:rsid w:val="00926694"/>
    <w:rsid w:val="00930339"/>
    <w:rsid w:val="009409DB"/>
    <w:rsid w:val="00940B45"/>
    <w:rsid w:val="009423B4"/>
    <w:rsid w:val="009425ED"/>
    <w:rsid w:val="00942615"/>
    <w:rsid w:val="009426C6"/>
    <w:rsid w:val="009435B8"/>
    <w:rsid w:val="0094372F"/>
    <w:rsid w:val="00944833"/>
    <w:rsid w:val="0094715D"/>
    <w:rsid w:val="00950A60"/>
    <w:rsid w:val="009520DF"/>
    <w:rsid w:val="009527EB"/>
    <w:rsid w:val="0095281B"/>
    <w:rsid w:val="0095438F"/>
    <w:rsid w:val="00956685"/>
    <w:rsid w:val="00956FF4"/>
    <w:rsid w:val="00960724"/>
    <w:rsid w:val="00961C81"/>
    <w:rsid w:val="00962215"/>
    <w:rsid w:val="009629E0"/>
    <w:rsid w:val="009637B3"/>
    <w:rsid w:val="00963C56"/>
    <w:rsid w:val="00963F27"/>
    <w:rsid w:val="0096641E"/>
    <w:rsid w:val="009673C5"/>
    <w:rsid w:val="0097078E"/>
    <w:rsid w:val="00973E3A"/>
    <w:rsid w:val="0097427D"/>
    <w:rsid w:val="009744A0"/>
    <w:rsid w:val="00974E68"/>
    <w:rsid w:val="009814EE"/>
    <w:rsid w:val="009869E1"/>
    <w:rsid w:val="00987BA9"/>
    <w:rsid w:val="00994164"/>
    <w:rsid w:val="009947E1"/>
    <w:rsid w:val="0099612A"/>
    <w:rsid w:val="009A0DDF"/>
    <w:rsid w:val="009A1631"/>
    <w:rsid w:val="009A3150"/>
    <w:rsid w:val="009A3651"/>
    <w:rsid w:val="009A65F2"/>
    <w:rsid w:val="009B0D52"/>
    <w:rsid w:val="009B0D96"/>
    <w:rsid w:val="009B2B35"/>
    <w:rsid w:val="009B30E0"/>
    <w:rsid w:val="009B5915"/>
    <w:rsid w:val="009B5C51"/>
    <w:rsid w:val="009B640E"/>
    <w:rsid w:val="009C17BC"/>
    <w:rsid w:val="009C1935"/>
    <w:rsid w:val="009C3134"/>
    <w:rsid w:val="009C7BC4"/>
    <w:rsid w:val="009D34D8"/>
    <w:rsid w:val="009D5D45"/>
    <w:rsid w:val="009D6AC2"/>
    <w:rsid w:val="009D7A07"/>
    <w:rsid w:val="009E12D7"/>
    <w:rsid w:val="009E28FA"/>
    <w:rsid w:val="009E37CF"/>
    <w:rsid w:val="009E3ED0"/>
    <w:rsid w:val="009E4923"/>
    <w:rsid w:val="009E50E5"/>
    <w:rsid w:val="009E5D39"/>
    <w:rsid w:val="009E6254"/>
    <w:rsid w:val="009E68AC"/>
    <w:rsid w:val="009E6A17"/>
    <w:rsid w:val="009F0191"/>
    <w:rsid w:val="009F0274"/>
    <w:rsid w:val="009F0827"/>
    <w:rsid w:val="009F0D24"/>
    <w:rsid w:val="009F2092"/>
    <w:rsid w:val="009F2125"/>
    <w:rsid w:val="009F2F0C"/>
    <w:rsid w:val="009F3588"/>
    <w:rsid w:val="009F542A"/>
    <w:rsid w:val="009F76DF"/>
    <w:rsid w:val="00A04664"/>
    <w:rsid w:val="00A05425"/>
    <w:rsid w:val="00A05EE0"/>
    <w:rsid w:val="00A060C6"/>
    <w:rsid w:val="00A06BA4"/>
    <w:rsid w:val="00A17B4B"/>
    <w:rsid w:val="00A23B7C"/>
    <w:rsid w:val="00A242D4"/>
    <w:rsid w:val="00A25E13"/>
    <w:rsid w:val="00A271F7"/>
    <w:rsid w:val="00A273B5"/>
    <w:rsid w:val="00A3048B"/>
    <w:rsid w:val="00A33D5D"/>
    <w:rsid w:val="00A3419B"/>
    <w:rsid w:val="00A361D9"/>
    <w:rsid w:val="00A36205"/>
    <w:rsid w:val="00A41742"/>
    <w:rsid w:val="00A46BE5"/>
    <w:rsid w:val="00A4735C"/>
    <w:rsid w:val="00A47509"/>
    <w:rsid w:val="00A50876"/>
    <w:rsid w:val="00A50E65"/>
    <w:rsid w:val="00A51CE7"/>
    <w:rsid w:val="00A524B0"/>
    <w:rsid w:val="00A52A70"/>
    <w:rsid w:val="00A53BC8"/>
    <w:rsid w:val="00A55BC9"/>
    <w:rsid w:val="00A60F59"/>
    <w:rsid w:val="00A611CA"/>
    <w:rsid w:val="00A631F5"/>
    <w:rsid w:val="00A64E4D"/>
    <w:rsid w:val="00A650C7"/>
    <w:rsid w:val="00A65AE9"/>
    <w:rsid w:val="00A660BC"/>
    <w:rsid w:val="00A6792C"/>
    <w:rsid w:val="00A70743"/>
    <w:rsid w:val="00A74764"/>
    <w:rsid w:val="00A74854"/>
    <w:rsid w:val="00A76F7F"/>
    <w:rsid w:val="00A77838"/>
    <w:rsid w:val="00A77AD0"/>
    <w:rsid w:val="00A810E9"/>
    <w:rsid w:val="00A817F5"/>
    <w:rsid w:val="00A817F8"/>
    <w:rsid w:val="00A82BCA"/>
    <w:rsid w:val="00A82C8D"/>
    <w:rsid w:val="00A866A0"/>
    <w:rsid w:val="00A9062A"/>
    <w:rsid w:val="00A9143A"/>
    <w:rsid w:val="00A9148B"/>
    <w:rsid w:val="00A92179"/>
    <w:rsid w:val="00A93639"/>
    <w:rsid w:val="00A95CA2"/>
    <w:rsid w:val="00A96223"/>
    <w:rsid w:val="00A968A1"/>
    <w:rsid w:val="00AA04E2"/>
    <w:rsid w:val="00AA2918"/>
    <w:rsid w:val="00AA3E21"/>
    <w:rsid w:val="00AA5C62"/>
    <w:rsid w:val="00AA6F3A"/>
    <w:rsid w:val="00AB04D6"/>
    <w:rsid w:val="00AB203A"/>
    <w:rsid w:val="00AB44E1"/>
    <w:rsid w:val="00AB50B7"/>
    <w:rsid w:val="00AB63E0"/>
    <w:rsid w:val="00AC6086"/>
    <w:rsid w:val="00AD01B5"/>
    <w:rsid w:val="00AD1B8F"/>
    <w:rsid w:val="00AD24C0"/>
    <w:rsid w:val="00AD291E"/>
    <w:rsid w:val="00AD3B62"/>
    <w:rsid w:val="00AD4566"/>
    <w:rsid w:val="00AD4CE6"/>
    <w:rsid w:val="00AD6DF3"/>
    <w:rsid w:val="00AD73FF"/>
    <w:rsid w:val="00AE1B94"/>
    <w:rsid w:val="00AE244A"/>
    <w:rsid w:val="00AE2BE8"/>
    <w:rsid w:val="00AF22E9"/>
    <w:rsid w:val="00AF391A"/>
    <w:rsid w:val="00AF4B1D"/>
    <w:rsid w:val="00AF51F7"/>
    <w:rsid w:val="00B02566"/>
    <w:rsid w:val="00B0756F"/>
    <w:rsid w:val="00B1027C"/>
    <w:rsid w:val="00B11886"/>
    <w:rsid w:val="00B123A0"/>
    <w:rsid w:val="00B1701A"/>
    <w:rsid w:val="00B210D9"/>
    <w:rsid w:val="00B26178"/>
    <w:rsid w:val="00B27648"/>
    <w:rsid w:val="00B3247E"/>
    <w:rsid w:val="00B3262B"/>
    <w:rsid w:val="00B36A11"/>
    <w:rsid w:val="00B400FA"/>
    <w:rsid w:val="00B40961"/>
    <w:rsid w:val="00B44891"/>
    <w:rsid w:val="00B45FCF"/>
    <w:rsid w:val="00B475BF"/>
    <w:rsid w:val="00B5169A"/>
    <w:rsid w:val="00B521D0"/>
    <w:rsid w:val="00B5593F"/>
    <w:rsid w:val="00B55945"/>
    <w:rsid w:val="00B55D61"/>
    <w:rsid w:val="00B561E2"/>
    <w:rsid w:val="00B5794F"/>
    <w:rsid w:val="00B60C0C"/>
    <w:rsid w:val="00B63169"/>
    <w:rsid w:val="00B63423"/>
    <w:rsid w:val="00B635E7"/>
    <w:rsid w:val="00B638A8"/>
    <w:rsid w:val="00B6460D"/>
    <w:rsid w:val="00B67F4A"/>
    <w:rsid w:val="00B70291"/>
    <w:rsid w:val="00B714A0"/>
    <w:rsid w:val="00B72735"/>
    <w:rsid w:val="00B74537"/>
    <w:rsid w:val="00B75389"/>
    <w:rsid w:val="00B75BAA"/>
    <w:rsid w:val="00B76096"/>
    <w:rsid w:val="00B768BE"/>
    <w:rsid w:val="00B76BD0"/>
    <w:rsid w:val="00B76D44"/>
    <w:rsid w:val="00B778F5"/>
    <w:rsid w:val="00B8034E"/>
    <w:rsid w:val="00B80DE0"/>
    <w:rsid w:val="00B81387"/>
    <w:rsid w:val="00B819F9"/>
    <w:rsid w:val="00B81F50"/>
    <w:rsid w:val="00B83E97"/>
    <w:rsid w:val="00B84D0C"/>
    <w:rsid w:val="00B86817"/>
    <w:rsid w:val="00B868EF"/>
    <w:rsid w:val="00B86EE9"/>
    <w:rsid w:val="00B8757F"/>
    <w:rsid w:val="00B916FD"/>
    <w:rsid w:val="00B92F89"/>
    <w:rsid w:val="00B93AAD"/>
    <w:rsid w:val="00B94644"/>
    <w:rsid w:val="00BA0971"/>
    <w:rsid w:val="00BA21F1"/>
    <w:rsid w:val="00BA3E17"/>
    <w:rsid w:val="00BA4F63"/>
    <w:rsid w:val="00BB41DA"/>
    <w:rsid w:val="00BB5C55"/>
    <w:rsid w:val="00BC294D"/>
    <w:rsid w:val="00BC3110"/>
    <w:rsid w:val="00BC42F2"/>
    <w:rsid w:val="00BC4CD2"/>
    <w:rsid w:val="00BC6194"/>
    <w:rsid w:val="00BC65A1"/>
    <w:rsid w:val="00BC73A6"/>
    <w:rsid w:val="00BC79CE"/>
    <w:rsid w:val="00BD2548"/>
    <w:rsid w:val="00BD4A7B"/>
    <w:rsid w:val="00BD501C"/>
    <w:rsid w:val="00BE065B"/>
    <w:rsid w:val="00BE0DD2"/>
    <w:rsid w:val="00BE1CCE"/>
    <w:rsid w:val="00BE3B1B"/>
    <w:rsid w:val="00BE4452"/>
    <w:rsid w:val="00BE4FAB"/>
    <w:rsid w:val="00BE6EDA"/>
    <w:rsid w:val="00BE6F54"/>
    <w:rsid w:val="00BF11FD"/>
    <w:rsid w:val="00BF1267"/>
    <w:rsid w:val="00BF17A3"/>
    <w:rsid w:val="00BF434E"/>
    <w:rsid w:val="00BF4356"/>
    <w:rsid w:val="00BF4C34"/>
    <w:rsid w:val="00BF4FF5"/>
    <w:rsid w:val="00C01E8F"/>
    <w:rsid w:val="00C01F57"/>
    <w:rsid w:val="00C05931"/>
    <w:rsid w:val="00C102EB"/>
    <w:rsid w:val="00C11BEC"/>
    <w:rsid w:val="00C11DA6"/>
    <w:rsid w:val="00C12493"/>
    <w:rsid w:val="00C13384"/>
    <w:rsid w:val="00C133F2"/>
    <w:rsid w:val="00C15E48"/>
    <w:rsid w:val="00C16114"/>
    <w:rsid w:val="00C16D4A"/>
    <w:rsid w:val="00C176B9"/>
    <w:rsid w:val="00C176E6"/>
    <w:rsid w:val="00C216BA"/>
    <w:rsid w:val="00C242F0"/>
    <w:rsid w:val="00C25709"/>
    <w:rsid w:val="00C25C42"/>
    <w:rsid w:val="00C25E39"/>
    <w:rsid w:val="00C2700A"/>
    <w:rsid w:val="00C27D78"/>
    <w:rsid w:val="00C30836"/>
    <w:rsid w:val="00C31901"/>
    <w:rsid w:val="00C31EDA"/>
    <w:rsid w:val="00C33187"/>
    <w:rsid w:val="00C33C62"/>
    <w:rsid w:val="00C3635A"/>
    <w:rsid w:val="00C36685"/>
    <w:rsid w:val="00C40DFB"/>
    <w:rsid w:val="00C427B0"/>
    <w:rsid w:val="00C44511"/>
    <w:rsid w:val="00C4599C"/>
    <w:rsid w:val="00C46B9E"/>
    <w:rsid w:val="00C5107D"/>
    <w:rsid w:val="00C51AA3"/>
    <w:rsid w:val="00C55BBF"/>
    <w:rsid w:val="00C56A5B"/>
    <w:rsid w:val="00C56D23"/>
    <w:rsid w:val="00C56FCA"/>
    <w:rsid w:val="00C57F95"/>
    <w:rsid w:val="00C61E79"/>
    <w:rsid w:val="00C639A9"/>
    <w:rsid w:val="00C658CB"/>
    <w:rsid w:val="00C70AD9"/>
    <w:rsid w:val="00C7283C"/>
    <w:rsid w:val="00C7340F"/>
    <w:rsid w:val="00C73B21"/>
    <w:rsid w:val="00C73F22"/>
    <w:rsid w:val="00C80408"/>
    <w:rsid w:val="00C80677"/>
    <w:rsid w:val="00C80811"/>
    <w:rsid w:val="00C812A7"/>
    <w:rsid w:val="00C81C20"/>
    <w:rsid w:val="00C82CB4"/>
    <w:rsid w:val="00C84F64"/>
    <w:rsid w:val="00C905B8"/>
    <w:rsid w:val="00C9089D"/>
    <w:rsid w:val="00C91158"/>
    <w:rsid w:val="00C9241F"/>
    <w:rsid w:val="00C92BD6"/>
    <w:rsid w:val="00C92C0F"/>
    <w:rsid w:val="00C95790"/>
    <w:rsid w:val="00C96E5E"/>
    <w:rsid w:val="00C97048"/>
    <w:rsid w:val="00CA18D3"/>
    <w:rsid w:val="00CA2BD5"/>
    <w:rsid w:val="00CA33DE"/>
    <w:rsid w:val="00CA373A"/>
    <w:rsid w:val="00CA42D3"/>
    <w:rsid w:val="00CA6D46"/>
    <w:rsid w:val="00CB371D"/>
    <w:rsid w:val="00CB55DC"/>
    <w:rsid w:val="00CB6016"/>
    <w:rsid w:val="00CB6D3D"/>
    <w:rsid w:val="00CB7494"/>
    <w:rsid w:val="00CC01CF"/>
    <w:rsid w:val="00CC0F73"/>
    <w:rsid w:val="00CC1070"/>
    <w:rsid w:val="00CC3FC5"/>
    <w:rsid w:val="00CD023F"/>
    <w:rsid w:val="00CD07EE"/>
    <w:rsid w:val="00CD1720"/>
    <w:rsid w:val="00CD1C40"/>
    <w:rsid w:val="00CD5993"/>
    <w:rsid w:val="00CD66EC"/>
    <w:rsid w:val="00CD6E4F"/>
    <w:rsid w:val="00CE1283"/>
    <w:rsid w:val="00CE174B"/>
    <w:rsid w:val="00CE5FA5"/>
    <w:rsid w:val="00CE6DE8"/>
    <w:rsid w:val="00CE6E0D"/>
    <w:rsid w:val="00CF015E"/>
    <w:rsid w:val="00CF1970"/>
    <w:rsid w:val="00CF2E60"/>
    <w:rsid w:val="00CF3C52"/>
    <w:rsid w:val="00CF43F9"/>
    <w:rsid w:val="00CF5052"/>
    <w:rsid w:val="00CF64FA"/>
    <w:rsid w:val="00D01564"/>
    <w:rsid w:val="00D01F25"/>
    <w:rsid w:val="00D02941"/>
    <w:rsid w:val="00D05BD5"/>
    <w:rsid w:val="00D0784D"/>
    <w:rsid w:val="00D10137"/>
    <w:rsid w:val="00D1062D"/>
    <w:rsid w:val="00D126B8"/>
    <w:rsid w:val="00D13EC1"/>
    <w:rsid w:val="00D142DF"/>
    <w:rsid w:val="00D14B30"/>
    <w:rsid w:val="00D17006"/>
    <w:rsid w:val="00D1778E"/>
    <w:rsid w:val="00D205F7"/>
    <w:rsid w:val="00D20785"/>
    <w:rsid w:val="00D217CE"/>
    <w:rsid w:val="00D221E2"/>
    <w:rsid w:val="00D23616"/>
    <w:rsid w:val="00D24BFD"/>
    <w:rsid w:val="00D25713"/>
    <w:rsid w:val="00D2687C"/>
    <w:rsid w:val="00D3214A"/>
    <w:rsid w:val="00D3352D"/>
    <w:rsid w:val="00D338E8"/>
    <w:rsid w:val="00D344D0"/>
    <w:rsid w:val="00D34BA3"/>
    <w:rsid w:val="00D34BF2"/>
    <w:rsid w:val="00D359D2"/>
    <w:rsid w:val="00D37B5C"/>
    <w:rsid w:val="00D43542"/>
    <w:rsid w:val="00D4581D"/>
    <w:rsid w:val="00D46310"/>
    <w:rsid w:val="00D50EA2"/>
    <w:rsid w:val="00D51470"/>
    <w:rsid w:val="00D53E72"/>
    <w:rsid w:val="00D55B2B"/>
    <w:rsid w:val="00D55B79"/>
    <w:rsid w:val="00D56607"/>
    <w:rsid w:val="00D568D9"/>
    <w:rsid w:val="00D610D4"/>
    <w:rsid w:val="00D64C7C"/>
    <w:rsid w:val="00D655EA"/>
    <w:rsid w:val="00D66487"/>
    <w:rsid w:val="00D66E46"/>
    <w:rsid w:val="00D67C6C"/>
    <w:rsid w:val="00D67D46"/>
    <w:rsid w:val="00D7079D"/>
    <w:rsid w:val="00D72CB4"/>
    <w:rsid w:val="00D741C6"/>
    <w:rsid w:val="00D747EF"/>
    <w:rsid w:val="00D764AF"/>
    <w:rsid w:val="00D803E9"/>
    <w:rsid w:val="00D82ABC"/>
    <w:rsid w:val="00D8437B"/>
    <w:rsid w:val="00D84A6C"/>
    <w:rsid w:val="00D84AA3"/>
    <w:rsid w:val="00D873A8"/>
    <w:rsid w:val="00D87750"/>
    <w:rsid w:val="00D9055E"/>
    <w:rsid w:val="00D90907"/>
    <w:rsid w:val="00D90C51"/>
    <w:rsid w:val="00D91910"/>
    <w:rsid w:val="00D92519"/>
    <w:rsid w:val="00D926F2"/>
    <w:rsid w:val="00D92B0F"/>
    <w:rsid w:val="00DA3482"/>
    <w:rsid w:val="00DA36D6"/>
    <w:rsid w:val="00DA5443"/>
    <w:rsid w:val="00DA5D0B"/>
    <w:rsid w:val="00DA63A2"/>
    <w:rsid w:val="00DA7549"/>
    <w:rsid w:val="00DB0F87"/>
    <w:rsid w:val="00DB2659"/>
    <w:rsid w:val="00DB5BDE"/>
    <w:rsid w:val="00DB67DE"/>
    <w:rsid w:val="00DC0227"/>
    <w:rsid w:val="00DC3297"/>
    <w:rsid w:val="00DC3454"/>
    <w:rsid w:val="00DC38A2"/>
    <w:rsid w:val="00DC74D0"/>
    <w:rsid w:val="00DC770B"/>
    <w:rsid w:val="00DD49EA"/>
    <w:rsid w:val="00DD6BB1"/>
    <w:rsid w:val="00DE3241"/>
    <w:rsid w:val="00DE3C90"/>
    <w:rsid w:val="00DE4BF8"/>
    <w:rsid w:val="00DE4CC8"/>
    <w:rsid w:val="00DE4D57"/>
    <w:rsid w:val="00DF00EC"/>
    <w:rsid w:val="00DF0940"/>
    <w:rsid w:val="00DF0E2D"/>
    <w:rsid w:val="00DF3B39"/>
    <w:rsid w:val="00DF3DFC"/>
    <w:rsid w:val="00DF5572"/>
    <w:rsid w:val="00DF5BAF"/>
    <w:rsid w:val="00DF5C60"/>
    <w:rsid w:val="00DF7AA8"/>
    <w:rsid w:val="00E06194"/>
    <w:rsid w:val="00E07AE5"/>
    <w:rsid w:val="00E07F7B"/>
    <w:rsid w:val="00E12AF9"/>
    <w:rsid w:val="00E1531A"/>
    <w:rsid w:val="00E20022"/>
    <w:rsid w:val="00E20146"/>
    <w:rsid w:val="00E2103B"/>
    <w:rsid w:val="00E2119E"/>
    <w:rsid w:val="00E2170D"/>
    <w:rsid w:val="00E21AB4"/>
    <w:rsid w:val="00E2238A"/>
    <w:rsid w:val="00E27F05"/>
    <w:rsid w:val="00E32E69"/>
    <w:rsid w:val="00E33A28"/>
    <w:rsid w:val="00E359E7"/>
    <w:rsid w:val="00E36AA6"/>
    <w:rsid w:val="00E4108B"/>
    <w:rsid w:val="00E413EB"/>
    <w:rsid w:val="00E42D61"/>
    <w:rsid w:val="00E43734"/>
    <w:rsid w:val="00E4594F"/>
    <w:rsid w:val="00E46586"/>
    <w:rsid w:val="00E46DD6"/>
    <w:rsid w:val="00E47728"/>
    <w:rsid w:val="00E500E9"/>
    <w:rsid w:val="00E505EB"/>
    <w:rsid w:val="00E51134"/>
    <w:rsid w:val="00E537D0"/>
    <w:rsid w:val="00E53C2B"/>
    <w:rsid w:val="00E54D12"/>
    <w:rsid w:val="00E60C40"/>
    <w:rsid w:val="00E61193"/>
    <w:rsid w:val="00E6452B"/>
    <w:rsid w:val="00E7112C"/>
    <w:rsid w:val="00E71E00"/>
    <w:rsid w:val="00E72963"/>
    <w:rsid w:val="00E77527"/>
    <w:rsid w:val="00E77BAD"/>
    <w:rsid w:val="00E808F5"/>
    <w:rsid w:val="00E82682"/>
    <w:rsid w:val="00E82A9F"/>
    <w:rsid w:val="00E865A8"/>
    <w:rsid w:val="00E87686"/>
    <w:rsid w:val="00E93EB7"/>
    <w:rsid w:val="00E943C5"/>
    <w:rsid w:val="00E94B7B"/>
    <w:rsid w:val="00E96430"/>
    <w:rsid w:val="00E96680"/>
    <w:rsid w:val="00E9787D"/>
    <w:rsid w:val="00EA0864"/>
    <w:rsid w:val="00EA72A4"/>
    <w:rsid w:val="00EB27BD"/>
    <w:rsid w:val="00EB33DA"/>
    <w:rsid w:val="00EB7BA6"/>
    <w:rsid w:val="00EC2730"/>
    <w:rsid w:val="00EC5558"/>
    <w:rsid w:val="00ED013F"/>
    <w:rsid w:val="00ED1EA7"/>
    <w:rsid w:val="00ED31C3"/>
    <w:rsid w:val="00ED3453"/>
    <w:rsid w:val="00ED5012"/>
    <w:rsid w:val="00ED6AB3"/>
    <w:rsid w:val="00ED7701"/>
    <w:rsid w:val="00EE09CC"/>
    <w:rsid w:val="00EE2D00"/>
    <w:rsid w:val="00EE3885"/>
    <w:rsid w:val="00EE5E51"/>
    <w:rsid w:val="00EE62FC"/>
    <w:rsid w:val="00EE6736"/>
    <w:rsid w:val="00EE70C1"/>
    <w:rsid w:val="00EF167D"/>
    <w:rsid w:val="00EF440C"/>
    <w:rsid w:val="00EF447B"/>
    <w:rsid w:val="00EF77AE"/>
    <w:rsid w:val="00F004C2"/>
    <w:rsid w:val="00F009B3"/>
    <w:rsid w:val="00F01573"/>
    <w:rsid w:val="00F02362"/>
    <w:rsid w:val="00F04ADD"/>
    <w:rsid w:val="00F05C56"/>
    <w:rsid w:val="00F108E9"/>
    <w:rsid w:val="00F10C99"/>
    <w:rsid w:val="00F11551"/>
    <w:rsid w:val="00F11C08"/>
    <w:rsid w:val="00F11CD2"/>
    <w:rsid w:val="00F121DD"/>
    <w:rsid w:val="00F13EEE"/>
    <w:rsid w:val="00F203B1"/>
    <w:rsid w:val="00F2185B"/>
    <w:rsid w:val="00F21969"/>
    <w:rsid w:val="00F2220D"/>
    <w:rsid w:val="00F2294B"/>
    <w:rsid w:val="00F27D3C"/>
    <w:rsid w:val="00F30665"/>
    <w:rsid w:val="00F3248E"/>
    <w:rsid w:val="00F353C3"/>
    <w:rsid w:val="00F37B5A"/>
    <w:rsid w:val="00F44926"/>
    <w:rsid w:val="00F46874"/>
    <w:rsid w:val="00F5212A"/>
    <w:rsid w:val="00F56F84"/>
    <w:rsid w:val="00F602E1"/>
    <w:rsid w:val="00F6325D"/>
    <w:rsid w:val="00F65866"/>
    <w:rsid w:val="00F67882"/>
    <w:rsid w:val="00F70B7D"/>
    <w:rsid w:val="00F72CF0"/>
    <w:rsid w:val="00F7343A"/>
    <w:rsid w:val="00F74049"/>
    <w:rsid w:val="00F743EA"/>
    <w:rsid w:val="00F74729"/>
    <w:rsid w:val="00F750C9"/>
    <w:rsid w:val="00F76949"/>
    <w:rsid w:val="00F8036B"/>
    <w:rsid w:val="00F81ABD"/>
    <w:rsid w:val="00F8251B"/>
    <w:rsid w:val="00F837BC"/>
    <w:rsid w:val="00F90F4E"/>
    <w:rsid w:val="00F9286E"/>
    <w:rsid w:val="00F932FF"/>
    <w:rsid w:val="00F9655B"/>
    <w:rsid w:val="00FA00FF"/>
    <w:rsid w:val="00FA10C6"/>
    <w:rsid w:val="00FA165F"/>
    <w:rsid w:val="00FA26C6"/>
    <w:rsid w:val="00FA3A8D"/>
    <w:rsid w:val="00FA4637"/>
    <w:rsid w:val="00FA4A73"/>
    <w:rsid w:val="00FA594D"/>
    <w:rsid w:val="00FA6187"/>
    <w:rsid w:val="00FA6E1D"/>
    <w:rsid w:val="00FB1743"/>
    <w:rsid w:val="00FB1933"/>
    <w:rsid w:val="00FB5F1A"/>
    <w:rsid w:val="00FC266F"/>
    <w:rsid w:val="00FC2A91"/>
    <w:rsid w:val="00FC4542"/>
    <w:rsid w:val="00FD03CA"/>
    <w:rsid w:val="00FD14A3"/>
    <w:rsid w:val="00FD15D6"/>
    <w:rsid w:val="00FD1815"/>
    <w:rsid w:val="00FD5B76"/>
    <w:rsid w:val="00FE0804"/>
    <w:rsid w:val="00FE0CEF"/>
    <w:rsid w:val="00FE16AC"/>
    <w:rsid w:val="00FE2E53"/>
    <w:rsid w:val="00FE2E5B"/>
    <w:rsid w:val="00FE5213"/>
    <w:rsid w:val="00FE6D05"/>
    <w:rsid w:val="00FE6E09"/>
    <w:rsid w:val="00FE7124"/>
    <w:rsid w:val="00FE7A2F"/>
    <w:rsid w:val="00FE7AA4"/>
    <w:rsid w:val="00FF07D8"/>
    <w:rsid w:val="00FF147E"/>
    <w:rsid w:val="00FF5236"/>
    <w:rsid w:val="00FF657C"/>
    <w:rsid w:val="00FF6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6B0E"/>
    <w:pPr>
      <w:spacing w:after="200"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0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0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0E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0E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0E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0E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0E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0E"/>
    <w:pPr>
      <w:spacing w:before="200" w:after="100" w:line="240" w:lineRule="auto"/>
      <w:contextualSpacing/>
      <w:outlineLvl w:val="7"/>
    </w:pPr>
    <w:rPr>
      <w:rFonts w:ascii="Cambria" w:hAnsi="Cambria"/>
      <w:color w:val="C0504D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0E"/>
    <w:pPr>
      <w:spacing w:before="200" w:after="100" w:line="240" w:lineRule="auto"/>
      <w:contextualSpacing/>
      <w:outlineLvl w:val="8"/>
    </w:pPr>
    <w:rPr>
      <w:rFonts w:ascii="Cambria" w:hAnsi="Cambria"/>
      <w:color w:val="C0504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B7BA6"/>
  </w:style>
  <w:style w:type="character" w:customStyle="1" w:styleId="DefaultParagraphFont1">
    <w:name w:val="Default Paragraph Font1"/>
    <w:rsid w:val="00EB7BA6"/>
  </w:style>
  <w:style w:type="character" w:customStyle="1" w:styleId="WW-DefaultParagraphFont">
    <w:name w:val="WW-Default Paragraph Font"/>
    <w:rsid w:val="00EB7BA6"/>
  </w:style>
  <w:style w:type="character" w:styleId="Hyperlink">
    <w:name w:val="Hyperlink"/>
    <w:uiPriority w:val="99"/>
    <w:rsid w:val="00EB7BA6"/>
    <w:rPr>
      <w:color w:val="0000FF"/>
      <w:u w:val="single"/>
    </w:rPr>
  </w:style>
  <w:style w:type="character" w:customStyle="1" w:styleId="Job">
    <w:name w:val="Job"/>
    <w:rsid w:val="00EB7BA6"/>
    <w:rPr>
      <w:i/>
    </w:rPr>
  </w:style>
  <w:style w:type="character" w:customStyle="1" w:styleId="Bullets">
    <w:name w:val="Bullets"/>
    <w:rsid w:val="00EB7BA6"/>
    <w:rPr>
      <w:rFonts w:ascii="OpenSymbol" w:eastAsia="OpenSymbol" w:hAnsi="OpenSymbol" w:cs="OpenSymbol"/>
    </w:rPr>
  </w:style>
  <w:style w:type="character" w:customStyle="1" w:styleId="RTFNum21">
    <w:name w:val="RTF_Num 2 1"/>
    <w:rsid w:val="00EB7BA6"/>
    <w:rPr>
      <w:rFonts w:ascii="Symbol" w:eastAsia="Symbol" w:hAnsi="Symbol" w:cs="Symbol"/>
      <w:sz w:val="22"/>
      <w:szCs w:val="22"/>
    </w:rPr>
  </w:style>
  <w:style w:type="character" w:customStyle="1" w:styleId="RTFNum31">
    <w:name w:val="RTF_Num 3 1"/>
    <w:rsid w:val="00EB7BA6"/>
    <w:rPr>
      <w:rFonts w:ascii="Wingdings" w:eastAsia="Wingdings" w:hAnsi="Wingdings" w:cs="Wingdings"/>
    </w:rPr>
  </w:style>
  <w:style w:type="character" w:customStyle="1" w:styleId="RTFNum41">
    <w:name w:val="RTF_Num 4 1"/>
    <w:rsid w:val="00EB7BA6"/>
    <w:rPr>
      <w:rFonts w:ascii="Wingdings" w:eastAsia="Wingdings" w:hAnsi="Wingdings" w:cs="Wingdings"/>
    </w:rPr>
  </w:style>
  <w:style w:type="character" w:customStyle="1" w:styleId="RTFNum51">
    <w:name w:val="RTF_Num 5 1"/>
    <w:rsid w:val="00EB7BA6"/>
    <w:rPr>
      <w:rFonts w:ascii="Symbol" w:eastAsia="Symbol" w:hAnsi="Symbol" w:cs="Symbol"/>
      <w:sz w:val="22"/>
      <w:szCs w:val="22"/>
    </w:rPr>
  </w:style>
  <w:style w:type="character" w:customStyle="1" w:styleId="RTFNum61">
    <w:name w:val="RTF_Num 6 1"/>
    <w:rsid w:val="00EB7BA6"/>
    <w:rPr>
      <w:rFonts w:ascii="Wingdings" w:eastAsia="Wingdings" w:hAnsi="Wingdings" w:cs="Wingdings"/>
    </w:rPr>
  </w:style>
  <w:style w:type="paragraph" w:customStyle="1" w:styleId="Heading">
    <w:name w:val="Heading"/>
    <w:basedOn w:val="Normal"/>
    <w:next w:val="BodyText"/>
    <w:rsid w:val="00EB7B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EB7BA6"/>
    <w:pPr>
      <w:spacing w:after="120"/>
    </w:pPr>
  </w:style>
  <w:style w:type="paragraph" w:styleId="List">
    <w:name w:val="List"/>
    <w:basedOn w:val="BodyText"/>
    <w:rsid w:val="00EB7BA6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3A6B0E"/>
    <w:rPr>
      <w:b/>
      <w:bCs/>
      <w:color w:val="943634"/>
      <w:sz w:val="18"/>
      <w:szCs w:val="18"/>
    </w:rPr>
  </w:style>
  <w:style w:type="paragraph" w:customStyle="1" w:styleId="Index">
    <w:name w:val="Index"/>
    <w:basedOn w:val="Normal"/>
    <w:rsid w:val="00EB7BA6"/>
    <w:pPr>
      <w:suppressLineNumbers/>
    </w:pPr>
    <w:rPr>
      <w:rFonts w:cs="Mangal"/>
    </w:rPr>
  </w:style>
  <w:style w:type="paragraph" w:customStyle="1" w:styleId="Achievement">
    <w:name w:val="Achievement"/>
    <w:basedOn w:val="BodyText"/>
    <w:rsid w:val="00EB7BA6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styleId="BodyText2">
    <w:name w:val="Body Text 2"/>
    <w:basedOn w:val="Normal"/>
    <w:rsid w:val="00EB7BA6"/>
    <w:pPr>
      <w:pBdr>
        <w:bottom w:val="single" w:sz="20" w:space="1" w:color="000000"/>
      </w:pBdr>
      <w:tabs>
        <w:tab w:val="left" w:pos="2880"/>
      </w:tabs>
      <w:spacing w:after="40"/>
    </w:pPr>
    <w:rPr>
      <w:rFonts w:ascii="Verdana" w:hAnsi="Verdana" w:cs="Arial"/>
      <w:bCs/>
      <w:sz w:val="17"/>
      <w:szCs w:val="17"/>
    </w:rPr>
  </w:style>
  <w:style w:type="paragraph" w:customStyle="1" w:styleId="TableContents">
    <w:name w:val="Table Contents"/>
    <w:basedOn w:val="Normal"/>
    <w:rsid w:val="00EB7BA6"/>
    <w:pPr>
      <w:suppressLineNumbers/>
    </w:pPr>
  </w:style>
  <w:style w:type="paragraph" w:customStyle="1" w:styleId="TableHeading">
    <w:name w:val="Table Heading"/>
    <w:basedOn w:val="TableContents"/>
    <w:rsid w:val="00EB7BA6"/>
    <w:pPr>
      <w:jc w:val="center"/>
    </w:pPr>
    <w:rPr>
      <w:b/>
      <w:bCs/>
    </w:rPr>
  </w:style>
  <w:style w:type="paragraph" w:styleId="Header">
    <w:name w:val="header"/>
    <w:basedOn w:val="Normal"/>
    <w:link w:val="HeaderChar"/>
    <w:rsid w:val="00F05C56"/>
    <w:pPr>
      <w:tabs>
        <w:tab w:val="center" w:pos="4680"/>
        <w:tab w:val="right" w:pos="9360"/>
      </w:tabs>
    </w:pPr>
    <w:rPr>
      <w:rFonts w:eastAsia="MS Mincho"/>
      <w:i w:val="0"/>
      <w:iCs w:val="0"/>
      <w:sz w:val="24"/>
      <w:szCs w:val="24"/>
      <w:lang w:val="en-GB" w:eastAsia="ar-SA" w:bidi="ar-SA"/>
    </w:rPr>
  </w:style>
  <w:style w:type="character" w:customStyle="1" w:styleId="HeaderChar">
    <w:name w:val="Header Char"/>
    <w:link w:val="Header"/>
    <w:rsid w:val="00F05C56"/>
    <w:rPr>
      <w:rFonts w:eastAsia="MS Mincho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rsid w:val="00F05C56"/>
    <w:pPr>
      <w:tabs>
        <w:tab w:val="center" w:pos="4680"/>
        <w:tab w:val="right" w:pos="9360"/>
      </w:tabs>
    </w:pPr>
    <w:rPr>
      <w:rFonts w:eastAsia="MS Mincho"/>
      <w:i w:val="0"/>
      <w:iCs w:val="0"/>
      <w:sz w:val="24"/>
      <w:szCs w:val="24"/>
      <w:lang w:val="en-GB" w:eastAsia="ar-SA" w:bidi="ar-SA"/>
    </w:rPr>
  </w:style>
  <w:style w:type="character" w:customStyle="1" w:styleId="FooterChar">
    <w:name w:val="Footer Char"/>
    <w:link w:val="Footer"/>
    <w:rsid w:val="00F05C56"/>
    <w:rPr>
      <w:rFonts w:eastAsia="MS Mincho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3A6B0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rmalWeb">
    <w:name w:val="Normal (Web)"/>
    <w:basedOn w:val="Normal"/>
    <w:rsid w:val="004F7D6A"/>
  </w:style>
  <w:style w:type="paragraph" w:styleId="BalloonText">
    <w:name w:val="Balloon Text"/>
    <w:basedOn w:val="Normal"/>
    <w:link w:val="BalloonTextChar"/>
    <w:rsid w:val="00C05931"/>
    <w:rPr>
      <w:rFonts w:ascii="Tahoma" w:eastAsia="MS Mincho" w:hAnsi="Tahoma"/>
      <w:i w:val="0"/>
      <w:iCs w:val="0"/>
      <w:sz w:val="16"/>
      <w:szCs w:val="16"/>
      <w:lang w:val="en-GB" w:eastAsia="ar-SA" w:bidi="ar-SA"/>
    </w:rPr>
  </w:style>
  <w:style w:type="character" w:customStyle="1" w:styleId="BalloonTextChar">
    <w:name w:val="Balloon Text Char"/>
    <w:link w:val="BalloonText"/>
    <w:rsid w:val="00C05931"/>
    <w:rPr>
      <w:rFonts w:ascii="Tahoma" w:eastAsia="MS Mincho" w:hAnsi="Tahoma" w:cs="Tahoma"/>
      <w:sz w:val="16"/>
      <w:szCs w:val="16"/>
      <w:lang w:val="en-GB" w:eastAsia="ar-SA"/>
    </w:rPr>
  </w:style>
  <w:style w:type="character" w:customStyle="1" w:styleId="gbps2">
    <w:name w:val="gbps2"/>
    <w:basedOn w:val="DefaultParagraphFont"/>
    <w:rsid w:val="009F542A"/>
  </w:style>
  <w:style w:type="character" w:styleId="Strong">
    <w:name w:val="Strong"/>
    <w:uiPriority w:val="22"/>
    <w:qFormat/>
    <w:rsid w:val="003A6B0E"/>
    <w:rPr>
      <w:b/>
      <w:bCs/>
      <w:spacing w:val="0"/>
    </w:rPr>
  </w:style>
  <w:style w:type="paragraph" w:customStyle="1" w:styleId="achievement-western">
    <w:name w:val="achievement-western"/>
    <w:basedOn w:val="Normal"/>
    <w:rsid w:val="001703F0"/>
  </w:style>
  <w:style w:type="character" w:customStyle="1" w:styleId="Heading2Char">
    <w:name w:val="Heading 2 Char"/>
    <w:link w:val="Heading2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1Char">
    <w:name w:val="Heading 1 Char"/>
    <w:link w:val="Heading1"/>
    <w:uiPriority w:val="9"/>
    <w:rsid w:val="003A6B0E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3Char">
    <w:name w:val="Heading 3 Char"/>
    <w:link w:val="Heading3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3A6B0E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3A6B0E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3A6B0E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3A6B0E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3A6B0E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A6B0E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3A6B0E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0E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3A6B0E"/>
    <w:rPr>
      <w:rFonts w:ascii="Cambria" w:eastAsia="Times New Roman" w:hAnsi="Cambria" w:cs="Times New Roman"/>
      <w:i/>
      <w:iCs/>
      <w:color w:val="622423"/>
      <w:sz w:val="24"/>
      <w:szCs w:val="24"/>
    </w:rPr>
  </w:style>
  <w:style w:type="paragraph" w:styleId="NoSpacing">
    <w:name w:val="No Spacing"/>
    <w:basedOn w:val="Normal"/>
    <w:uiPriority w:val="1"/>
    <w:qFormat/>
    <w:rsid w:val="003A6B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6B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6B0E"/>
    <w:rPr>
      <w:i w:val="0"/>
      <w:iCs w:val="0"/>
      <w:color w:val="943634"/>
      <w:lang w:bidi="ar-SA"/>
    </w:rPr>
  </w:style>
  <w:style w:type="character" w:customStyle="1" w:styleId="QuoteChar">
    <w:name w:val="Quote Char"/>
    <w:link w:val="Quote"/>
    <w:uiPriority w:val="29"/>
    <w:rsid w:val="003A6B0E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0E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bidi="ar-SA"/>
    </w:rPr>
  </w:style>
  <w:style w:type="character" w:customStyle="1" w:styleId="IntenseQuoteChar">
    <w:name w:val="Intense Quote Char"/>
    <w:link w:val="IntenseQuote"/>
    <w:uiPriority w:val="30"/>
    <w:rsid w:val="003A6B0E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3A6B0E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3A6B0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3A6B0E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3A6B0E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3A6B0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6B0E"/>
    <w:pPr>
      <w:outlineLvl w:val="9"/>
    </w:pPr>
  </w:style>
  <w:style w:type="paragraph" w:customStyle="1" w:styleId="JobTitle">
    <w:name w:val="Job Title"/>
    <w:next w:val="Normal"/>
    <w:rsid w:val="00723D01"/>
    <w:pPr>
      <w:suppressAutoHyphens/>
      <w:spacing w:after="60" w:line="220" w:lineRule="atLeast"/>
    </w:pPr>
    <w:rPr>
      <w:rFonts w:ascii="Arial Black" w:eastAsia="Arial" w:hAnsi="Arial Black"/>
      <w:spacing w:val="-10"/>
      <w:lang w:eastAsia="ar-SA"/>
    </w:rPr>
  </w:style>
  <w:style w:type="paragraph" w:customStyle="1" w:styleId="NormalBookmanOldStyle">
    <w:name w:val="Normal + Bookman Old Style"/>
    <w:basedOn w:val="Normal"/>
    <w:rsid w:val="00723D01"/>
    <w:pPr>
      <w:suppressAutoHyphens/>
      <w:spacing w:after="0" w:line="240" w:lineRule="auto"/>
    </w:pPr>
    <w:rPr>
      <w:rFonts w:ascii="Bookman Old Style" w:hAnsi="Bookman Old Style"/>
      <w:i w:val="0"/>
      <w:iCs w:val="0"/>
      <w:sz w:val="24"/>
      <w:szCs w:val="24"/>
      <w:lang w:eastAsia="ar-SA" w:bidi="ar-SA"/>
    </w:rPr>
  </w:style>
  <w:style w:type="paragraph" w:customStyle="1" w:styleId="WW-Default">
    <w:name w:val="WW-Default"/>
    <w:rsid w:val="00C46B9E"/>
    <w:pPr>
      <w:widowControl w:val="0"/>
      <w:suppressAutoHyphens/>
      <w:autoSpaceDE w:val="0"/>
      <w:spacing w:line="360" w:lineRule="auto"/>
    </w:pPr>
    <w:rPr>
      <w:rFonts w:ascii="Verdana" w:eastAsia="Arial" w:hAnsi="Verdana" w:cs="Verdana"/>
      <w:color w:val="000000"/>
      <w:kern w:val="1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B5794F"/>
  </w:style>
  <w:style w:type="paragraph" w:customStyle="1" w:styleId="NoSpacing1">
    <w:name w:val="No Spacing1"/>
    <w:rsid w:val="00B7609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character" w:customStyle="1" w:styleId="tgc">
    <w:name w:val="_tgc"/>
    <w:basedOn w:val="DefaultParagraphFont"/>
    <w:rsid w:val="003C7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Eldin Dalavai</vt:lpstr>
    </vt:vector>
  </TitlesOfParts>
  <Company>Microsoft Corporation</Company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Eldin Dalavai</dc:title>
  <dc:subject/>
  <dc:creator>eldin</dc:creator>
  <cp:keywords/>
  <cp:lastModifiedBy>SV</cp:lastModifiedBy>
  <cp:revision>101</cp:revision>
  <cp:lastPrinted>2011-07-15T12:52:00Z</cp:lastPrinted>
  <dcterms:created xsi:type="dcterms:W3CDTF">2020-10-22T16:37:00Z</dcterms:created>
  <dcterms:modified xsi:type="dcterms:W3CDTF">2021-07-29T15:49:00Z</dcterms:modified>
</cp:coreProperties>
</file>