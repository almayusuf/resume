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24FF" w14:textId="77777777" w:rsidR="009856A6" w:rsidRPr="00DD5267" w:rsidRDefault="009856A6" w:rsidP="00D95BDA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b/>
          <w:sz w:val="24"/>
          <w:szCs w:val="24"/>
        </w:rPr>
        <w:t>RESUME</w:t>
      </w:r>
    </w:p>
    <w:p w14:paraId="2ED43B2E" w14:textId="77777777" w:rsidR="00932D13" w:rsidRPr="00DD5267" w:rsidRDefault="00932D13" w:rsidP="00D95BDA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EF26F5" w14:textId="77777777" w:rsidR="003279FD" w:rsidRPr="00DD5267" w:rsidRDefault="00ED5AF1" w:rsidP="00D95BDA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b/>
          <w:sz w:val="24"/>
          <w:szCs w:val="24"/>
        </w:rPr>
        <w:t>Diwakara</w:t>
      </w:r>
      <w:r w:rsidR="00FE7E8C" w:rsidRPr="00DD526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B3816" w:rsidRPr="00DD5267">
        <w:rPr>
          <w:rFonts w:ascii="Times New Roman" w:eastAsia="Times New Roman" w:hAnsi="Times New Roman" w:cs="Times New Roman"/>
          <w:b/>
          <w:sz w:val="24"/>
          <w:szCs w:val="24"/>
        </w:rPr>
        <w:t>Bandarla</w:t>
      </w:r>
    </w:p>
    <w:p w14:paraId="57B65746" w14:textId="77777777" w:rsidR="009856A6" w:rsidRPr="00DD5267" w:rsidRDefault="00E71C66" w:rsidP="00D95BDA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8" w:history="1">
        <w:r w:rsidR="00CC7CE0" w:rsidRPr="00DD5267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diwakara2468@gmail.com</w:t>
        </w:r>
      </w:hyperlink>
    </w:p>
    <w:p w14:paraId="093F0335" w14:textId="77777777" w:rsidR="003279FD" w:rsidRPr="00DD5267" w:rsidRDefault="00BB3816" w:rsidP="00D95BDA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b/>
          <w:sz w:val="24"/>
          <w:szCs w:val="24"/>
        </w:rPr>
        <w:t xml:space="preserve">Mobile: </w:t>
      </w:r>
      <w:r w:rsidR="0055206D" w:rsidRPr="00DD5267">
        <w:rPr>
          <w:rFonts w:ascii="Times New Roman" w:eastAsia="Times New Roman" w:hAnsi="Times New Roman" w:cs="Times New Roman"/>
          <w:b/>
          <w:sz w:val="24"/>
          <w:szCs w:val="24"/>
        </w:rPr>
        <w:t>9703519146</w:t>
      </w:r>
    </w:p>
    <w:p w14:paraId="516AB583" w14:textId="77777777" w:rsidR="003279FD" w:rsidRPr="00DD5267" w:rsidRDefault="003279FD" w:rsidP="00D95BDA">
      <w:pPr>
        <w:spacing w:before="120" w:line="276" w:lineRule="auto"/>
        <w:rPr>
          <w:rFonts w:ascii="Times New Roman" w:eastAsia="Times New Roman" w:hAnsi="Times New Roman" w:cs="Times New Roman"/>
          <w:b/>
          <w:color w:val="000000"/>
          <w:spacing w:val="-10"/>
          <w:position w:val="7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b/>
          <w:color w:val="000000"/>
          <w:spacing w:val="-10"/>
          <w:position w:val="7"/>
          <w:sz w:val="24"/>
          <w:szCs w:val="24"/>
        </w:rPr>
        <w:t>Professional Summary:</w:t>
      </w:r>
    </w:p>
    <w:p w14:paraId="05C23158" w14:textId="77777777" w:rsidR="00421F0A" w:rsidRPr="00DD5267" w:rsidRDefault="00421F0A" w:rsidP="00D95BDA">
      <w:pPr>
        <w:pStyle w:val="bulletedlist"/>
        <w:numPr>
          <w:ilvl w:val="0"/>
          <w:numId w:val="13"/>
        </w:numPr>
        <w:tabs>
          <w:tab w:val="num" w:pos="648"/>
        </w:tabs>
        <w:jc w:val="both"/>
        <w:rPr>
          <w:rFonts w:ascii="Times New Roman" w:hAnsi="Times New Roman"/>
          <w:sz w:val="24"/>
          <w:szCs w:val="24"/>
        </w:rPr>
      </w:pPr>
      <w:r w:rsidRPr="00DD5267">
        <w:rPr>
          <w:rFonts w:ascii="Times New Roman" w:hAnsi="Times New Roman"/>
          <w:sz w:val="24"/>
          <w:szCs w:val="24"/>
        </w:rPr>
        <w:t xml:space="preserve">Having a total of </w:t>
      </w:r>
      <w:r w:rsidR="00121A41" w:rsidRPr="00DD5267">
        <w:rPr>
          <w:rFonts w:ascii="Times New Roman" w:hAnsi="Times New Roman"/>
          <w:sz w:val="24"/>
          <w:szCs w:val="24"/>
        </w:rPr>
        <w:t>2.5</w:t>
      </w:r>
      <w:r w:rsidRPr="00DD5267">
        <w:rPr>
          <w:rFonts w:ascii="Times New Roman" w:hAnsi="Times New Roman"/>
          <w:sz w:val="24"/>
          <w:szCs w:val="24"/>
        </w:rPr>
        <w:t xml:space="preserve"> Years of experience.</w:t>
      </w:r>
    </w:p>
    <w:p w14:paraId="05EBACC7" w14:textId="77777777" w:rsidR="00421F0A" w:rsidRPr="00DD5267" w:rsidRDefault="00421F0A" w:rsidP="00D95BDA">
      <w:pPr>
        <w:pStyle w:val="bulletedlist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DD5267">
        <w:rPr>
          <w:rFonts w:ascii="Times New Roman" w:hAnsi="Times New Roman"/>
          <w:sz w:val="24"/>
          <w:szCs w:val="24"/>
        </w:rPr>
        <w:t xml:space="preserve">Expertise in Azure </w:t>
      </w:r>
      <w:proofErr w:type="spellStart"/>
      <w:r w:rsidRPr="00DD5267">
        <w:rPr>
          <w:rFonts w:ascii="Times New Roman" w:hAnsi="Times New Roman"/>
          <w:sz w:val="24"/>
          <w:szCs w:val="24"/>
        </w:rPr>
        <w:t>Devops</w:t>
      </w:r>
      <w:proofErr w:type="spellEnd"/>
      <w:r w:rsidRPr="00DD5267">
        <w:rPr>
          <w:rFonts w:ascii="Times New Roman" w:hAnsi="Times New Roman"/>
          <w:sz w:val="24"/>
          <w:szCs w:val="24"/>
        </w:rPr>
        <w:t xml:space="preserve"> tools and technologies.</w:t>
      </w:r>
    </w:p>
    <w:p w14:paraId="3D4FFD6C" w14:textId="77777777" w:rsidR="00421F0A" w:rsidRPr="00DD5267" w:rsidRDefault="00421F0A" w:rsidP="00D95BDA">
      <w:pPr>
        <w:pStyle w:val="bulletedlist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DD5267">
        <w:rPr>
          <w:rFonts w:ascii="Times New Roman" w:hAnsi="Times New Roman"/>
          <w:sz w:val="24"/>
          <w:szCs w:val="24"/>
        </w:rPr>
        <w:t>Expertise in GIT administration.</w:t>
      </w:r>
    </w:p>
    <w:p w14:paraId="40B9FBBD" w14:textId="77777777" w:rsidR="00421F0A" w:rsidRPr="00DD5267" w:rsidRDefault="00421F0A" w:rsidP="00D95BDA">
      <w:pPr>
        <w:pStyle w:val="bulletedlist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DD5267">
        <w:rPr>
          <w:rFonts w:ascii="Times New Roman" w:hAnsi="Times New Roman"/>
          <w:sz w:val="24"/>
          <w:szCs w:val="24"/>
        </w:rPr>
        <w:t>Expertise in TFS Administration.</w:t>
      </w:r>
    </w:p>
    <w:p w14:paraId="39FB63E4" w14:textId="77777777" w:rsidR="00421F0A" w:rsidRPr="00DD5267" w:rsidRDefault="00421F0A" w:rsidP="00D95BDA">
      <w:pPr>
        <w:pStyle w:val="bulletedlist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DD5267">
        <w:rPr>
          <w:rFonts w:ascii="Times New Roman" w:hAnsi="Times New Roman"/>
          <w:sz w:val="24"/>
          <w:szCs w:val="24"/>
        </w:rPr>
        <w:t>Experience in Agile\Scrum Methodology</w:t>
      </w:r>
    </w:p>
    <w:p w14:paraId="7C3400AF" w14:textId="77777777" w:rsidR="00421F0A" w:rsidRPr="00DD5267" w:rsidRDefault="00421F0A" w:rsidP="00D95BDA">
      <w:pPr>
        <w:pStyle w:val="bulletedlist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DD5267">
        <w:rPr>
          <w:rFonts w:ascii="Times New Roman" w:hAnsi="Times New Roman"/>
          <w:sz w:val="24"/>
          <w:szCs w:val="24"/>
        </w:rPr>
        <w:t>Expertise in architecting Azure web Services Infrastructure.</w:t>
      </w:r>
    </w:p>
    <w:p w14:paraId="720B3820" w14:textId="77777777" w:rsidR="00C81314" w:rsidRPr="00DD5267" w:rsidRDefault="00421F0A" w:rsidP="00D95BDA">
      <w:pPr>
        <w:pStyle w:val="bulletedlist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DD5267">
        <w:rPr>
          <w:rFonts w:ascii="Times New Roman" w:hAnsi="Times New Roman"/>
          <w:sz w:val="24"/>
          <w:szCs w:val="24"/>
        </w:rPr>
        <w:t>Expertise Azure cloud maintenance and provisioning</w:t>
      </w:r>
    </w:p>
    <w:p w14:paraId="33751BE3" w14:textId="77777777" w:rsidR="00421F0A" w:rsidRPr="00DD5267" w:rsidRDefault="00421F0A" w:rsidP="00D95BDA">
      <w:pPr>
        <w:pStyle w:val="bulletedlist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DD5267">
        <w:rPr>
          <w:rFonts w:ascii="Times New Roman" w:hAnsi="Times New Roman"/>
          <w:sz w:val="24"/>
          <w:szCs w:val="24"/>
        </w:rPr>
        <w:t>Expertise in Build and release process</w:t>
      </w:r>
    </w:p>
    <w:p w14:paraId="2EBB9B79" w14:textId="77777777" w:rsidR="00421F0A" w:rsidRPr="00DD5267" w:rsidRDefault="00421F0A" w:rsidP="00D95BDA">
      <w:pPr>
        <w:pStyle w:val="bulletedlist"/>
        <w:numPr>
          <w:ilvl w:val="0"/>
          <w:numId w:val="13"/>
        </w:numPr>
        <w:tabs>
          <w:tab w:val="num" w:pos="648"/>
        </w:tabs>
        <w:jc w:val="both"/>
        <w:rPr>
          <w:rFonts w:ascii="Times New Roman" w:hAnsi="Times New Roman"/>
          <w:sz w:val="24"/>
          <w:szCs w:val="24"/>
        </w:rPr>
      </w:pPr>
      <w:r w:rsidRPr="00DD5267">
        <w:rPr>
          <w:rFonts w:ascii="Times New Roman" w:hAnsi="Times New Roman"/>
          <w:sz w:val="24"/>
          <w:szCs w:val="24"/>
        </w:rPr>
        <w:t>Expertise in power shell Scripting</w:t>
      </w:r>
    </w:p>
    <w:p w14:paraId="6E4839C9" w14:textId="77777777" w:rsidR="00421F0A" w:rsidRPr="00DD5267" w:rsidRDefault="00421F0A" w:rsidP="00D95BDA">
      <w:pPr>
        <w:pStyle w:val="bulletedlist"/>
        <w:numPr>
          <w:ilvl w:val="0"/>
          <w:numId w:val="13"/>
        </w:numPr>
        <w:tabs>
          <w:tab w:val="num" w:pos="648"/>
        </w:tabs>
        <w:jc w:val="both"/>
        <w:rPr>
          <w:rFonts w:ascii="Times New Roman" w:hAnsi="Times New Roman"/>
          <w:sz w:val="24"/>
          <w:szCs w:val="24"/>
        </w:rPr>
      </w:pPr>
      <w:r w:rsidRPr="00DD5267">
        <w:rPr>
          <w:rFonts w:ascii="Times New Roman" w:hAnsi="Times New Roman"/>
          <w:sz w:val="24"/>
          <w:szCs w:val="24"/>
        </w:rPr>
        <w:t>Expertise in CI\CD Tools Such as Release manager and Azure</w:t>
      </w:r>
      <w:r w:rsidR="00FE7E8C" w:rsidRPr="00DD52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5267">
        <w:rPr>
          <w:rFonts w:ascii="Times New Roman" w:hAnsi="Times New Roman"/>
          <w:sz w:val="24"/>
          <w:szCs w:val="24"/>
        </w:rPr>
        <w:t>Devops</w:t>
      </w:r>
      <w:proofErr w:type="spellEnd"/>
    </w:p>
    <w:p w14:paraId="63DDC323" w14:textId="77777777" w:rsidR="00421F0A" w:rsidRPr="00DD5267" w:rsidRDefault="00421F0A" w:rsidP="00D95BDA">
      <w:pPr>
        <w:pStyle w:val="bulletedlist"/>
        <w:numPr>
          <w:ilvl w:val="0"/>
          <w:numId w:val="13"/>
        </w:numPr>
        <w:tabs>
          <w:tab w:val="num" w:pos="648"/>
        </w:tabs>
        <w:jc w:val="both"/>
        <w:rPr>
          <w:rFonts w:ascii="Times New Roman" w:hAnsi="Times New Roman"/>
          <w:sz w:val="24"/>
          <w:szCs w:val="24"/>
        </w:rPr>
      </w:pPr>
      <w:r w:rsidRPr="00DD5267">
        <w:rPr>
          <w:rFonts w:ascii="Times New Roman" w:hAnsi="Times New Roman"/>
          <w:sz w:val="24"/>
          <w:szCs w:val="24"/>
        </w:rPr>
        <w:t>Expertise in Using Testing and Test management tools such as Selenium, Visual Studio Test Manager, Unit Test</w:t>
      </w:r>
    </w:p>
    <w:p w14:paraId="4D93FDF1" w14:textId="77777777" w:rsidR="00421F0A" w:rsidRPr="00DD5267" w:rsidRDefault="00421F0A" w:rsidP="00D95BDA">
      <w:pPr>
        <w:pStyle w:val="bulletedlist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DD5267">
        <w:rPr>
          <w:rFonts w:ascii="Times New Roman" w:hAnsi="Times New Roman"/>
          <w:sz w:val="24"/>
          <w:szCs w:val="24"/>
        </w:rPr>
        <w:t>Proven expertise on Automating process of build and deployments to both on premises and Azure environments</w:t>
      </w:r>
    </w:p>
    <w:p w14:paraId="4181D36D" w14:textId="77777777" w:rsidR="00421F0A" w:rsidRPr="00DD5267" w:rsidRDefault="00421F0A" w:rsidP="00D95BDA">
      <w:pPr>
        <w:pStyle w:val="bulletedlist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DD5267">
        <w:rPr>
          <w:rFonts w:ascii="Times New Roman" w:hAnsi="Times New Roman"/>
          <w:sz w:val="24"/>
          <w:szCs w:val="24"/>
        </w:rPr>
        <w:t>Expertise in Maintaining TFS, Branching Strategies.</w:t>
      </w:r>
    </w:p>
    <w:p w14:paraId="2C98E460" w14:textId="77777777" w:rsidR="00421F0A" w:rsidRPr="00DD5267" w:rsidRDefault="00421F0A" w:rsidP="00D95BDA">
      <w:pPr>
        <w:pStyle w:val="bulletedlist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DD5267">
        <w:rPr>
          <w:rFonts w:ascii="Times New Roman" w:hAnsi="Times New Roman"/>
          <w:sz w:val="24"/>
          <w:szCs w:val="24"/>
        </w:rPr>
        <w:t>Expertise in Creating MS Build Scripts.</w:t>
      </w:r>
    </w:p>
    <w:p w14:paraId="007E004F" w14:textId="77777777" w:rsidR="00421F0A" w:rsidRPr="00DD5267" w:rsidRDefault="00421F0A" w:rsidP="00D95BDA">
      <w:pPr>
        <w:pStyle w:val="bulletedlist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DD5267">
        <w:rPr>
          <w:rFonts w:ascii="Times New Roman" w:hAnsi="Times New Roman"/>
          <w:sz w:val="24"/>
          <w:szCs w:val="24"/>
        </w:rPr>
        <w:t>Expertise in IIS Troubleshooting.</w:t>
      </w:r>
    </w:p>
    <w:p w14:paraId="7CDE8A79" w14:textId="77777777" w:rsidR="00421F0A" w:rsidRPr="00DD5267" w:rsidRDefault="00421F0A" w:rsidP="00D95BDA">
      <w:pPr>
        <w:pStyle w:val="bulletedlist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DD5267">
        <w:rPr>
          <w:rFonts w:ascii="Times New Roman" w:hAnsi="Times New Roman"/>
          <w:sz w:val="24"/>
          <w:szCs w:val="24"/>
        </w:rPr>
        <w:t>Having good experience on working with SDLC tool like TFS(team foundation server)</w:t>
      </w:r>
    </w:p>
    <w:p w14:paraId="00733182" w14:textId="77777777" w:rsidR="00421F0A" w:rsidRPr="00DD5267" w:rsidRDefault="00421F0A" w:rsidP="00D95BDA">
      <w:pPr>
        <w:pStyle w:val="bulletedlist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DD5267">
        <w:rPr>
          <w:rFonts w:ascii="Times New Roman" w:hAnsi="Times New Roman"/>
          <w:sz w:val="24"/>
          <w:szCs w:val="24"/>
        </w:rPr>
        <w:t>Always ready to learn new concepts and acceptance of challenges.</w:t>
      </w:r>
    </w:p>
    <w:p w14:paraId="5E3EF64E" w14:textId="77777777" w:rsidR="00421F0A" w:rsidRPr="00DD5267" w:rsidRDefault="00421F0A" w:rsidP="00D95BDA">
      <w:pPr>
        <w:pStyle w:val="bulletedlist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DD5267">
        <w:rPr>
          <w:rFonts w:ascii="Times New Roman" w:hAnsi="Times New Roman"/>
          <w:sz w:val="24"/>
          <w:szCs w:val="24"/>
        </w:rPr>
        <w:t>Willingness to take higher responsibilities.</w:t>
      </w:r>
    </w:p>
    <w:p w14:paraId="307C0360" w14:textId="77777777" w:rsidR="00421F0A" w:rsidRPr="00DD5267" w:rsidRDefault="00421F0A" w:rsidP="00D95BDA">
      <w:pPr>
        <w:pStyle w:val="bulletedlist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DD5267">
        <w:rPr>
          <w:rFonts w:ascii="Times New Roman" w:hAnsi="Times New Roman"/>
          <w:sz w:val="24"/>
          <w:szCs w:val="24"/>
        </w:rPr>
        <w:t>Had an experience in application maintenance.</w:t>
      </w:r>
    </w:p>
    <w:p w14:paraId="209A548A" w14:textId="77777777" w:rsidR="00421F0A" w:rsidRPr="00DD5267" w:rsidRDefault="00421F0A" w:rsidP="00D95BDA">
      <w:pPr>
        <w:pStyle w:val="bulletedlist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DD5267">
        <w:rPr>
          <w:rFonts w:ascii="Times New Roman" w:hAnsi="Times New Roman"/>
          <w:sz w:val="24"/>
          <w:szCs w:val="24"/>
        </w:rPr>
        <w:t>Good communication, inter personal and problem solving skills.</w:t>
      </w:r>
    </w:p>
    <w:p w14:paraId="5BAA03BA" w14:textId="77777777" w:rsidR="003279FD" w:rsidRPr="00DD5267" w:rsidRDefault="003279FD" w:rsidP="00D95BDA">
      <w:pPr>
        <w:spacing w:before="120" w:line="276" w:lineRule="auto"/>
        <w:rPr>
          <w:rFonts w:ascii="Times New Roman" w:eastAsia="Times New Roman" w:hAnsi="Times New Roman" w:cs="Times New Roman"/>
          <w:b/>
          <w:color w:val="000000"/>
          <w:spacing w:val="-10"/>
          <w:position w:val="7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b/>
          <w:color w:val="000000"/>
          <w:spacing w:val="-10"/>
          <w:position w:val="7"/>
          <w:sz w:val="24"/>
          <w:szCs w:val="24"/>
        </w:rPr>
        <w:t xml:space="preserve">Professional Experience: </w:t>
      </w:r>
    </w:p>
    <w:p w14:paraId="245DEF5B" w14:textId="6F4E939B" w:rsidR="003279FD" w:rsidRPr="00DD5267" w:rsidRDefault="005630B0" w:rsidP="00D95BDA">
      <w:pPr>
        <w:pStyle w:val="TableContents"/>
        <w:spacing w:line="276" w:lineRule="auto"/>
        <w:rPr>
          <w:sz w:val="24"/>
        </w:rPr>
      </w:pPr>
      <w:r w:rsidRPr="00DD5267">
        <w:rPr>
          <w:sz w:val="24"/>
        </w:rPr>
        <w:t>Worked</w:t>
      </w:r>
      <w:r w:rsidR="007547F7" w:rsidRPr="00DD5267">
        <w:rPr>
          <w:sz w:val="24"/>
        </w:rPr>
        <w:t xml:space="preserve"> as Azure </w:t>
      </w:r>
      <w:proofErr w:type="spellStart"/>
      <w:r w:rsidR="003279FD" w:rsidRPr="00DD5267">
        <w:rPr>
          <w:sz w:val="24"/>
        </w:rPr>
        <w:t>Devops</w:t>
      </w:r>
      <w:proofErr w:type="spellEnd"/>
      <w:r w:rsidR="003279FD" w:rsidRPr="00DD5267">
        <w:rPr>
          <w:sz w:val="24"/>
        </w:rPr>
        <w:t xml:space="preserve"> Engineer in </w:t>
      </w:r>
      <w:r w:rsidR="003279FD" w:rsidRPr="00DD5267">
        <w:rPr>
          <w:b/>
          <w:bCs/>
          <w:sz w:val="24"/>
        </w:rPr>
        <w:t>ANZ</w:t>
      </w:r>
      <w:r w:rsidR="00AF676B" w:rsidRPr="00DD5267">
        <w:rPr>
          <w:b/>
          <w:bCs/>
          <w:sz w:val="24"/>
        </w:rPr>
        <w:t xml:space="preserve">  Information T</w:t>
      </w:r>
      <w:r w:rsidR="003279FD" w:rsidRPr="00DD5267">
        <w:rPr>
          <w:b/>
          <w:bCs/>
          <w:sz w:val="24"/>
        </w:rPr>
        <w:t>echnology</w:t>
      </w:r>
      <w:r w:rsidR="00FE7E8C" w:rsidRPr="00DD5267">
        <w:rPr>
          <w:b/>
          <w:bCs/>
          <w:sz w:val="24"/>
        </w:rPr>
        <w:t xml:space="preserve"> </w:t>
      </w:r>
      <w:r w:rsidR="003279FD" w:rsidRPr="00DD5267">
        <w:rPr>
          <w:b/>
          <w:bCs/>
          <w:sz w:val="24"/>
        </w:rPr>
        <w:t xml:space="preserve"> </w:t>
      </w:r>
      <w:proofErr w:type="spellStart"/>
      <w:r w:rsidR="003279FD" w:rsidRPr="00DD5267">
        <w:rPr>
          <w:b/>
          <w:bCs/>
          <w:sz w:val="24"/>
        </w:rPr>
        <w:t>pvt</w:t>
      </w:r>
      <w:proofErr w:type="spellEnd"/>
      <w:r w:rsidR="00AF676B" w:rsidRPr="00DD5267">
        <w:rPr>
          <w:b/>
          <w:bCs/>
          <w:sz w:val="24"/>
        </w:rPr>
        <w:t xml:space="preserve"> </w:t>
      </w:r>
      <w:r w:rsidR="00FE7E8C" w:rsidRPr="00DD5267">
        <w:rPr>
          <w:b/>
          <w:bCs/>
          <w:sz w:val="24"/>
        </w:rPr>
        <w:t xml:space="preserve"> </w:t>
      </w:r>
      <w:r w:rsidR="003279FD" w:rsidRPr="00DD5267">
        <w:rPr>
          <w:b/>
          <w:bCs/>
          <w:sz w:val="24"/>
        </w:rPr>
        <w:t xml:space="preserve">ltd </w:t>
      </w:r>
      <w:r w:rsidRPr="00DD5267">
        <w:rPr>
          <w:sz w:val="24"/>
        </w:rPr>
        <w:t xml:space="preserve"> from</w:t>
      </w:r>
      <w:r w:rsidR="00FE7E8C" w:rsidRPr="00DD5267">
        <w:rPr>
          <w:sz w:val="24"/>
        </w:rPr>
        <w:t xml:space="preserve"> </w:t>
      </w:r>
      <w:r w:rsidR="00421F0A" w:rsidRPr="00DD5267">
        <w:rPr>
          <w:sz w:val="24"/>
        </w:rPr>
        <w:t>May 2019</w:t>
      </w:r>
      <w:r w:rsidRPr="00DD5267">
        <w:rPr>
          <w:sz w:val="24"/>
        </w:rPr>
        <w:t xml:space="preserve"> to </w:t>
      </w:r>
      <w:r w:rsidR="00716185" w:rsidRPr="00DD5267">
        <w:rPr>
          <w:sz w:val="24"/>
        </w:rPr>
        <w:t>November 2021.</w:t>
      </w:r>
      <w:r w:rsidR="00421F0A" w:rsidRPr="00DD5267">
        <w:rPr>
          <w:sz w:val="24"/>
        </w:rPr>
        <w:t xml:space="preserve"> </w:t>
      </w:r>
      <w:r w:rsidRPr="00DD5267">
        <w:rPr>
          <w:sz w:val="24"/>
        </w:rPr>
        <w:t>(</w:t>
      </w:r>
      <w:r w:rsidR="00421F0A" w:rsidRPr="00DD5267">
        <w:rPr>
          <w:sz w:val="24"/>
        </w:rPr>
        <w:t xml:space="preserve">2.5 </w:t>
      </w:r>
      <w:r w:rsidRPr="00DD5267">
        <w:rPr>
          <w:sz w:val="24"/>
        </w:rPr>
        <w:t>years)</w:t>
      </w:r>
    </w:p>
    <w:p w14:paraId="42B44868" w14:textId="77777777" w:rsidR="003279FD" w:rsidRPr="00DD5267" w:rsidRDefault="003279FD" w:rsidP="00D95BDA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b/>
          <w:spacing w:val="-10"/>
          <w:position w:val="7"/>
          <w:sz w:val="24"/>
          <w:szCs w:val="24"/>
        </w:rPr>
        <w:lastRenderedPageBreak/>
        <w:t>Academic Qualification:</w:t>
      </w:r>
    </w:p>
    <w:p w14:paraId="194A8929" w14:textId="77777777" w:rsidR="003279FD" w:rsidRPr="00DD5267" w:rsidRDefault="003279FD" w:rsidP="00D95BD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sz w:val="24"/>
          <w:szCs w:val="24"/>
        </w:rPr>
        <w:t>B</w:t>
      </w:r>
      <w:r w:rsidR="00BB3816" w:rsidRPr="00DD5267">
        <w:rPr>
          <w:rFonts w:ascii="Times New Roman" w:eastAsia="Times New Roman" w:hAnsi="Times New Roman" w:cs="Times New Roman"/>
          <w:sz w:val="24"/>
          <w:szCs w:val="24"/>
        </w:rPr>
        <w:t>.</w:t>
      </w:r>
      <w:r w:rsidR="00421F0A" w:rsidRPr="00DD5267">
        <w:rPr>
          <w:rFonts w:ascii="Times New Roman" w:eastAsia="Times New Roman" w:hAnsi="Times New Roman" w:cs="Times New Roman"/>
          <w:sz w:val="24"/>
          <w:szCs w:val="24"/>
        </w:rPr>
        <w:t>com</w:t>
      </w:r>
      <w:r w:rsidRPr="00DD5267">
        <w:rPr>
          <w:rFonts w:ascii="Times New Roman" w:eastAsia="Times New Roman" w:hAnsi="Times New Roman" w:cs="Times New Roman"/>
          <w:sz w:val="24"/>
          <w:szCs w:val="24"/>
        </w:rPr>
        <w:t xml:space="preserve"> (Computer </w:t>
      </w:r>
      <w:r w:rsidR="00421F0A" w:rsidRPr="00DD5267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="00AF676B" w:rsidRPr="00DD526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D5267">
        <w:rPr>
          <w:rFonts w:ascii="Times New Roman" w:eastAsia="Times New Roman" w:hAnsi="Times New Roman" w:cs="Times New Roman"/>
          <w:sz w:val="24"/>
          <w:szCs w:val="24"/>
        </w:rPr>
        <w:t xml:space="preserve"> ) from SV university, Tirupathi 20</w:t>
      </w:r>
      <w:r w:rsidR="00421F0A" w:rsidRPr="00DD5267">
        <w:rPr>
          <w:rFonts w:ascii="Times New Roman" w:eastAsia="Times New Roman" w:hAnsi="Times New Roman" w:cs="Times New Roman"/>
          <w:sz w:val="24"/>
          <w:szCs w:val="24"/>
        </w:rPr>
        <w:t>19.</w:t>
      </w:r>
    </w:p>
    <w:p w14:paraId="5B7CB964" w14:textId="77777777" w:rsidR="003279FD" w:rsidRPr="00DD5267" w:rsidRDefault="003279FD" w:rsidP="00D95BDA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pacing w:val="-10"/>
          <w:position w:val="7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b/>
          <w:spacing w:val="-10"/>
          <w:position w:val="7"/>
          <w:sz w:val="24"/>
          <w:szCs w:val="24"/>
        </w:rPr>
        <w:t>OTHER TECHNICAL SKILLS:</w:t>
      </w:r>
    </w:p>
    <w:p w14:paraId="5AE126D0" w14:textId="748FEFC9" w:rsidR="003279FD" w:rsidRPr="00DD5267" w:rsidRDefault="003279FD" w:rsidP="00D95BDA">
      <w:pPr>
        <w:pStyle w:val="ListBullet"/>
        <w:spacing w:line="276" w:lineRule="auto"/>
        <w:rPr>
          <w:rFonts w:ascii="Times New Roman" w:hAnsi="Times New Roman"/>
          <w:color w:val="auto"/>
          <w:spacing w:val="0"/>
          <w:sz w:val="24"/>
          <w:szCs w:val="24"/>
          <w:lang w:val="en-US"/>
        </w:rPr>
      </w:pP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 xml:space="preserve">Operating systems </w:t>
      </w: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ab/>
      </w: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ab/>
        <w:t>: Windows</w:t>
      </w:r>
      <w:r w:rsidR="005F6E1E"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 xml:space="preserve"> and Linux</w:t>
      </w:r>
      <w:r w:rsidR="00115C9A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>.</w:t>
      </w:r>
    </w:p>
    <w:p w14:paraId="0A9AF293" w14:textId="77777777" w:rsidR="003279FD" w:rsidRPr="00DD5267" w:rsidRDefault="003279FD" w:rsidP="00D95BDA">
      <w:pPr>
        <w:pStyle w:val="ListBullet"/>
        <w:spacing w:line="276" w:lineRule="auto"/>
        <w:rPr>
          <w:rFonts w:ascii="Times New Roman" w:hAnsi="Times New Roman"/>
          <w:color w:val="auto"/>
          <w:spacing w:val="0"/>
          <w:sz w:val="24"/>
          <w:szCs w:val="24"/>
          <w:lang w:val="en-US"/>
        </w:rPr>
      </w:pP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>Scripting Languages</w:t>
      </w: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ab/>
      </w: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ab/>
        <w:t xml:space="preserve">: </w:t>
      </w:r>
      <w:r w:rsidR="00421F0A"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>SQL Scripts, Power Shell scripting.</w:t>
      </w:r>
    </w:p>
    <w:p w14:paraId="7558B24A" w14:textId="77777777" w:rsidR="003279FD" w:rsidRPr="00DD5267" w:rsidRDefault="003279FD" w:rsidP="00D95BDA">
      <w:pPr>
        <w:pStyle w:val="ListBullet"/>
        <w:spacing w:line="276" w:lineRule="auto"/>
        <w:rPr>
          <w:rFonts w:ascii="Times New Roman" w:hAnsi="Times New Roman"/>
          <w:color w:val="auto"/>
          <w:spacing w:val="0"/>
          <w:sz w:val="24"/>
          <w:szCs w:val="24"/>
          <w:lang w:val="en-US"/>
        </w:rPr>
      </w:pP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>Configuration Management tool: Ansible,</w:t>
      </w:r>
    </w:p>
    <w:p w14:paraId="66BCA642" w14:textId="77777777" w:rsidR="003279FD" w:rsidRPr="00DD5267" w:rsidRDefault="003279FD" w:rsidP="00D95BDA">
      <w:pPr>
        <w:pStyle w:val="ListBullet"/>
        <w:spacing w:line="276" w:lineRule="auto"/>
        <w:rPr>
          <w:rFonts w:ascii="Times New Roman" w:hAnsi="Times New Roman"/>
          <w:color w:val="auto"/>
          <w:spacing w:val="0"/>
          <w:sz w:val="24"/>
          <w:szCs w:val="24"/>
          <w:lang w:val="en-US"/>
        </w:rPr>
      </w:pP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>Application Servers</w:t>
      </w: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ab/>
      </w: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ab/>
        <w:t>: Tomcat</w:t>
      </w:r>
    </w:p>
    <w:p w14:paraId="6E432909" w14:textId="77777777" w:rsidR="003279FD" w:rsidRPr="00DD5267" w:rsidRDefault="003279FD" w:rsidP="00D95BDA">
      <w:pPr>
        <w:pStyle w:val="ListBullet"/>
        <w:spacing w:line="276" w:lineRule="auto"/>
        <w:rPr>
          <w:rFonts w:ascii="Times New Roman" w:hAnsi="Times New Roman"/>
          <w:color w:val="auto"/>
          <w:spacing w:val="0"/>
          <w:sz w:val="24"/>
          <w:szCs w:val="24"/>
          <w:lang w:val="en-US"/>
        </w:rPr>
      </w:pP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>Web Servers</w:t>
      </w: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ab/>
      </w: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ab/>
      </w: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ab/>
        <w:t>: Apache</w:t>
      </w:r>
    </w:p>
    <w:p w14:paraId="218A302A" w14:textId="77777777" w:rsidR="003279FD" w:rsidRPr="00DD5267" w:rsidRDefault="003279FD" w:rsidP="00D95BDA">
      <w:pPr>
        <w:pStyle w:val="ListBullet"/>
        <w:spacing w:line="276" w:lineRule="auto"/>
        <w:rPr>
          <w:rFonts w:ascii="Times New Roman" w:hAnsi="Times New Roman"/>
          <w:color w:val="auto"/>
          <w:spacing w:val="0"/>
          <w:sz w:val="24"/>
          <w:szCs w:val="24"/>
          <w:lang w:val="en-US"/>
        </w:rPr>
      </w:pP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>CI Tools</w:t>
      </w: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ab/>
      </w: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ab/>
      </w: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ab/>
        <w:t>:</w:t>
      </w:r>
      <w:r w:rsidR="00FE7E8C"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 xml:space="preserve"> </w:t>
      </w: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 xml:space="preserve"> Jenkins</w:t>
      </w:r>
    </w:p>
    <w:p w14:paraId="4D667254" w14:textId="77777777" w:rsidR="003279FD" w:rsidRPr="00DD5267" w:rsidRDefault="003279FD" w:rsidP="00D95BDA">
      <w:pPr>
        <w:pStyle w:val="ListBullet"/>
        <w:spacing w:line="276" w:lineRule="auto"/>
        <w:rPr>
          <w:rFonts w:ascii="Times New Roman" w:hAnsi="Times New Roman"/>
          <w:color w:val="auto"/>
          <w:spacing w:val="0"/>
          <w:sz w:val="24"/>
          <w:szCs w:val="24"/>
          <w:lang w:val="en-US"/>
        </w:rPr>
      </w:pP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>SCM Tools</w:t>
      </w: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ab/>
      </w: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ab/>
      </w: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ab/>
        <w:t>:</w:t>
      </w:r>
      <w:r w:rsidR="00FE7E8C"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 xml:space="preserve"> </w:t>
      </w:r>
      <w:r w:rsidR="000F3A0D"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>Azure</w:t>
      </w:r>
      <w:r w:rsidR="00AF676B"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 xml:space="preserve"> </w:t>
      </w:r>
      <w:proofErr w:type="spellStart"/>
      <w:r w:rsidR="000F3A0D"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>Devops</w:t>
      </w:r>
      <w:proofErr w:type="spellEnd"/>
      <w:r w:rsidR="000F3A0D"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 xml:space="preserve"> , TFS (Team Foundation Server), </w:t>
      </w:r>
      <w:r w:rsidR="00CC7CE0"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 xml:space="preserve">          </w:t>
      </w:r>
      <w:r w:rsidR="007547F7"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 xml:space="preserve">    </w:t>
      </w:r>
      <w:r w:rsidR="000F3A0D"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>GIT</w:t>
      </w:r>
      <w:r w:rsidR="00AF676B"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 xml:space="preserve"> </w:t>
      </w:r>
      <w:r w:rsidR="000F3A0D"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>Hub Repository</w:t>
      </w:r>
    </w:p>
    <w:p w14:paraId="6E3CEDC2" w14:textId="77777777" w:rsidR="003279FD" w:rsidRPr="00DD5267" w:rsidRDefault="003279FD" w:rsidP="00D95BDA">
      <w:pPr>
        <w:pStyle w:val="ListBullet"/>
        <w:spacing w:line="276" w:lineRule="auto"/>
        <w:rPr>
          <w:rFonts w:ascii="Times New Roman" w:hAnsi="Times New Roman"/>
          <w:color w:val="auto"/>
          <w:spacing w:val="0"/>
          <w:sz w:val="24"/>
          <w:szCs w:val="24"/>
          <w:lang w:val="en-US"/>
        </w:rPr>
      </w:pP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>Build Tools</w:t>
      </w: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ab/>
      </w: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ab/>
      </w: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ab/>
        <w:t>: Maven, Jenkins,</w:t>
      </w:r>
    </w:p>
    <w:p w14:paraId="327A253C" w14:textId="77777777" w:rsidR="003279FD" w:rsidRPr="00DD5267" w:rsidRDefault="003279FD" w:rsidP="00D95BDA">
      <w:pPr>
        <w:pStyle w:val="ListBullet"/>
        <w:spacing w:line="276" w:lineRule="auto"/>
        <w:rPr>
          <w:rFonts w:ascii="Times New Roman" w:hAnsi="Times New Roman"/>
          <w:color w:val="auto"/>
          <w:spacing w:val="0"/>
          <w:sz w:val="24"/>
          <w:szCs w:val="24"/>
          <w:lang w:val="en-US"/>
        </w:rPr>
      </w:pP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>Bug tracking tool</w:t>
      </w: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ab/>
      </w: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ab/>
        <w:t>: JIRA</w:t>
      </w:r>
    </w:p>
    <w:p w14:paraId="12F34F15" w14:textId="77777777" w:rsidR="003279FD" w:rsidRPr="00DD5267" w:rsidRDefault="003279FD" w:rsidP="00D95BDA">
      <w:pPr>
        <w:pStyle w:val="ListBullet"/>
        <w:spacing w:line="276" w:lineRule="auto"/>
        <w:rPr>
          <w:rFonts w:ascii="Times New Roman" w:hAnsi="Times New Roman"/>
          <w:color w:val="auto"/>
          <w:spacing w:val="0"/>
          <w:sz w:val="24"/>
          <w:szCs w:val="24"/>
          <w:lang w:val="en-US"/>
        </w:rPr>
      </w:pP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>Virtualization</w:t>
      </w: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ab/>
      </w: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ab/>
      </w:r>
      <w:r w:rsidR="00CC7CE0"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 xml:space="preserve">          </w:t>
      </w:r>
      <w:r w:rsidR="00855CBC"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 xml:space="preserve">  : virtual box </w:t>
      </w:r>
    </w:p>
    <w:p w14:paraId="1B2D9BC4" w14:textId="77777777" w:rsidR="003279FD" w:rsidRPr="00DD5267" w:rsidRDefault="003279FD" w:rsidP="00D95BDA">
      <w:pPr>
        <w:pStyle w:val="ListBullet"/>
        <w:spacing w:line="276" w:lineRule="auto"/>
        <w:rPr>
          <w:rFonts w:ascii="Times New Roman" w:hAnsi="Times New Roman"/>
          <w:color w:val="auto"/>
          <w:spacing w:val="0"/>
          <w:sz w:val="24"/>
          <w:szCs w:val="24"/>
          <w:lang w:val="en-US"/>
        </w:rPr>
      </w:pP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>OS Admin</w:t>
      </w: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ab/>
      </w: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ab/>
      </w: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ab/>
        <w:t>: Linux Administration</w:t>
      </w:r>
      <w:r w:rsidR="000F3A0D"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>,</w:t>
      </w:r>
      <w:r w:rsidR="000F3A0D" w:rsidRPr="00DD5267">
        <w:rPr>
          <w:rFonts w:ascii="Times New Roman" w:hAnsi="Times New Roman"/>
          <w:sz w:val="24"/>
          <w:szCs w:val="24"/>
        </w:rPr>
        <w:t>TFS Administration.</w:t>
      </w:r>
    </w:p>
    <w:p w14:paraId="3FBD7E74" w14:textId="77777777" w:rsidR="003279FD" w:rsidRPr="00DD5267" w:rsidRDefault="003279FD" w:rsidP="00D95BDA">
      <w:pPr>
        <w:pStyle w:val="ListBullet"/>
        <w:spacing w:line="276" w:lineRule="auto"/>
        <w:rPr>
          <w:rFonts w:ascii="Times New Roman" w:hAnsi="Times New Roman"/>
          <w:color w:val="auto"/>
          <w:spacing w:val="0"/>
          <w:sz w:val="24"/>
          <w:szCs w:val="24"/>
          <w:lang w:val="en-US"/>
        </w:rPr>
      </w:pP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>Monitoring Tools</w:t>
      </w: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ab/>
      </w:r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ab/>
        <w:t>: Nagios ,</w:t>
      </w:r>
      <w:proofErr w:type="spellStart"/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>Cloudwatch</w:t>
      </w:r>
      <w:proofErr w:type="spellEnd"/>
      <w:r w:rsidRPr="00DD5267">
        <w:rPr>
          <w:rFonts w:ascii="Times New Roman" w:hAnsi="Times New Roman"/>
          <w:color w:val="auto"/>
          <w:spacing w:val="0"/>
          <w:sz w:val="24"/>
          <w:szCs w:val="24"/>
          <w:lang w:val="en-US"/>
        </w:rPr>
        <w:tab/>
      </w:r>
    </w:p>
    <w:p w14:paraId="63A8F038" w14:textId="77777777" w:rsidR="003279FD" w:rsidRPr="00DD5267" w:rsidRDefault="003279FD" w:rsidP="00D95BDA">
      <w:pPr>
        <w:pStyle w:val="ListBullet"/>
        <w:spacing w:line="276" w:lineRule="auto"/>
        <w:rPr>
          <w:rFonts w:ascii="Times New Roman" w:hAnsi="Times New Roman"/>
          <w:sz w:val="24"/>
          <w:szCs w:val="24"/>
        </w:rPr>
      </w:pPr>
      <w:r w:rsidRPr="00DD5267">
        <w:rPr>
          <w:rFonts w:ascii="Times New Roman" w:hAnsi="Times New Roman"/>
          <w:sz w:val="24"/>
          <w:szCs w:val="24"/>
        </w:rPr>
        <w:t>Containerization Tool</w:t>
      </w:r>
      <w:r w:rsidR="007547F7" w:rsidRPr="00DD5267">
        <w:rPr>
          <w:rFonts w:ascii="Times New Roman" w:hAnsi="Times New Roman"/>
          <w:sz w:val="24"/>
          <w:szCs w:val="24"/>
        </w:rPr>
        <w:t xml:space="preserve">           </w:t>
      </w:r>
      <w:r w:rsidR="00AF676B" w:rsidRPr="00DD5267">
        <w:rPr>
          <w:rFonts w:ascii="Times New Roman" w:hAnsi="Times New Roman"/>
          <w:sz w:val="24"/>
          <w:szCs w:val="24"/>
        </w:rPr>
        <w:tab/>
        <w:t>: Docker</w:t>
      </w:r>
    </w:p>
    <w:p w14:paraId="63148A81" w14:textId="77777777" w:rsidR="003279FD" w:rsidRPr="00DD5267" w:rsidRDefault="003279FD" w:rsidP="00D95BD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1261DD" w14:textId="77777777" w:rsidR="00E86BCA" w:rsidRPr="00DD5267" w:rsidRDefault="00E86BCA" w:rsidP="00D95BDA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b/>
          <w:sz w:val="24"/>
          <w:szCs w:val="24"/>
        </w:rPr>
        <w:t>Project #1</w:t>
      </w:r>
    </w:p>
    <w:p w14:paraId="2A411D73" w14:textId="77777777" w:rsidR="00E86BCA" w:rsidRPr="00DD5267" w:rsidRDefault="00E86BCA" w:rsidP="00D95BDA">
      <w:pPr>
        <w:tabs>
          <w:tab w:val="left" w:pos="216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sz w:val="24"/>
          <w:szCs w:val="24"/>
        </w:rPr>
        <w:t>Client</w:t>
      </w:r>
      <w:r w:rsidRPr="00DD5267">
        <w:rPr>
          <w:rFonts w:ascii="Times New Roman" w:eastAsia="Times New Roman" w:hAnsi="Times New Roman" w:cs="Times New Roman"/>
          <w:sz w:val="24"/>
          <w:szCs w:val="24"/>
        </w:rPr>
        <w:tab/>
        <w:t xml:space="preserve">  :</w:t>
      </w:r>
      <w:r w:rsidR="00FE7E8C" w:rsidRPr="00DD52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3A0D" w:rsidRPr="00DD5267">
        <w:rPr>
          <w:rFonts w:ascii="Times New Roman" w:eastAsia="Times New Roman" w:hAnsi="Times New Roman" w:cs="Times New Roman"/>
          <w:sz w:val="24"/>
          <w:szCs w:val="24"/>
        </w:rPr>
        <w:t>ANZ banking application</w:t>
      </w:r>
    </w:p>
    <w:p w14:paraId="1F13872B" w14:textId="08EF21E1" w:rsidR="00E86BCA" w:rsidRPr="00DD5267" w:rsidRDefault="00E86BCA" w:rsidP="00D95BDA">
      <w:pPr>
        <w:tabs>
          <w:tab w:val="left" w:pos="2160"/>
        </w:tabs>
        <w:spacing w:after="0" w:line="276" w:lineRule="auto"/>
        <w:ind w:left="2880" w:hanging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sz w:val="24"/>
          <w:szCs w:val="24"/>
        </w:rPr>
        <w:t xml:space="preserve">Operating System            : </w:t>
      </w:r>
      <w:r w:rsidR="00D61167" w:rsidRPr="00DD5267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="005F6E1E" w:rsidRPr="00DD526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5D2CFA">
        <w:rPr>
          <w:rFonts w:ascii="Times New Roman" w:eastAsia="Times New Roman" w:hAnsi="Times New Roman" w:cs="Times New Roman"/>
          <w:sz w:val="24"/>
          <w:szCs w:val="24"/>
        </w:rPr>
        <w:t>L</w:t>
      </w:r>
      <w:r w:rsidR="005F6E1E" w:rsidRPr="00DD5267">
        <w:rPr>
          <w:rFonts w:ascii="Times New Roman" w:eastAsia="Times New Roman" w:hAnsi="Times New Roman" w:cs="Times New Roman"/>
          <w:sz w:val="24"/>
          <w:szCs w:val="24"/>
        </w:rPr>
        <w:t>inux.</w:t>
      </w:r>
    </w:p>
    <w:p w14:paraId="4B352D8D" w14:textId="77777777" w:rsidR="00E86BCA" w:rsidRPr="00DD5267" w:rsidRDefault="00E86BCA" w:rsidP="00D95BDA">
      <w:pPr>
        <w:tabs>
          <w:tab w:val="left" w:pos="2160"/>
          <w:tab w:val="center" w:pos="4320"/>
        </w:tabs>
        <w:spacing w:after="0" w:line="276" w:lineRule="auto"/>
        <w:ind w:left="2160" w:right="72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sz w:val="24"/>
          <w:szCs w:val="24"/>
        </w:rPr>
        <w:t>Cloud Technologies</w:t>
      </w:r>
      <w:r w:rsidRPr="00DD5267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FE7E8C" w:rsidRPr="00DD52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5267">
        <w:rPr>
          <w:rFonts w:ascii="Times New Roman" w:eastAsia="Times New Roman" w:hAnsi="Times New Roman" w:cs="Times New Roman"/>
          <w:sz w:val="24"/>
          <w:szCs w:val="24"/>
        </w:rPr>
        <w:t>Microsoft Azure</w:t>
      </w:r>
      <w:r w:rsidR="007547F7" w:rsidRPr="00DD52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1167" w:rsidRPr="00DD5267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</w:p>
    <w:p w14:paraId="52214526" w14:textId="77777777" w:rsidR="00D61167" w:rsidRPr="00DD5267" w:rsidRDefault="00D61167" w:rsidP="00D95BDA">
      <w:pPr>
        <w:tabs>
          <w:tab w:val="left" w:pos="2160"/>
        </w:tabs>
        <w:spacing w:after="0" w:line="276" w:lineRule="auto"/>
        <w:ind w:left="2160" w:right="720" w:hanging="21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166B538" w14:textId="77777777" w:rsidR="00E86BCA" w:rsidRPr="00DD5267" w:rsidRDefault="00E86BCA" w:rsidP="00D95BDA">
      <w:pPr>
        <w:tabs>
          <w:tab w:val="left" w:pos="2160"/>
        </w:tabs>
        <w:spacing w:after="0" w:line="276" w:lineRule="auto"/>
        <w:ind w:left="2160" w:right="72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DD5267">
        <w:rPr>
          <w:rFonts w:ascii="Times New Roman" w:hAnsi="Times New Roman" w:cs="Times New Roman"/>
          <w:b/>
          <w:sz w:val="24"/>
          <w:szCs w:val="24"/>
        </w:rPr>
        <w:t xml:space="preserve">Roles and Responsibilities: </w:t>
      </w:r>
    </w:p>
    <w:p w14:paraId="3C430D32" w14:textId="77777777" w:rsidR="000F3A0D" w:rsidRPr="00DD5267" w:rsidRDefault="000F3A0D" w:rsidP="00D95BD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sz w:val="24"/>
          <w:szCs w:val="24"/>
        </w:rPr>
        <w:t>Creating Build Definitions.</w:t>
      </w:r>
    </w:p>
    <w:p w14:paraId="735E078F" w14:textId="77777777" w:rsidR="000F3A0D" w:rsidRPr="00DD5267" w:rsidRDefault="000F3A0D" w:rsidP="00D95BD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sz w:val="24"/>
          <w:szCs w:val="24"/>
        </w:rPr>
        <w:t>Maintenance and Administration of ADO.</w:t>
      </w:r>
    </w:p>
    <w:p w14:paraId="7954F554" w14:textId="77777777" w:rsidR="000F3A0D" w:rsidRPr="00DD5267" w:rsidRDefault="000F3A0D" w:rsidP="00D95BD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sz w:val="24"/>
          <w:szCs w:val="24"/>
        </w:rPr>
        <w:t>Maintenance and Administration of Artifactory</w:t>
      </w:r>
    </w:p>
    <w:p w14:paraId="4B54856F" w14:textId="77777777" w:rsidR="000F3A0D" w:rsidRPr="00DD5267" w:rsidRDefault="000F3A0D" w:rsidP="00D95BD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sz w:val="24"/>
          <w:szCs w:val="24"/>
        </w:rPr>
        <w:t>Build management with TFS and ADO.</w:t>
      </w:r>
    </w:p>
    <w:p w14:paraId="048FDF26" w14:textId="77777777" w:rsidR="000F3A0D" w:rsidRPr="00DD5267" w:rsidRDefault="000F3A0D" w:rsidP="00D95BD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sz w:val="24"/>
          <w:szCs w:val="24"/>
        </w:rPr>
        <w:t>Creating the Release Definitions.</w:t>
      </w:r>
    </w:p>
    <w:p w14:paraId="1E7076E5" w14:textId="77777777" w:rsidR="000F3A0D" w:rsidRPr="00DD5267" w:rsidRDefault="000F3A0D" w:rsidP="00D95BD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sz w:val="24"/>
          <w:szCs w:val="24"/>
        </w:rPr>
        <w:t>Coordinating releases with Dev\Testing Team</w:t>
      </w:r>
    </w:p>
    <w:p w14:paraId="5B8DEA9C" w14:textId="77777777" w:rsidR="000F3A0D" w:rsidRPr="00DD5267" w:rsidRDefault="000F3A0D" w:rsidP="00D95BD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sz w:val="24"/>
          <w:szCs w:val="24"/>
        </w:rPr>
        <w:t>Creating custom tools for deployments using Power</w:t>
      </w:r>
      <w:r w:rsidR="00AF676B" w:rsidRPr="00DD52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5267">
        <w:rPr>
          <w:rFonts w:ascii="Times New Roman" w:eastAsia="Times New Roman" w:hAnsi="Times New Roman" w:cs="Times New Roman"/>
          <w:sz w:val="24"/>
          <w:szCs w:val="24"/>
        </w:rPr>
        <w:t>Shell</w:t>
      </w:r>
    </w:p>
    <w:p w14:paraId="6E6E3E15" w14:textId="77777777" w:rsidR="000F3A0D" w:rsidRPr="00DD5267" w:rsidRDefault="000F3A0D" w:rsidP="00D95BD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sz w:val="24"/>
          <w:szCs w:val="24"/>
        </w:rPr>
        <w:t xml:space="preserve">Creating Automated process for build and deployment </w:t>
      </w:r>
    </w:p>
    <w:p w14:paraId="16509C8C" w14:textId="77777777" w:rsidR="000F3A0D" w:rsidRPr="00DD5267" w:rsidRDefault="000F3A0D" w:rsidP="00D95BD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sz w:val="24"/>
          <w:szCs w:val="24"/>
        </w:rPr>
        <w:t>Creating and updating NuGet Feeds.</w:t>
      </w:r>
    </w:p>
    <w:p w14:paraId="2D927682" w14:textId="77777777" w:rsidR="000F3A0D" w:rsidRPr="00DD5267" w:rsidRDefault="000F3A0D" w:rsidP="00D95BD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sz w:val="24"/>
          <w:szCs w:val="24"/>
        </w:rPr>
        <w:t>Working and troubleshooting problems with Global team.</w:t>
      </w:r>
    </w:p>
    <w:p w14:paraId="66D93649" w14:textId="77777777" w:rsidR="000F3A0D" w:rsidRPr="00DD5267" w:rsidRDefault="000F3A0D" w:rsidP="00D95BD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047F4A" w14:textId="77777777" w:rsidR="00E86BCA" w:rsidRPr="00DD5267" w:rsidRDefault="000F3A0D" w:rsidP="00D95BD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5267">
        <w:rPr>
          <w:rFonts w:ascii="Times New Roman" w:hAnsi="Times New Roman" w:cs="Times New Roman"/>
          <w:b/>
          <w:sz w:val="24"/>
          <w:szCs w:val="24"/>
        </w:rPr>
        <w:t>Major Achievements:</w:t>
      </w:r>
    </w:p>
    <w:p w14:paraId="6593FB85" w14:textId="77777777" w:rsidR="000F3A0D" w:rsidRPr="00DD5267" w:rsidRDefault="000F3A0D" w:rsidP="00D95BD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sz w:val="24"/>
          <w:szCs w:val="24"/>
        </w:rPr>
        <w:t>Developed automation for CICD and ALM Tasks.</w:t>
      </w:r>
    </w:p>
    <w:p w14:paraId="7924FBA6" w14:textId="77777777" w:rsidR="000F3A0D" w:rsidRPr="00DD5267" w:rsidRDefault="000F3A0D" w:rsidP="00D95BD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sz w:val="24"/>
          <w:szCs w:val="24"/>
        </w:rPr>
        <w:t>Created a tool for on premises and azure deployments.</w:t>
      </w:r>
    </w:p>
    <w:p w14:paraId="1AD70372" w14:textId="77777777" w:rsidR="000F3A0D" w:rsidRPr="00DD5267" w:rsidRDefault="000F3A0D" w:rsidP="00D95BD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sz w:val="24"/>
          <w:szCs w:val="24"/>
        </w:rPr>
        <w:t>Implemented Azure Solutions including Infra structure design and solution migration.</w:t>
      </w:r>
    </w:p>
    <w:p w14:paraId="45ABF4DF" w14:textId="77777777" w:rsidR="000F3A0D" w:rsidRPr="00DD5267" w:rsidRDefault="000F3A0D" w:rsidP="00D95BD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sz w:val="24"/>
          <w:szCs w:val="24"/>
        </w:rPr>
        <w:t>Created many internal tools for Build and release.</w:t>
      </w:r>
    </w:p>
    <w:p w14:paraId="70DDDB49" w14:textId="77777777" w:rsidR="000F3A0D" w:rsidRPr="00DD5267" w:rsidRDefault="000F3A0D" w:rsidP="00D95BD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sz w:val="24"/>
          <w:szCs w:val="24"/>
        </w:rPr>
        <w:t>Implemented new branch and release strategies for the current projects which would help in parallel Development and parallel releases.</w:t>
      </w:r>
    </w:p>
    <w:p w14:paraId="0A327C47" w14:textId="77777777" w:rsidR="003279FD" w:rsidRPr="00DD5267" w:rsidRDefault="003279FD" w:rsidP="00D95BD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D673E7" w14:textId="77777777" w:rsidR="003279FD" w:rsidRPr="00DD5267" w:rsidRDefault="003279FD" w:rsidP="00D95BDA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b/>
          <w:sz w:val="24"/>
          <w:szCs w:val="24"/>
        </w:rPr>
        <w:t>Personal Information:</w:t>
      </w:r>
    </w:p>
    <w:p w14:paraId="37294307" w14:textId="77777777" w:rsidR="003279FD" w:rsidRPr="00DD5267" w:rsidRDefault="003279FD" w:rsidP="00D95BDA">
      <w:pPr>
        <w:tabs>
          <w:tab w:val="left" w:pos="2250"/>
        </w:tabs>
        <w:spacing w:before="40"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4FD42C7" w14:textId="77777777" w:rsidR="003279FD" w:rsidRPr="00DD5267" w:rsidRDefault="003279FD" w:rsidP="00932D13">
      <w:pPr>
        <w:numPr>
          <w:ilvl w:val="0"/>
          <w:numId w:val="2"/>
        </w:numPr>
        <w:spacing w:before="40"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b/>
          <w:sz w:val="24"/>
          <w:szCs w:val="24"/>
        </w:rPr>
        <w:t>Father’s Name</w:t>
      </w:r>
      <w:r w:rsidRPr="00DD5267"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Pr="00DD526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F676B" w:rsidRPr="00DD5267">
        <w:rPr>
          <w:rFonts w:ascii="Times New Roman" w:eastAsia="Times New Roman" w:hAnsi="Times New Roman" w:cs="Times New Roman"/>
          <w:sz w:val="24"/>
          <w:szCs w:val="24"/>
        </w:rPr>
        <w:t xml:space="preserve">Narayana </w:t>
      </w:r>
      <w:r w:rsidR="00BA4C9F" w:rsidRPr="00DD52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3A0D" w:rsidRPr="00DD5267">
        <w:rPr>
          <w:rFonts w:ascii="Times New Roman" w:eastAsia="Times New Roman" w:hAnsi="Times New Roman" w:cs="Times New Roman"/>
          <w:sz w:val="24"/>
          <w:szCs w:val="24"/>
        </w:rPr>
        <w:t>B</w:t>
      </w:r>
    </w:p>
    <w:p w14:paraId="42F7A0F6" w14:textId="77777777" w:rsidR="007547F7" w:rsidRPr="00DD5267" w:rsidRDefault="007547F7" w:rsidP="00932D13">
      <w:pPr>
        <w:numPr>
          <w:ilvl w:val="0"/>
          <w:numId w:val="2"/>
        </w:numPr>
        <w:spacing w:before="40"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b/>
          <w:sz w:val="24"/>
          <w:szCs w:val="24"/>
        </w:rPr>
        <w:t>Date of birth             :</w:t>
      </w:r>
      <w:r w:rsidRPr="00DD5267">
        <w:rPr>
          <w:rFonts w:ascii="Times New Roman" w:eastAsia="Times New Roman" w:hAnsi="Times New Roman" w:cs="Times New Roman"/>
          <w:sz w:val="24"/>
          <w:szCs w:val="24"/>
        </w:rPr>
        <w:t xml:space="preserve">           02-07-1999</w:t>
      </w:r>
    </w:p>
    <w:p w14:paraId="30E6E0F3" w14:textId="77777777" w:rsidR="003279FD" w:rsidRPr="00DD5267" w:rsidRDefault="003279FD" w:rsidP="00BB3816">
      <w:pPr>
        <w:numPr>
          <w:ilvl w:val="0"/>
          <w:numId w:val="2"/>
        </w:numPr>
        <w:spacing w:before="40"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b/>
          <w:sz w:val="24"/>
          <w:szCs w:val="24"/>
        </w:rPr>
        <w:t>Permanent Address</w:t>
      </w:r>
      <w:r w:rsidRPr="00DD5267"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Pr="00DD5267">
        <w:rPr>
          <w:rFonts w:ascii="Times New Roman" w:eastAsia="Times New Roman" w:hAnsi="Times New Roman" w:cs="Times New Roman"/>
          <w:sz w:val="24"/>
          <w:szCs w:val="24"/>
        </w:rPr>
        <w:tab/>
      </w:r>
      <w:r w:rsidR="006947F4" w:rsidRPr="00DD5267">
        <w:rPr>
          <w:rFonts w:ascii="Times New Roman" w:eastAsia="Times New Roman" w:hAnsi="Times New Roman" w:cs="Times New Roman"/>
          <w:sz w:val="24"/>
          <w:szCs w:val="24"/>
        </w:rPr>
        <w:t xml:space="preserve">1-28/B  </w:t>
      </w:r>
      <w:proofErr w:type="spellStart"/>
      <w:r w:rsidR="006947F4" w:rsidRPr="00DD5267">
        <w:rPr>
          <w:rFonts w:ascii="Times New Roman" w:eastAsia="Times New Roman" w:hAnsi="Times New Roman" w:cs="Times New Roman"/>
          <w:sz w:val="24"/>
          <w:szCs w:val="24"/>
        </w:rPr>
        <w:t>Kummaravari</w:t>
      </w:r>
      <w:proofErr w:type="spellEnd"/>
      <w:r w:rsidR="006947F4" w:rsidRPr="00DD5267">
        <w:rPr>
          <w:rFonts w:ascii="Times New Roman" w:eastAsia="Times New Roman" w:hAnsi="Times New Roman" w:cs="Times New Roman"/>
          <w:sz w:val="24"/>
          <w:szCs w:val="24"/>
        </w:rPr>
        <w:t xml:space="preserve"> Palli</w:t>
      </w:r>
      <w:r w:rsidR="00BB3816" w:rsidRPr="00DD5267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r w:rsidR="00AF676B" w:rsidRPr="00DD5267">
        <w:rPr>
          <w:rFonts w:ascii="Times New Roman" w:eastAsia="Times New Roman" w:hAnsi="Times New Roman" w:cs="Times New Roman"/>
          <w:sz w:val="24"/>
          <w:szCs w:val="24"/>
        </w:rPr>
        <w:t xml:space="preserve">P.T.M (m), Chittoor </w:t>
      </w:r>
      <w:r w:rsidR="00932D13" w:rsidRPr="00DD5267">
        <w:rPr>
          <w:rFonts w:ascii="Times New Roman" w:eastAsia="Times New Roman" w:hAnsi="Times New Roman" w:cs="Times New Roman"/>
          <w:sz w:val="24"/>
          <w:szCs w:val="24"/>
        </w:rPr>
        <w:t xml:space="preserve">(d),                  </w:t>
      </w:r>
      <w:r w:rsidR="00767ADC" w:rsidRPr="00DD5267">
        <w:rPr>
          <w:rFonts w:ascii="Times New Roman" w:eastAsia="Times New Roman" w:hAnsi="Times New Roman" w:cs="Times New Roman"/>
          <w:sz w:val="24"/>
          <w:szCs w:val="24"/>
        </w:rPr>
        <w:t xml:space="preserve">Andhra </w:t>
      </w:r>
      <w:r w:rsidR="00AF676B" w:rsidRPr="00DD5267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932D13" w:rsidRPr="00DD5267">
        <w:rPr>
          <w:rFonts w:ascii="Times New Roman" w:eastAsia="Times New Roman" w:hAnsi="Times New Roman" w:cs="Times New Roman"/>
          <w:sz w:val="24"/>
          <w:szCs w:val="24"/>
        </w:rPr>
        <w:t>radesh</w:t>
      </w:r>
      <w:r w:rsidR="00CC7CE0" w:rsidRPr="00DD5267">
        <w:rPr>
          <w:rFonts w:ascii="Times New Roman" w:eastAsia="Times New Roman" w:hAnsi="Times New Roman" w:cs="Times New Roman"/>
          <w:sz w:val="24"/>
          <w:szCs w:val="24"/>
        </w:rPr>
        <w:t xml:space="preserve"> (s)</w:t>
      </w:r>
    </w:p>
    <w:p w14:paraId="24508D1E" w14:textId="77777777" w:rsidR="003279FD" w:rsidRPr="00DD5267" w:rsidRDefault="003279FD" w:rsidP="00932D13">
      <w:pPr>
        <w:numPr>
          <w:ilvl w:val="0"/>
          <w:numId w:val="2"/>
        </w:numPr>
        <w:spacing w:before="40"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b/>
          <w:sz w:val="24"/>
          <w:szCs w:val="24"/>
        </w:rPr>
        <w:t>Nationality</w:t>
      </w:r>
      <w:r w:rsidRPr="00DD526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D5267"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="00CC7CE0" w:rsidRPr="00DD5267">
        <w:rPr>
          <w:rFonts w:ascii="Times New Roman" w:eastAsia="Times New Roman" w:hAnsi="Times New Roman" w:cs="Times New Roman"/>
          <w:sz w:val="24"/>
          <w:szCs w:val="24"/>
        </w:rPr>
        <w:tab/>
        <w:t>Indian,</w:t>
      </w:r>
    </w:p>
    <w:p w14:paraId="41426C46" w14:textId="77777777" w:rsidR="003279FD" w:rsidRPr="00DD5267" w:rsidRDefault="003279FD" w:rsidP="00932D13">
      <w:pPr>
        <w:numPr>
          <w:ilvl w:val="0"/>
          <w:numId w:val="2"/>
        </w:numPr>
        <w:spacing w:before="40"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b/>
          <w:sz w:val="24"/>
          <w:szCs w:val="24"/>
        </w:rPr>
        <w:t>Marital Status</w:t>
      </w:r>
      <w:r w:rsidRPr="00DD5267"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="00CC7CE0" w:rsidRPr="00DD5267">
        <w:rPr>
          <w:rFonts w:ascii="Times New Roman" w:eastAsia="Times New Roman" w:hAnsi="Times New Roman" w:cs="Times New Roman"/>
          <w:sz w:val="24"/>
          <w:szCs w:val="24"/>
        </w:rPr>
        <w:tab/>
        <w:t>Single,</w:t>
      </w:r>
    </w:p>
    <w:p w14:paraId="2C4091FF" w14:textId="77777777" w:rsidR="003279FD" w:rsidRPr="00DD5267" w:rsidRDefault="003279FD" w:rsidP="00932D13">
      <w:pPr>
        <w:numPr>
          <w:ilvl w:val="0"/>
          <w:numId w:val="2"/>
        </w:numPr>
        <w:spacing w:before="40"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b/>
          <w:sz w:val="24"/>
          <w:szCs w:val="24"/>
        </w:rPr>
        <w:t>Languages known</w:t>
      </w:r>
      <w:r w:rsidRPr="00DD5267"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Pr="00DD5267">
        <w:rPr>
          <w:rFonts w:ascii="Times New Roman" w:eastAsia="Times New Roman" w:hAnsi="Times New Roman" w:cs="Times New Roman"/>
          <w:sz w:val="24"/>
          <w:szCs w:val="24"/>
        </w:rPr>
        <w:tab/>
        <w:t xml:space="preserve">English </w:t>
      </w:r>
      <w:r w:rsidR="00BE1779" w:rsidRPr="00DD526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D5267">
        <w:rPr>
          <w:rFonts w:ascii="Times New Roman" w:eastAsia="Times New Roman" w:hAnsi="Times New Roman" w:cs="Times New Roman"/>
          <w:sz w:val="24"/>
          <w:szCs w:val="24"/>
        </w:rPr>
        <w:t>Telugu</w:t>
      </w:r>
      <w:r w:rsidR="00BE1779" w:rsidRPr="00DD52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2DB1F0" w14:textId="77777777" w:rsidR="003279FD" w:rsidRPr="00DD5267" w:rsidRDefault="003279FD" w:rsidP="00932D13">
      <w:pPr>
        <w:numPr>
          <w:ilvl w:val="0"/>
          <w:numId w:val="2"/>
        </w:numPr>
        <w:spacing w:before="40"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b/>
          <w:sz w:val="24"/>
          <w:szCs w:val="24"/>
        </w:rPr>
        <w:t xml:space="preserve">Mobile No </w:t>
      </w:r>
      <w:r w:rsidRPr="00DD526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D5267"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Pr="00DD526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E1779" w:rsidRPr="00DD5267">
        <w:rPr>
          <w:rFonts w:ascii="Times New Roman" w:eastAsia="Times New Roman" w:hAnsi="Times New Roman" w:cs="Times New Roman"/>
          <w:sz w:val="24"/>
          <w:szCs w:val="24"/>
        </w:rPr>
        <w:t>9703519146</w:t>
      </w:r>
    </w:p>
    <w:p w14:paraId="281016E9" w14:textId="77777777" w:rsidR="00CC7CE0" w:rsidRPr="00DD5267" w:rsidRDefault="00CC7CE0" w:rsidP="00D95BDA">
      <w:pPr>
        <w:spacing w:after="12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4BB081" w14:textId="77777777" w:rsidR="003279FD" w:rsidRPr="00DD5267" w:rsidRDefault="003279FD" w:rsidP="00D95BDA">
      <w:pPr>
        <w:spacing w:after="12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b/>
          <w:sz w:val="24"/>
          <w:szCs w:val="24"/>
        </w:rPr>
        <w:t xml:space="preserve">Declaration </w:t>
      </w:r>
    </w:p>
    <w:p w14:paraId="4EBEFFC2" w14:textId="77777777" w:rsidR="003279FD" w:rsidRPr="00DD5267" w:rsidRDefault="003279FD" w:rsidP="00D95BD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sz w:val="24"/>
          <w:szCs w:val="24"/>
        </w:rPr>
        <w:t>I hereby declare that the information furnished above is true and correct to the best of my knowledge and belief.</w:t>
      </w:r>
    </w:p>
    <w:p w14:paraId="1066867A" w14:textId="77777777" w:rsidR="003279FD" w:rsidRPr="00DD5267" w:rsidRDefault="003279FD" w:rsidP="00D95BD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41B75C" w14:textId="77777777" w:rsidR="003279FD" w:rsidRPr="00DD5267" w:rsidRDefault="003279FD" w:rsidP="00D95BD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b/>
          <w:sz w:val="24"/>
          <w:szCs w:val="24"/>
        </w:rPr>
        <w:t>Place</w:t>
      </w:r>
      <w:r w:rsidRPr="00DD526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D5267">
        <w:rPr>
          <w:rFonts w:ascii="Times New Roman" w:eastAsia="Times New Roman" w:hAnsi="Times New Roman" w:cs="Times New Roman"/>
          <w:sz w:val="24"/>
          <w:szCs w:val="24"/>
        </w:rPr>
        <w:tab/>
        <w:t>Bangalore</w:t>
      </w:r>
      <w:r w:rsidRPr="00DD5267">
        <w:rPr>
          <w:rFonts w:ascii="Times New Roman" w:eastAsia="Times New Roman" w:hAnsi="Times New Roman" w:cs="Times New Roman"/>
          <w:sz w:val="24"/>
          <w:szCs w:val="24"/>
        </w:rPr>
        <w:tab/>
      </w:r>
      <w:r w:rsidRPr="00DD5267">
        <w:rPr>
          <w:rFonts w:ascii="Times New Roman" w:eastAsia="Times New Roman" w:hAnsi="Times New Roman" w:cs="Times New Roman"/>
          <w:sz w:val="24"/>
          <w:szCs w:val="24"/>
        </w:rPr>
        <w:tab/>
      </w:r>
      <w:r w:rsidRPr="00DD5267">
        <w:rPr>
          <w:rFonts w:ascii="Times New Roman" w:eastAsia="Times New Roman" w:hAnsi="Times New Roman" w:cs="Times New Roman"/>
          <w:sz w:val="24"/>
          <w:szCs w:val="24"/>
        </w:rPr>
        <w:tab/>
      </w:r>
      <w:r w:rsidRPr="00DD5267">
        <w:rPr>
          <w:rFonts w:ascii="Times New Roman" w:eastAsia="Times New Roman" w:hAnsi="Times New Roman" w:cs="Times New Roman"/>
          <w:sz w:val="24"/>
          <w:szCs w:val="24"/>
        </w:rPr>
        <w:tab/>
      </w:r>
      <w:r w:rsidRPr="00DD5267">
        <w:rPr>
          <w:rFonts w:ascii="Times New Roman" w:eastAsia="Times New Roman" w:hAnsi="Times New Roman" w:cs="Times New Roman"/>
          <w:sz w:val="24"/>
          <w:szCs w:val="24"/>
        </w:rPr>
        <w:tab/>
      </w:r>
      <w:r w:rsidRPr="00DD5267"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r w:rsidR="00BE1779" w:rsidRPr="00DD5267">
        <w:rPr>
          <w:rFonts w:ascii="Times New Roman" w:eastAsia="Times New Roman" w:hAnsi="Times New Roman" w:cs="Times New Roman"/>
          <w:sz w:val="24"/>
          <w:szCs w:val="24"/>
        </w:rPr>
        <w:t>Diwakara</w:t>
      </w:r>
      <w:r w:rsidR="00BA4C9F" w:rsidRPr="00DD52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1779" w:rsidRPr="00DD5267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Pr="00DD526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C241160" w14:textId="77777777" w:rsidR="003279FD" w:rsidRPr="00DD5267" w:rsidRDefault="003279FD" w:rsidP="00D95BDA">
      <w:pPr>
        <w:spacing w:after="12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</w:p>
    <w:p w14:paraId="2EBB5842" w14:textId="77777777" w:rsidR="003279FD" w:rsidRPr="00DD5267" w:rsidRDefault="003279FD" w:rsidP="00D95BDA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526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D526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D5267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435A149" w14:textId="77777777" w:rsidR="003279FD" w:rsidRPr="00DD5267" w:rsidRDefault="003279FD" w:rsidP="00D95BD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794808" w14:textId="77777777" w:rsidR="003279FD" w:rsidRPr="00DD5267" w:rsidRDefault="003279FD" w:rsidP="00D95B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FCD44EE" w14:textId="77777777" w:rsidR="00B75A92" w:rsidRPr="00DD5267" w:rsidRDefault="00E71C66" w:rsidP="00D95B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B75A92" w:rsidRPr="00DD5267" w:rsidSect="00394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1C33A" w14:textId="77777777" w:rsidR="00E71C66" w:rsidRDefault="00E71C66" w:rsidP="00D95BDA">
      <w:pPr>
        <w:spacing w:after="0" w:line="240" w:lineRule="auto"/>
      </w:pPr>
      <w:r>
        <w:separator/>
      </w:r>
    </w:p>
  </w:endnote>
  <w:endnote w:type="continuationSeparator" w:id="0">
    <w:p w14:paraId="58CC7E29" w14:textId="77777777" w:rsidR="00E71C66" w:rsidRDefault="00E71C66" w:rsidP="00D95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59462" w14:textId="77777777" w:rsidR="00E71C66" w:rsidRDefault="00E71C66" w:rsidP="00D95BDA">
      <w:pPr>
        <w:spacing w:after="0" w:line="240" w:lineRule="auto"/>
      </w:pPr>
      <w:r>
        <w:separator/>
      </w:r>
    </w:p>
  </w:footnote>
  <w:footnote w:type="continuationSeparator" w:id="0">
    <w:p w14:paraId="69CF64A8" w14:textId="77777777" w:rsidR="00E71C66" w:rsidRDefault="00E71C66" w:rsidP="00D95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A48288CE"/>
    <w:lvl w:ilvl="0">
      <w:numFmt w:val="bullet"/>
      <w:lvlText w:val="*"/>
      <w:lvlJc w:val="left"/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5"/>
    <w:multiLevelType w:val="single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4" w15:restartNumberingAfterBreak="0">
    <w:nsid w:val="01A40D18"/>
    <w:multiLevelType w:val="hybridMultilevel"/>
    <w:tmpl w:val="243C9928"/>
    <w:lvl w:ilvl="0" w:tplc="0409000B">
      <w:start w:val="1"/>
      <w:numFmt w:val="bullet"/>
      <w:lvlText w:val=""/>
      <w:lvlJc w:val="left"/>
      <w:pPr>
        <w:tabs>
          <w:tab w:val="num" w:pos="-144"/>
        </w:tabs>
        <w:ind w:left="-144" w:hanging="288"/>
      </w:pPr>
      <w:rPr>
        <w:rFonts w:ascii="Wingdings" w:hAnsi="Wingdings" w:hint="default"/>
        <w:b/>
        <w:i w:val="0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5" w15:restartNumberingAfterBreak="0">
    <w:nsid w:val="32261AF3"/>
    <w:multiLevelType w:val="hybridMultilevel"/>
    <w:tmpl w:val="3D0AF40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3B1D7ABC"/>
    <w:multiLevelType w:val="hybridMultilevel"/>
    <w:tmpl w:val="B860AFD4"/>
    <w:lvl w:ilvl="0" w:tplc="E536069A">
      <w:start w:val="1"/>
      <w:numFmt w:val="bullet"/>
      <w:pStyle w:val="List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 w15:restartNumberingAfterBreak="0">
    <w:nsid w:val="3C402321"/>
    <w:multiLevelType w:val="hybridMultilevel"/>
    <w:tmpl w:val="A8729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3173F"/>
    <w:multiLevelType w:val="hybridMultilevel"/>
    <w:tmpl w:val="14848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D014F"/>
    <w:multiLevelType w:val="multilevel"/>
    <w:tmpl w:val="CEC4DA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z w:val="20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89728D6"/>
    <w:multiLevelType w:val="multilevel"/>
    <w:tmpl w:val="834465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AD5316D"/>
    <w:multiLevelType w:val="multilevel"/>
    <w:tmpl w:val="DD5C92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E4D44C4"/>
    <w:multiLevelType w:val="hybridMultilevel"/>
    <w:tmpl w:val="22BA9A18"/>
    <w:lvl w:ilvl="0" w:tplc="162605A6">
      <w:start w:val="1"/>
      <w:numFmt w:val="bullet"/>
      <w:pStyle w:val="bulletedlist"/>
      <w:lvlText w:val=""/>
      <w:lvlJc w:val="left"/>
      <w:pPr>
        <w:tabs>
          <w:tab w:val="num" w:pos="-144"/>
        </w:tabs>
        <w:ind w:left="-144" w:hanging="288"/>
      </w:pPr>
      <w:rPr>
        <w:rFonts w:ascii="Wingdings" w:hAnsi="Wingdings" w:hint="default"/>
        <w:b/>
        <w:i w:val="0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9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12"/>
  </w:num>
  <w:num w:numId="10">
    <w:abstractNumId w:val="4"/>
  </w:num>
  <w:num w:numId="1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FD"/>
    <w:rsid w:val="000D492B"/>
    <w:rsid w:val="000F3A0D"/>
    <w:rsid w:val="0010046E"/>
    <w:rsid w:val="00115C9A"/>
    <w:rsid w:val="00121A41"/>
    <w:rsid w:val="0013449F"/>
    <w:rsid w:val="0018463F"/>
    <w:rsid w:val="001A395C"/>
    <w:rsid w:val="001B65DF"/>
    <w:rsid w:val="0020463A"/>
    <w:rsid w:val="00255818"/>
    <w:rsid w:val="003279FD"/>
    <w:rsid w:val="00366503"/>
    <w:rsid w:val="003944CD"/>
    <w:rsid w:val="00401385"/>
    <w:rsid w:val="00421F0A"/>
    <w:rsid w:val="0055206D"/>
    <w:rsid w:val="005630B0"/>
    <w:rsid w:val="005D2CFA"/>
    <w:rsid w:val="005E3BB6"/>
    <w:rsid w:val="005F6E1E"/>
    <w:rsid w:val="0066358D"/>
    <w:rsid w:val="006947F4"/>
    <w:rsid w:val="00694C21"/>
    <w:rsid w:val="00703976"/>
    <w:rsid w:val="00716185"/>
    <w:rsid w:val="007547F7"/>
    <w:rsid w:val="007552B6"/>
    <w:rsid w:val="00767ADC"/>
    <w:rsid w:val="007709C8"/>
    <w:rsid w:val="007C0ABC"/>
    <w:rsid w:val="008031FD"/>
    <w:rsid w:val="00804591"/>
    <w:rsid w:val="00804962"/>
    <w:rsid w:val="00855CBC"/>
    <w:rsid w:val="009314D9"/>
    <w:rsid w:val="00932D13"/>
    <w:rsid w:val="009856A6"/>
    <w:rsid w:val="00996B47"/>
    <w:rsid w:val="009F5132"/>
    <w:rsid w:val="00AA2254"/>
    <w:rsid w:val="00AF676B"/>
    <w:rsid w:val="00B0315B"/>
    <w:rsid w:val="00B127B3"/>
    <w:rsid w:val="00B73F55"/>
    <w:rsid w:val="00B80BB2"/>
    <w:rsid w:val="00BA4C9F"/>
    <w:rsid w:val="00BB3816"/>
    <w:rsid w:val="00BE1779"/>
    <w:rsid w:val="00C71116"/>
    <w:rsid w:val="00C81314"/>
    <w:rsid w:val="00CC7CE0"/>
    <w:rsid w:val="00CC7F8C"/>
    <w:rsid w:val="00D14FCA"/>
    <w:rsid w:val="00D16C2E"/>
    <w:rsid w:val="00D61167"/>
    <w:rsid w:val="00D95BDA"/>
    <w:rsid w:val="00DD5267"/>
    <w:rsid w:val="00E26391"/>
    <w:rsid w:val="00E71C66"/>
    <w:rsid w:val="00E807E3"/>
    <w:rsid w:val="00E86BCA"/>
    <w:rsid w:val="00ED5AF1"/>
    <w:rsid w:val="00EE6664"/>
    <w:rsid w:val="00FB4149"/>
    <w:rsid w:val="00FE7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C2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9F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79F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qFormat/>
    <w:rsid w:val="003279FD"/>
    <w:pPr>
      <w:ind w:left="720"/>
      <w:contextualSpacing/>
    </w:pPr>
  </w:style>
  <w:style w:type="paragraph" w:styleId="ListBullet">
    <w:name w:val="List Bullet"/>
    <w:basedOn w:val="Normal"/>
    <w:autoRedefine/>
    <w:rsid w:val="003279FD"/>
    <w:pPr>
      <w:numPr>
        <w:numId w:val="3"/>
      </w:numPr>
      <w:tabs>
        <w:tab w:val="left" w:pos="0"/>
      </w:tabs>
      <w:suppressAutoHyphens/>
      <w:spacing w:after="60" w:line="300" w:lineRule="atLeast"/>
      <w:jc w:val="both"/>
    </w:pPr>
    <w:rPr>
      <w:rFonts w:ascii="Verdana" w:eastAsia="Times New Roman" w:hAnsi="Verdana" w:cs="Times New Roman"/>
      <w:color w:val="00000A"/>
      <w:spacing w:val="10"/>
      <w:sz w:val="20"/>
      <w:szCs w:val="20"/>
      <w:lang w:val="en-GB"/>
    </w:rPr>
  </w:style>
  <w:style w:type="character" w:customStyle="1" w:styleId="Heading2Char">
    <w:name w:val="Heading 2 Char"/>
    <w:rsid w:val="003279F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TextBody">
    <w:name w:val="Text Body"/>
    <w:basedOn w:val="Normal"/>
    <w:rsid w:val="003279FD"/>
    <w:pPr>
      <w:suppressAutoHyphens/>
      <w:spacing w:after="140" w:line="288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ableContents">
    <w:name w:val="Table Contents"/>
    <w:basedOn w:val="TextBody"/>
    <w:rsid w:val="003279FD"/>
    <w:rPr>
      <w:color w:val="000000"/>
      <w:sz w:val="20"/>
    </w:rPr>
  </w:style>
  <w:style w:type="character" w:styleId="Strong">
    <w:name w:val="Strong"/>
    <w:uiPriority w:val="22"/>
    <w:qFormat/>
    <w:rsid w:val="003279FD"/>
    <w:rPr>
      <w:b/>
      <w:bCs/>
    </w:rPr>
  </w:style>
  <w:style w:type="paragraph" w:styleId="BodyText">
    <w:name w:val="Body Text"/>
    <w:basedOn w:val="Normal"/>
    <w:link w:val="BodyTextChar"/>
    <w:rsid w:val="003279FD"/>
    <w:pPr>
      <w:suppressAutoHyphens/>
      <w:spacing w:after="140" w:line="288" w:lineRule="auto"/>
    </w:pPr>
    <w:rPr>
      <w:rFonts w:ascii="Calibri" w:eastAsia="Calibri" w:hAnsi="Calibri" w:cs="Times New Roman"/>
      <w:lang w:eastAsia="zh-CN"/>
    </w:rPr>
  </w:style>
  <w:style w:type="character" w:customStyle="1" w:styleId="BodyTextChar">
    <w:name w:val="Body Text Char"/>
    <w:basedOn w:val="DefaultParagraphFont"/>
    <w:link w:val="BodyText"/>
    <w:rsid w:val="003279FD"/>
    <w:rPr>
      <w:rFonts w:ascii="Calibri" w:eastAsia="Calibri" w:hAnsi="Calibri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9856A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56A6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rsid w:val="00421F0A"/>
    <w:pPr>
      <w:numPr>
        <w:numId w:val="9"/>
      </w:numPr>
      <w:spacing w:before="40" w:after="80" w:line="276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95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5BDA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D95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5B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wakara246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FBBAE-743B-43F1-A17F-2420C64B5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2021-12-20T06:22:00Z</dcterms:created>
  <dcterms:modified xsi:type="dcterms:W3CDTF">2021-12-21T06:26:00Z</dcterms:modified>
</cp:coreProperties>
</file>