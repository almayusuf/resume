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F1975" w14:textId="77777777" w:rsidR="00DD6BB1" w:rsidRDefault="00DD6BB1" w:rsidP="00494C15">
      <w:pPr>
        <w:spacing w:after="0" w:line="360" w:lineRule="auto"/>
        <w:jc w:val="center"/>
        <w:rPr>
          <w:rFonts w:ascii="Times New Roman" w:hAnsi="Times New Roman"/>
          <w:b/>
          <w:bCs/>
          <w:i w:val="0"/>
          <w:color w:val="000000"/>
          <w:sz w:val="28"/>
          <w:szCs w:val="28"/>
          <w:u w:val="single"/>
        </w:rPr>
      </w:pPr>
      <w:r w:rsidRPr="00DD6BB1">
        <w:rPr>
          <w:rFonts w:ascii="Times New Roman" w:hAnsi="Times New Roman"/>
          <w:b/>
          <w:bCs/>
          <w:i w:val="0"/>
          <w:color w:val="000000"/>
          <w:sz w:val="28"/>
          <w:szCs w:val="28"/>
          <w:u w:val="single"/>
        </w:rPr>
        <w:t>RESUME</w:t>
      </w:r>
    </w:p>
    <w:p w14:paraId="1B507F5D" w14:textId="77777777" w:rsidR="00494C15" w:rsidRPr="00494C15" w:rsidRDefault="00494C15" w:rsidP="00494C15">
      <w:pPr>
        <w:spacing w:after="0" w:line="360" w:lineRule="auto"/>
        <w:jc w:val="center"/>
        <w:rPr>
          <w:rFonts w:ascii="Times New Roman" w:hAnsi="Times New Roman"/>
          <w:b/>
          <w:bCs/>
          <w:i w:val="0"/>
          <w:color w:val="000000"/>
          <w:sz w:val="28"/>
          <w:szCs w:val="28"/>
          <w:u w:val="single"/>
        </w:rPr>
      </w:pPr>
    </w:p>
    <w:p w14:paraId="0A347B46" w14:textId="15D12D7C" w:rsidR="00EE70C1" w:rsidRPr="00927AA8" w:rsidRDefault="00141657" w:rsidP="00DD6BB1">
      <w:pPr>
        <w:spacing w:after="0" w:line="360" w:lineRule="auto"/>
        <w:rPr>
          <w:rFonts w:ascii="Times New Roman" w:hAnsi="Times New Roman"/>
          <w:bCs/>
          <w:i w:val="0"/>
          <w:color w:val="000000"/>
          <w:sz w:val="22"/>
          <w:szCs w:val="22"/>
        </w:rPr>
      </w:pPr>
      <w:r>
        <w:rPr>
          <w:rFonts w:ascii="Times New Roman" w:hAnsi="Times New Roman"/>
          <w:b/>
          <w:bCs/>
          <w:i w:val="0"/>
          <w:color w:val="000000"/>
          <w:sz w:val="22"/>
          <w:szCs w:val="22"/>
        </w:rPr>
        <w:t>B</w:t>
      </w:r>
      <w:r w:rsidR="00512793">
        <w:rPr>
          <w:rFonts w:ascii="Times New Roman" w:hAnsi="Times New Roman"/>
          <w:b/>
          <w:bCs/>
          <w:i w:val="0"/>
          <w:color w:val="000000"/>
          <w:sz w:val="22"/>
          <w:szCs w:val="22"/>
        </w:rPr>
        <w:t>.</w:t>
      </w:r>
      <w:r>
        <w:rPr>
          <w:rFonts w:ascii="Times New Roman" w:hAnsi="Times New Roman"/>
          <w:b/>
          <w:bCs/>
          <w:i w:val="0"/>
          <w:color w:val="000000"/>
          <w:sz w:val="22"/>
          <w:szCs w:val="22"/>
        </w:rPr>
        <w:t xml:space="preserve"> PAVAN KUMAR REDDY</w:t>
      </w:r>
      <w:r w:rsidR="006B6908" w:rsidRPr="00494C15">
        <w:rPr>
          <w:rFonts w:ascii="Times New Roman" w:hAnsi="Times New Roman"/>
          <w:b/>
          <w:bCs/>
          <w:i w:val="0"/>
          <w:color w:val="000000"/>
          <w:sz w:val="22"/>
          <w:szCs w:val="22"/>
        </w:rPr>
        <w:tab/>
      </w:r>
      <w:r w:rsidR="00287AC2" w:rsidRPr="00494C15">
        <w:rPr>
          <w:rFonts w:ascii="Times New Roman" w:hAnsi="Times New Roman"/>
          <w:b/>
          <w:bCs/>
          <w:i w:val="0"/>
          <w:color w:val="000000"/>
          <w:sz w:val="22"/>
          <w:szCs w:val="22"/>
        </w:rPr>
        <w:tab/>
      </w:r>
      <w:r w:rsidR="00927AA8">
        <w:rPr>
          <w:rFonts w:ascii="Times New Roman" w:hAnsi="Times New Roman"/>
          <w:b/>
          <w:bCs/>
          <w:i w:val="0"/>
          <w:color w:val="000000"/>
          <w:sz w:val="22"/>
          <w:szCs w:val="22"/>
        </w:rPr>
        <w:t xml:space="preserve">                                      </w:t>
      </w:r>
      <w:r w:rsidR="00BF17A3" w:rsidRPr="00494C15">
        <w:rPr>
          <w:rFonts w:ascii="Times New Roman" w:hAnsi="Times New Roman"/>
          <w:b/>
          <w:bCs/>
          <w:i w:val="0"/>
          <w:color w:val="000000"/>
          <w:sz w:val="22"/>
          <w:szCs w:val="22"/>
        </w:rPr>
        <w:t>Email:</w:t>
      </w:r>
      <w:r w:rsidR="00B9574E">
        <w:rPr>
          <w:rFonts w:ascii="Times New Roman" w:hAnsi="Times New Roman"/>
          <w:b/>
          <w:bCs/>
          <w:i w:val="0"/>
          <w:color w:val="000000"/>
          <w:sz w:val="22"/>
          <w:szCs w:val="22"/>
        </w:rPr>
        <w:t xml:space="preserve"> </w:t>
      </w:r>
      <w:r>
        <w:rPr>
          <w:rFonts w:ascii="Times New Roman" w:hAnsi="Times New Roman"/>
          <w:b/>
          <w:bCs/>
          <w:i w:val="0"/>
          <w:color w:val="000000"/>
          <w:sz w:val="22"/>
          <w:szCs w:val="22"/>
        </w:rPr>
        <w:t>pavanbellam98@gmail.com</w:t>
      </w:r>
      <w:r w:rsidR="00F3248E" w:rsidRPr="00494C15">
        <w:rPr>
          <w:rFonts w:ascii="Times New Roman" w:hAnsi="Times New Roman"/>
          <w:bCs/>
          <w:i w:val="0"/>
          <w:color w:val="000000"/>
          <w:sz w:val="22"/>
          <w:szCs w:val="22"/>
        </w:rPr>
        <w:tab/>
      </w:r>
      <w:r w:rsidR="00F3248E" w:rsidRPr="00494C15">
        <w:rPr>
          <w:rFonts w:ascii="Times New Roman" w:hAnsi="Times New Roman"/>
          <w:bCs/>
          <w:i w:val="0"/>
          <w:color w:val="000000"/>
          <w:sz w:val="22"/>
          <w:szCs w:val="22"/>
        </w:rPr>
        <w:tab/>
      </w:r>
      <w:r w:rsidR="00F3248E" w:rsidRPr="00494C15">
        <w:rPr>
          <w:rFonts w:ascii="Times New Roman" w:hAnsi="Times New Roman"/>
          <w:bCs/>
          <w:i w:val="0"/>
          <w:color w:val="000000"/>
          <w:sz w:val="22"/>
          <w:szCs w:val="22"/>
        </w:rPr>
        <w:tab/>
      </w:r>
      <w:r w:rsidR="00F3248E" w:rsidRPr="00494C15">
        <w:rPr>
          <w:rFonts w:ascii="Times New Roman" w:hAnsi="Times New Roman"/>
          <w:bCs/>
          <w:i w:val="0"/>
          <w:color w:val="000000"/>
          <w:sz w:val="22"/>
          <w:szCs w:val="22"/>
        </w:rPr>
        <w:tab/>
      </w:r>
      <w:r w:rsidR="00F3248E" w:rsidRPr="00494C15">
        <w:rPr>
          <w:rFonts w:ascii="Times New Roman" w:hAnsi="Times New Roman"/>
          <w:bCs/>
          <w:i w:val="0"/>
          <w:color w:val="000000"/>
          <w:sz w:val="22"/>
          <w:szCs w:val="22"/>
        </w:rPr>
        <w:tab/>
      </w:r>
      <w:r w:rsidR="00F3248E" w:rsidRPr="00494C15">
        <w:rPr>
          <w:rFonts w:ascii="Times New Roman" w:hAnsi="Times New Roman"/>
          <w:bCs/>
          <w:i w:val="0"/>
          <w:color w:val="000000"/>
          <w:sz w:val="22"/>
          <w:szCs w:val="22"/>
        </w:rPr>
        <w:tab/>
      </w:r>
      <w:r w:rsidR="00DD6BB1" w:rsidRPr="00494C15">
        <w:rPr>
          <w:rFonts w:ascii="Times New Roman" w:hAnsi="Times New Roman"/>
          <w:bCs/>
          <w:i w:val="0"/>
          <w:color w:val="000000"/>
          <w:sz w:val="22"/>
          <w:szCs w:val="22"/>
        </w:rPr>
        <w:t xml:space="preserve">            </w:t>
      </w:r>
      <w:r w:rsidR="00DE3C90">
        <w:rPr>
          <w:rFonts w:ascii="Times New Roman" w:hAnsi="Times New Roman"/>
          <w:bCs/>
          <w:i w:val="0"/>
          <w:color w:val="000000"/>
          <w:sz w:val="22"/>
          <w:szCs w:val="22"/>
        </w:rPr>
        <w:t xml:space="preserve"> </w:t>
      </w:r>
      <w:r w:rsidR="00252E01">
        <w:rPr>
          <w:rFonts w:ascii="Times New Roman" w:hAnsi="Times New Roman"/>
          <w:bCs/>
          <w:i w:val="0"/>
          <w:color w:val="000000"/>
          <w:sz w:val="22"/>
          <w:szCs w:val="22"/>
        </w:rPr>
        <w:tab/>
      </w:r>
      <w:r w:rsidR="00927AA8">
        <w:rPr>
          <w:rFonts w:ascii="Times New Roman" w:hAnsi="Times New Roman"/>
          <w:bCs/>
          <w:i w:val="0"/>
          <w:color w:val="000000"/>
          <w:sz w:val="22"/>
          <w:szCs w:val="22"/>
        </w:rPr>
        <w:t xml:space="preserve">            </w:t>
      </w:r>
      <w:r w:rsidR="00927AA8" w:rsidRPr="00494C15">
        <w:rPr>
          <w:rFonts w:ascii="Times New Roman" w:hAnsi="Times New Roman"/>
          <w:b/>
          <w:bCs/>
          <w:i w:val="0"/>
          <w:color w:val="000000"/>
          <w:sz w:val="22"/>
          <w:szCs w:val="22"/>
        </w:rPr>
        <w:t>Mobile</w:t>
      </w:r>
      <w:r w:rsidR="00927AA8">
        <w:rPr>
          <w:rFonts w:ascii="Times New Roman" w:hAnsi="Times New Roman"/>
          <w:b/>
          <w:bCs/>
          <w:i w:val="0"/>
          <w:color w:val="000000"/>
          <w:sz w:val="22"/>
          <w:szCs w:val="22"/>
        </w:rPr>
        <w:t>: 9885561033</w:t>
      </w:r>
    </w:p>
    <w:p w14:paraId="1A69D604" w14:textId="77777777" w:rsidR="00026AC6" w:rsidRDefault="00026AC6" w:rsidP="00026AC6">
      <w:pPr>
        <w:pStyle w:val="NoSpacing"/>
        <w:rPr>
          <w:rFonts w:ascii="Times New Roman" w:hAnsi="Times New Roman"/>
          <w:b/>
          <w:i w:val="0"/>
          <w:sz w:val="28"/>
          <w:u w:val="single"/>
        </w:rPr>
      </w:pPr>
    </w:p>
    <w:p w14:paraId="69442A06" w14:textId="77777777" w:rsidR="00267088" w:rsidRPr="00026AC6" w:rsidRDefault="005A4763" w:rsidP="00026AC6">
      <w:pPr>
        <w:pStyle w:val="NoSpacing"/>
        <w:rPr>
          <w:rFonts w:ascii="Times New Roman" w:hAnsi="Times New Roman"/>
          <w:b/>
          <w:i w:val="0"/>
          <w:sz w:val="28"/>
          <w:u w:val="single"/>
        </w:rPr>
      </w:pPr>
      <w:r w:rsidRPr="00026AC6">
        <w:rPr>
          <w:rFonts w:ascii="Times New Roman" w:hAnsi="Times New Roman"/>
          <w:b/>
          <w:i w:val="0"/>
          <w:sz w:val="28"/>
          <w:u w:val="single"/>
        </w:rPr>
        <w:t>Professional Summary</w:t>
      </w:r>
    </w:p>
    <w:p w14:paraId="770D0876" w14:textId="77777777" w:rsidR="00026AC6" w:rsidRPr="00026AC6" w:rsidRDefault="00026AC6" w:rsidP="00026AC6">
      <w:pPr>
        <w:pStyle w:val="NoSpacing"/>
        <w:rPr>
          <w:rFonts w:ascii="Times New Roman" w:hAnsi="Times New Roman"/>
          <w:b/>
          <w:i w:val="0"/>
          <w:sz w:val="28"/>
          <w:u w:val="single"/>
        </w:rPr>
      </w:pPr>
    </w:p>
    <w:p w14:paraId="44C67C82" w14:textId="6426C0ED" w:rsidR="00141657" w:rsidRPr="00897F25" w:rsidRDefault="00897F25" w:rsidP="00897F25">
      <w:pPr>
        <w:spacing w:line="240" w:lineRule="auto"/>
        <w:jc w:val="both"/>
        <w:rPr>
          <w:rFonts w:ascii="Times New Roman" w:hAnsi="Times New Roman"/>
          <w:b/>
          <w:i w:val="0"/>
          <w:iCs w:val="0"/>
          <w:sz w:val="22"/>
          <w:szCs w:val="22"/>
          <w:u w:val="single"/>
          <w:lang w:bidi="ar-SA"/>
        </w:rPr>
      </w:pPr>
      <w:r>
        <w:rPr>
          <w:rFonts w:ascii="Times New Roman" w:hAnsi="Times New Roman"/>
          <w:bCs/>
          <w:i w:val="0"/>
          <w:iCs w:val="0"/>
          <w:sz w:val="22"/>
          <w:szCs w:val="22"/>
        </w:rPr>
        <w:t xml:space="preserve">       </w:t>
      </w:r>
      <w:r w:rsidR="00141657" w:rsidRPr="00897F25">
        <w:rPr>
          <w:rFonts w:ascii="Times New Roman" w:hAnsi="Times New Roman"/>
          <w:bCs/>
          <w:i w:val="0"/>
          <w:iCs w:val="0"/>
          <w:sz w:val="22"/>
          <w:szCs w:val="22"/>
        </w:rPr>
        <w:t xml:space="preserve">I am having </w:t>
      </w:r>
      <w:r>
        <w:rPr>
          <w:rFonts w:ascii="Times New Roman" w:hAnsi="Times New Roman"/>
          <w:bCs/>
          <w:i w:val="0"/>
          <w:iCs w:val="0"/>
          <w:sz w:val="22"/>
          <w:szCs w:val="22"/>
        </w:rPr>
        <w:t>2</w:t>
      </w:r>
      <w:r w:rsidR="00141657" w:rsidRPr="00897F25">
        <w:rPr>
          <w:rFonts w:ascii="Times New Roman" w:hAnsi="Times New Roman"/>
          <w:bCs/>
          <w:i w:val="0"/>
          <w:iCs w:val="0"/>
          <w:sz w:val="22"/>
          <w:szCs w:val="22"/>
        </w:rPr>
        <w:t xml:space="preserve"> Years of Total experience working in Software Development Domain Services as DevOps Engineer with the ability to accomplish in all the aspects of the Continuous Integration and Delivery Process Configuration Management, Build &amp; Release and Deployment process in On-Premises &amp; Cloud Monitoring Services and Containerization</w:t>
      </w:r>
      <w:r w:rsidR="00141657" w:rsidRPr="00897F25">
        <w:rPr>
          <w:rFonts w:ascii="Times New Roman" w:hAnsi="Times New Roman"/>
          <w:bCs/>
          <w:sz w:val="22"/>
          <w:szCs w:val="22"/>
        </w:rPr>
        <w:t>.</w:t>
      </w:r>
    </w:p>
    <w:p w14:paraId="0FEB6666" w14:textId="77777777" w:rsidR="00494C15" w:rsidRPr="00494C15" w:rsidRDefault="00494C15" w:rsidP="00494C15">
      <w:pPr>
        <w:pStyle w:val="NoSpacing"/>
        <w:spacing w:line="360" w:lineRule="auto"/>
        <w:rPr>
          <w:rFonts w:ascii="Times New Roman" w:hAnsi="Times New Roman"/>
          <w:b/>
          <w:i w:val="0"/>
          <w:sz w:val="22"/>
          <w:szCs w:val="22"/>
        </w:rPr>
      </w:pPr>
    </w:p>
    <w:p w14:paraId="54C41F22" w14:textId="77777777" w:rsidR="00656E3D" w:rsidRPr="00D9055E" w:rsidRDefault="00656E3D" w:rsidP="00656E3D">
      <w:pPr>
        <w:spacing w:after="0" w:line="240" w:lineRule="auto"/>
        <w:ind w:left="720"/>
        <w:contextualSpacing/>
        <w:jc w:val="both"/>
        <w:rPr>
          <w:rFonts w:ascii="Times New Roman" w:hAnsi="Times New Roman"/>
          <w:b/>
          <w:i w:val="0"/>
          <w:sz w:val="24"/>
          <w:szCs w:val="22"/>
          <w:u w:val="single"/>
        </w:rPr>
      </w:pPr>
      <w:r w:rsidRPr="00D9055E">
        <w:rPr>
          <w:rFonts w:ascii="Times New Roman" w:hAnsi="Times New Roman"/>
          <w:b/>
          <w:i w:val="0"/>
          <w:sz w:val="24"/>
          <w:szCs w:val="22"/>
          <w:u w:val="single"/>
        </w:rPr>
        <w:t>Technical Skills on DevOps Tools</w:t>
      </w:r>
    </w:p>
    <w:p w14:paraId="02EB5184" w14:textId="77777777" w:rsidR="00656E3D" w:rsidRPr="00FE7A2F" w:rsidRDefault="00656E3D" w:rsidP="00656E3D">
      <w:pPr>
        <w:spacing w:after="0" w:line="240" w:lineRule="auto"/>
        <w:ind w:left="720"/>
        <w:contextualSpacing/>
        <w:jc w:val="both"/>
        <w:rPr>
          <w:rFonts w:ascii="Times New Roman" w:hAnsi="Times New Roman"/>
          <w:b/>
          <w:i w:val="0"/>
          <w:sz w:val="22"/>
          <w:szCs w:val="22"/>
          <w:u w:val="single"/>
        </w:rPr>
      </w:pPr>
    </w:p>
    <w:p w14:paraId="18A2F997" w14:textId="1DE5DB9E" w:rsidR="00C36685" w:rsidRPr="00DD6BB1" w:rsidRDefault="00656E3D" w:rsidP="00DD6BB1">
      <w:pPr>
        <w:numPr>
          <w:ilvl w:val="0"/>
          <w:numId w:val="2"/>
        </w:numPr>
        <w:spacing w:after="40" w:line="360" w:lineRule="auto"/>
        <w:jc w:val="both"/>
        <w:rPr>
          <w:rFonts w:ascii="Times New Roman" w:hAnsi="Times New Roman"/>
          <w:b/>
          <w:i w:val="0"/>
          <w:sz w:val="22"/>
          <w:szCs w:val="22"/>
        </w:rPr>
      </w:pPr>
      <w:r w:rsidRPr="00FE7A2F">
        <w:rPr>
          <w:rFonts w:ascii="Times New Roman" w:hAnsi="Times New Roman"/>
          <w:i w:val="0"/>
          <w:sz w:val="22"/>
          <w:szCs w:val="22"/>
        </w:rPr>
        <w:t xml:space="preserve">Hands-on experience in </w:t>
      </w:r>
      <w:r w:rsidRPr="00FE7A2F">
        <w:rPr>
          <w:rFonts w:ascii="Times New Roman" w:hAnsi="Times New Roman"/>
          <w:b/>
          <w:i w:val="0"/>
          <w:sz w:val="22"/>
          <w:szCs w:val="22"/>
        </w:rPr>
        <w:t>GIT</w:t>
      </w:r>
      <w:r w:rsidR="00614C86">
        <w:rPr>
          <w:rFonts w:ascii="Times New Roman" w:hAnsi="Times New Roman"/>
          <w:b/>
          <w:i w:val="0"/>
          <w:sz w:val="22"/>
          <w:szCs w:val="22"/>
        </w:rPr>
        <w:t>, GITHUB</w:t>
      </w:r>
      <w:r w:rsidRPr="00FE7A2F">
        <w:rPr>
          <w:rFonts w:ascii="Times New Roman" w:hAnsi="Times New Roman"/>
          <w:b/>
          <w:i w:val="0"/>
          <w:sz w:val="22"/>
          <w:szCs w:val="22"/>
        </w:rPr>
        <w:t xml:space="preserve"> (distributed version</w:t>
      </w:r>
      <w:r w:rsidR="00365D1F">
        <w:rPr>
          <w:rFonts w:ascii="Times New Roman" w:hAnsi="Times New Roman"/>
          <w:b/>
          <w:i w:val="0"/>
          <w:sz w:val="22"/>
          <w:szCs w:val="22"/>
        </w:rPr>
        <w:t xml:space="preserve"> control tool)</w:t>
      </w:r>
      <w:r w:rsidR="00B9574E">
        <w:rPr>
          <w:rFonts w:ascii="Times New Roman" w:hAnsi="Times New Roman"/>
          <w:b/>
          <w:i w:val="0"/>
          <w:sz w:val="22"/>
          <w:szCs w:val="22"/>
        </w:rPr>
        <w:t xml:space="preserve"> </w:t>
      </w:r>
      <w:r w:rsidR="00365D1F">
        <w:rPr>
          <w:rFonts w:ascii="Times New Roman" w:hAnsi="Times New Roman"/>
          <w:b/>
          <w:i w:val="0"/>
          <w:sz w:val="22"/>
          <w:szCs w:val="22"/>
        </w:rPr>
        <w:t xml:space="preserve">&amp; </w:t>
      </w:r>
      <w:r w:rsidRPr="00FE7A2F">
        <w:rPr>
          <w:rFonts w:ascii="Times New Roman" w:hAnsi="Times New Roman"/>
          <w:b/>
          <w:i w:val="0"/>
          <w:sz w:val="22"/>
          <w:szCs w:val="22"/>
        </w:rPr>
        <w:t xml:space="preserve">Ansible (Configuration Management Tools), </w:t>
      </w:r>
      <w:r w:rsidR="00C5107D">
        <w:rPr>
          <w:rFonts w:ascii="Times New Roman" w:hAnsi="Times New Roman"/>
          <w:b/>
          <w:i w:val="0"/>
          <w:sz w:val="22"/>
          <w:szCs w:val="22"/>
        </w:rPr>
        <w:t xml:space="preserve">Maven (Build tool), </w:t>
      </w:r>
      <w:r w:rsidRPr="00FE7A2F">
        <w:rPr>
          <w:rFonts w:ascii="Times New Roman" w:hAnsi="Times New Roman"/>
          <w:b/>
          <w:i w:val="0"/>
          <w:sz w:val="22"/>
          <w:szCs w:val="22"/>
        </w:rPr>
        <w:t>Docker (Container Based Tool)</w:t>
      </w:r>
      <w:r w:rsidR="0010169A">
        <w:rPr>
          <w:rFonts w:ascii="Times New Roman" w:hAnsi="Times New Roman"/>
          <w:b/>
          <w:i w:val="0"/>
          <w:sz w:val="22"/>
          <w:szCs w:val="22"/>
        </w:rPr>
        <w:t xml:space="preserve"> and </w:t>
      </w:r>
      <w:r w:rsidRPr="00FE7A2F">
        <w:rPr>
          <w:rFonts w:ascii="Times New Roman" w:hAnsi="Times New Roman"/>
          <w:b/>
          <w:i w:val="0"/>
          <w:sz w:val="22"/>
          <w:szCs w:val="22"/>
        </w:rPr>
        <w:t>Jenkins (</w:t>
      </w:r>
      <w:r w:rsidR="00DD6BB1" w:rsidRPr="00FE7A2F">
        <w:rPr>
          <w:rFonts w:ascii="Times New Roman" w:hAnsi="Times New Roman"/>
          <w:b/>
          <w:i w:val="0"/>
          <w:sz w:val="22"/>
          <w:szCs w:val="22"/>
        </w:rPr>
        <w:t>Contin</w:t>
      </w:r>
      <w:r w:rsidR="00DD6BB1">
        <w:rPr>
          <w:rFonts w:ascii="Times New Roman" w:hAnsi="Times New Roman"/>
          <w:b/>
          <w:i w:val="0"/>
          <w:sz w:val="22"/>
          <w:szCs w:val="22"/>
        </w:rPr>
        <w:t>uo</w:t>
      </w:r>
      <w:r w:rsidR="00DD6BB1" w:rsidRPr="00FE7A2F">
        <w:rPr>
          <w:rFonts w:ascii="Times New Roman" w:hAnsi="Times New Roman"/>
          <w:b/>
          <w:i w:val="0"/>
          <w:sz w:val="22"/>
          <w:szCs w:val="22"/>
        </w:rPr>
        <w:t>us</w:t>
      </w:r>
      <w:r w:rsidRPr="00FE7A2F">
        <w:rPr>
          <w:rFonts w:ascii="Times New Roman" w:hAnsi="Times New Roman"/>
          <w:b/>
          <w:i w:val="0"/>
          <w:sz w:val="22"/>
          <w:szCs w:val="22"/>
        </w:rPr>
        <w:t xml:space="preserve"> Integration tool)</w:t>
      </w:r>
      <w:r w:rsidR="00614C86">
        <w:rPr>
          <w:rFonts w:ascii="Times New Roman" w:hAnsi="Times New Roman"/>
          <w:b/>
          <w:i w:val="0"/>
          <w:sz w:val="22"/>
          <w:szCs w:val="22"/>
        </w:rPr>
        <w:t>, SonarQube.</w:t>
      </w:r>
    </w:p>
    <w:p w14:paraId="3F4DD805" w14:textId="77777777" w:rsidR="00BC294D" w:rsidRPr="00FE7A2F" w:rsidRDefault="00BC294D" w:rsidP="00BC294D">
      <w:pPr>
        <w:spacing w:after="0" w:line="240" w:lineRule="auto"/>
        <w:ind w:left="720"/>
        <w:contextualSpacing/>
        <w:jc w:val="both"/>
        <w:rPr>
          <w:rFonts w:ascii="Times New Roman" w:hAnsi="Times New Roman"/>
          <w:b/>
          <w:i w:val="0"/>
          <w:sz w:val="22"/>
          <w:szCs w:val="22"/>
          <w:u w:val="single"/>
        </w:rPr>
      </w:pPr>
    </w:p>
    <w:p w14:paraId="28651135" w14:textId="77777777" w:rsidR="00BC294D" w:rsidRPr="00D9055E" w:rsidRDefault="00BC294D" w:rsidP="00BC294D">
      <w:pPr>
        <w:spacing w:after="0" w:line="240" w:lineRule="auto"/>
        <w:ind w:left="720"/>
        <w:contextualSpacing/>
        <w:jc w:val="both"/>
        <w:rPr>
          <w:rFonts w:ascii="Times New Roman" w:hAnsi="Times New Roman"/>
          <w:b/>
          <w:i w:val="0"/>
          <w:sz w:val="24"/>
          <w:szCs w:val="22"/>
          <w:u w:val="single"/>
        </w:rPr>
      </w:pPr>
      <w:r w:rsidRPr="00D9055E">
        <w:rPr>
          <w:rFonts w:ascii="Times New Roman" w:hAnsi="Times New Roman"/>
          <w:b/>
          <w:i w:val="0"/>
          <w:sz w:val="24"/>
          <w:szCs w:val="22"/>
          <w:u w:val="single"/>
        </w:rPr>
        <w:t>Technical Skills on Amazon Web Services (AWS cloud)</w:t>
      </w:r>
    </w:p>
    <w:p w14:paraId="4851EC7B" w14:textId="77777777" w:rsidR="00BC294D" w:rsidRPr="00582BF4" w:rsidRDefault="00BC294D" w:rsidP="00BC294D">
      <w:pPr>
        <w:spacing w:after="0" w:line="240" w:lineRule="auto"/>
        <w:ind w:left="720"/>
        <w:contextualSpacing/>
        <w:jc w:val="both"/>
        <w:rPr>
          <w:rFonts w:ascii="Times New Roman" w:hAnsi="Times New Roman"/>
          <w:i w:val="0"/>
          <w:sz w:val="24"/>
          <w:szCs w:val="22"/>
          <w:u w:val="single"/>
        </w:rPr>
      </w:pPr>
    </w:p>
    <w:p w14:paraId="09E9F671" w14:textId="77777777" w:rsidR="00BC294D" w:rsidRPr="00FE7A2F" w:rsidRDefault="000D69E3" w:rsidP="00BC294D">
      <w:pPr>
        <w:numPr>
          <w:ilvl w:val="0"/>
          <w:numId w:val="2"/>
        </w:numPr>
        <w:spacing w:after="40" w:line="360" w:lineRule="auto"/>
        <w:jc w:val="both"/>
        <w:rPr>
          <w:rFonts w:ascii="Times New Roman" w:hAnsi="Times New Roman"/>
          <w:b/>
          <w:i w:val="0"/>
          <w:sz w:val="22"/>
          <w:szCs w:val="22"/>
        </w:rPr>
      </w:pPr>
      <w:r w:rsidRPr="00FE7A2F">
        <w:rPr>
          <w:rFonts w:ascii="Times New Roman" w:hAnsi="Times New Roman"/>
          <w:i w:val="0"/>
          <w:sz w:val="22"/>
          <w:szCs w:val="22"/>
        </w:rPr>
        <w:t xml:space="preserve">Having knowledge </w:t>
      </w:r>
      <w:r w:rsidR="00BC294D" w:rsidRPr="00FE7A2F">
        <w:rPr>
          <w:rFonts w:ascii="Times New Roman" w:hAnsi="Times New Roman"/>
          <w:i w:val="0"/>
          <w:sz w:val="22"/>
          <w:szCs w:val="22"/>
        </w:rPr>
        <w:t xml:space="preserve">in </w:t>
      </w:r>
      <w:r w:rsidR="00DD6BB1">
        <w:rPr>
          <w:rFonts w:ascii="Times New Roman" w:hAnsi="Times New Roman"/>
          <w:b/>
          <w:i w:val="0"/>
          <w:sz w:val="22"/>
          <w:szCs w:val="22"/>
        </w:rPr>
        <w:t>EC</w:t>
      </w:r>
      <w:r w:rsidR="00BC294D" w:rsidRPr="00FE7A2F">
        <w:rPr>
          <w:rFonts w:ascii="Times New Roman" w:hAnsi="Times New Roman"/>
          <w:b/>
          <w:i w:val="0"/>
          <w:sz w:val="22"/>
          <w:szCs w:val="22"/>
        </w:rPr>
        <w:t>2, VPC, S3, IAM, SQS, SNS, Cloud Watch,</w:t>
      </w:r>
      <w:r w:rsidR="00B74537">
        <w:rPr>
          <w:rFonts w:ascii="Times New Roman" w:hAnsi="Times New Roman"/>
          <w:b/>
          <w:i w:val="0"/>
          <w:sz w:val="22"/>
          <w:szCs w:val="22"/>
        </w:rPr>
        <w:t xml:space="preserve"> Cloud Front,</w:t>
      </w:r>
      <w:r w:rsidR="00BC294D" w:rsidRPr="00FE7A2F">
        <w:rPr>
          <w:rFonts w:ascii="Times New Roman" w:hAnsi="Times New Roman"/>
          <w:b/>
          <w:i w:val="0"/>
          <w:sz w:val="22"/>
          <w:szCs w:val="22"/>
        </w:rPr>
        <w:t xml:space="preserve"> EBS, Elastic Load Balancer, Auto Scaling.</w:t>
      </w:r>
    </w:p>
    <w:p w14:paraId="6F9FF2AA" w14:textId="77777777" w:rsidR="00BC294D" w:rsidRPr="00FE7A2F" w:rsidRDefault="00BC294D" w:rsidP="002B3F39">
      <w:pPr>
        <w:spacing w:after="0" w:line="240" w:lineRule="auto"/>
        <w:ind w:left="720"/>
        <w:contextualSpacing/>
        <w:jc w:val="both"/>
        <w:rPr>
          <w:rFonts w:ascii="Times New Roman" w:hAnsi="Times New Roman"/>
          <w:b/>
          <w:i w:val="0"/>
          <w:sz w:val="22"/>
          <w:szCs w:val="22"/>
          <w:u w:val="single"/>
        </w:rPr>
      </w:pPr>
    </w:p>
    <w:p w14:paraId="662D44A3" w14:textId="77777777" w:rsidR="002B3F39" w:rsidRPr="00D9055E" w:rsidRDefault="00D64C7C" w:rsidP="002B3F39">
      <w:pPr>
        <w:spacing w:after="0" w:line="240" w:lineRule="auto"/>
        <w:ind w:left="720"/>
        <w:contextualSpacing/>
        <w:jc w:val="both"/>
        <w:rPr>
          <w:rFonts w:ascii="Times New Roman" w:hAnsi="Times New Roman"/>
          <w:b/>
          <w:i w:val="0"/>
          <w:sz w:val="24"/>
          <w:szCs w:val="22"/>
          <w:u w:val="single"/>
        </w:rPr>
      </w:pPr>
      <w:r w:rsidRPr="00D9055E">
        <w:rPr>
          <w:rFonts w:ascii="Times New Roman" w:hAnsi="Times New Roman"/>
          <w:b/>
          <w:i w:val="0"/>
          <w:sz w:val="24"/>
          <w:szCs w:val="22"/>
          <w:u w:val="single"/>
        </w:rPr>
        <w:t>Technical Skills on Linux and Centos</w:t>
      </w:r>
    </w:p>
    <w:p w14:paraId="71AF1C2B" w14:textId="77777777" w:rsidR="00D64C7C" w:rsidRPr="00FE7A2F" w:rsidRDefault="00D64C7C" w:rsidP="002B3F39">
      <w:pPr>
        <w:spacing w:after="0" w:line="240" w:lineRule="auto"/>
        <w:ind w:left="720"/>
        <w:contextualSpacing/>
        <w:jc w:val="both"/>
        <w:rPr>
          <w:rFonts w:ascii="Times New Roman" w:hAnsi="Times New Roman"/>
          <w:color w:val="000000"/>
          <w:sz w:val="22"/>
          <w:szCs w:val="22"/>
          <w:shd w:val="clear" w:color="auto" w:fill="FFFFFF"/>
        </w:rPr>
      </w:pPr>
    </w:p>
    <w:p w14:paraId="65D8A098" w14:textId="77777777" w:rsidR="002B3F39" w:rsidRPr="00582BF4" w:rsidRDefault="00D64C7C" w:rsidP="00537738">
      <w:pPr>
        <w:numPr>
          <w:ilvl w:val="0"/>
          <w:numId w:val="2"/>
        </w:numPr>
        <w:spacing w:after="40" w:line="360" w:lineRule="auto"/>
        <w:jc w:val="both"/>
        <w:rPr>
          <w:rFonts w:ascii="Times New Roman" w:hAnsi="Times New Roman"/>
          <w:i w:val="0"/>
          <w:sz w:val="22"/>
          <w:szCs w:val="22"/>
        </w:rPr>
      </w:pPr>
      <w:r w:rsidRPr="00FE7A2F">
        <w:rPr>
          <w:rFonts w:ascii="Times New Roman" w:hAnsi="Times New Roman"/>
          <w:i w:val="0"/>
          <w:sz w:val="22"/>
          <w:szCs w:val="22"/>
        </w:rPr>
        <w:t xml:space="preserve">Installation and configuration of </w:t>
      </w:r>
      <w:r w:rsidRPr="00FE7A2F">
        <w:rPr>
          <w:rFonts w:ascii="Times New Roman" w:hAnsi="Times New Roman"/>
          <w:b/>
          <w:i w:val="0"/>
          <w:sz w:val="22"/>
          <w:szCs w:val="22"/>
        </w:rPr>
        <w:t>Red Hat Enterprise Linux</w:t>
      </w:r>
      <w:r w:rsidR="00D10137">
        <w:rPr>
          <w:rFonts w:ascii="Times New Roman" w:hAnsi="Times New Roman"/>
          <w:i w:val="0"/>
          <w:sz w:val="22"/>
          <w:szCs w:val="22"/>
        </w:rPr>
        <w:t xml:space="preserve">, </w:t>
      </w:r>
      <w:r w:rsidR="00D10137" w:rsidRPr="00D10137">
        <w:rPr>
          <w:rFonts w:ascii="Times New Roman" w:hAnsi="Times New Roman"/>
          <w:b/>
          <w:i w:val="0"/>
          <w:sz w:val="22"/>
          <w:szCs w:val="22"/>
        </w:rPr>
        <w:t>Ubuntu</w:t>
      </w:r>
      <w:r w:rsidR="00D10137">
        <w:rPr>
          <w:rFonts w:ascii="Times New Roman" w:hAnsi="Times New Roman"/>
          <w:i w:val="0"/>
          <w:sz w:val="22"/>
          <w:szCs w:val="22"/>
        </w:rPr>
        <w:t xml:space="preserve"> </w:t>
      </w:r>
      <w:r w:rsidRPr="00FE7A2F">
        <w:rPr>
          <w:rFonts w:ascii="Times New Roman" w:hAnsi="Times New Roman"/>
          <w:i w:val="0"/>
          <w:sz w:val="22"/>
          <w:szCs w:val="22"/>
        </w:rPr>
        <w:t xml:space="preserve">and </w:t>
      </w:r>
      <w:r w:rsidRPr="00FE7A2F">
        <w:rPr>
          <w:rFonts w:ascii="Times New Roman" w:hAnsi="Times New Roman"/>
          <w:b/>
          <w:i w:val="0"/>
          <w:sz w:val="22"/>
          <w:szCs w:val="22"/>
        </w:rPr>
        <w:t>Centos.</w:t>
      </w:r>
    </w:p>
    <w:p w14:paraId="01A5C03A" w14:textId="77777777" w:rsidR="00026AC6" w:rsidRDefault="00026AC6" w:rsidP="00026AC6">
      <w:pPr>
        <w:pStyle w:val="NoSpacing"/>
        <w:rPr>
          <w:b/>
          <w:i w:val="0"/>
          <w:sz w:val="28"/>
          <w:lang w:val="en-GB"/>
        </w:rPr>
      </w:pPr>
    </w:p>
    <w:p w14:paraId="4ECC2D9D" w14:textId="77777777" w:rsidR="00267088" w:rsidRPr="00D9055E" w:rsidRDefault="00267088" w:rsidP="00026AC6">
      <w:pPr>
        <w:pStyle w:val="NoSpacing"/>
        <w:rPr>
          <w:rFonts w:ascii="Times New Roman" w:hAnsi="Times New Roman"/>
          <w:b/>
          <w:i w:val="0"/>
          <w:sz w:val="28"/>
          <w:u w:val="single"/>
        </w:rPr>
      </w:pPr>
      <w:r w:rsidRPr="00D9055E">
        <w:rPr>
          <w:rFonts w:ascii="Times New Roman" w:hAnsi="Times New Roman"/>
          <w:b/>
          <w:i w:val="0"/>
          <w:sz w:val="28"/>
          <w:u w:val="single"/>
          <w:lang w:val="en-GB"/>
        </w:rPr>
        <w:t xml:space="preserve">Technical </w:t>
      </w:r>
      <w:r w:rsidRPr="00D9055E">
        <w:rPr>
          <w:rFonts w:ascii="Times New Roman" w:hAnsi="Times New Roman"/>
          <w:b/>
          <w:i w:val="0"/>
          <w:sz w:val="28"/>
          <w:u w:val="single"/>
        </w:rPr>
        <w:t>Skills/ Knowledge</w:t>
      </w:r>
    </w:p>
    <w:p w14:paraId="09FEB0E3" w14:textId="77777777" w:rsidR="00026AC6" w:rsidRPr="00026AC6" w:rsidRDefault="00026AC6" w:rsidP="00026AC6">
      <w:pPr>
        <w:pStyle w:val="NoSpacing"/>
        <w:rPr>
          <w:b/>
          <w:i w:val="0"/>
          <w:sz w:val="28"/>
        </w:rPr>
      </w:pPr>
    </w:p>
    <w:p w14:paraId="0AD4B309" w14:textId="77777777" w:rsidR="00135576" w:rsidRPr="00026AC6" w:rsidRDefault="00F203B1" w:rsidP="00026AC6">
      <w:pPr>
        <w:numPr>
          <w:ilvl w:val="0"/>
          <w:numId w:val="3"/>
        </w:numPr>
        <w:tabs>
          <w:tab w:val="left" w:pos="2880"/>
        </w:tabs>
        <w:spacing w:after="40" w:line="360" w:lineRule="auto"/>
        <w:jc w:val="both"/>
        <w:rPr>
          <w:rFonts w:ascii="Times New Roman" w:hAnsi="Times New Roman"/>
          <w:i w:val="0"/>
          <w:sz w:val="22"/>
          <w:szCs w:val="22"/>
        </w:rPr>
      </w:pPr>
      <w:r w:rsidRPr="00026AC6">
        <w:rPr>
          <w:rFonts w:ascii="Times New Roman" w:hAnsi="Times New Roman"/>
          <w:b/>
          <w:i w:val="0"/>
          <w:sz w:val="22"/>
          <w:szCs w:val="22"/>
        </w:rPr>
        <w:t>Operating Systems</w:t>
      </w:r>
      <w:r w:rsidRPr="00026AC6">
        <w:rPr>
          <w:rFonts w:ascii="Times New Roman" w:hAnsi="Times New Roman"/>
          <w:b/>
          <w:i w:val="0"/>
          <w:sz w:val="22"/>
          <w:szCs w:val="22"/>
        </w:rPr>
        <w:tab/>
      </w:r>
      <w:r w:rsidR="00135576" w:rsidRPr="00026AC6">
        <w:rPr>
          <w:rFonts w:ascii="Times New Roman" w:hAnsi="Times New Roman"/>
          <w:b/>
          <w:i w:val="0"/>
          <w:sz w:val="22"/>
          <w:szCs w:val="22"/>
        </w:rPr>
        <w:t xml:space="preserve">  </w:t>
      </w:r>
      <w:r w:rsidR="00A3419B" w:rsidRPr="00026AC6">
        <w:rPr>
          <w:rFonts w:ascii="Times New Roman" w:hAnsi="Times New Roman"/>
          <w:b/>
          <w:i w:val="0"/>
          <w:sz w:val="22"/>
          <w:szCs w:val="22"/>
        </w:rPr>
        <w:t xml:space="preserve"> </w:t>
      </w:r>
      <w:r w:rsidR="00AA2918" w:rsidRPr="00026AC6">
        <w:rPr>
          <w:rFonts w:ascii="Times New Roman" w:hAnsi="Times New Roman"/>
          <w:b/>
          <w:i w:val="0"/>
          <w:sz w:val="22"/>
          <w:szCs w:val="22"/>
        </w:rPr>
        <w:t xml:space="preserve"> </w:t>
      </w:r>
      <w:r w:rsidR="00DD6BB1">
        <w:rPr>
          <w:rFonts w:ascii="Times New Roman" w:hAnsi="Times New Roman"/>
          <w:b/>
          <w:i w:val="0"/>
          <w:sz w:val="22"/>
          <w:szCs w:val="22"/>
        </w:rPr>
        <w:t xml:space="preserve">  </w:t>
      </w:r>
      <w:r w:rsidR="001D2F08" w:rsidRPr="00026AC6">
        <w:rPr>
          <w:rFonts w:ascii="Times New Roman" w:hAnsi="Times New Roman"/>
          <w:b/>
          <w:i w:val="0"/>
          <w:sz w:val="22"/>
          <w:szCs w:val="22"/>
        </w:rPr>
        <w:t xml:space="preserve"> </w:t>
      </w:r>
      <w:r w:rsidR="00135576" w:rsidRPr="00026AC6">
        <w:rPr>
          <w:rFonts w:ascii="Times New Roman" w:hAnsi="Times New Roman"/>
          <w:i w:val="0"/>
          <w:sz w:val="22"/>
          <w:szCs w:val="22"/>
        </w:rPr>
        <w:t xml:space="preserve">:  </w:t>
      </w:r>
      <w:r w:rsidR="008E2641" w:rsidRPr="00026AC6">
        <w:rPr>
          <w:rFonts w:ascii="Times New Roman" w:hAnsi="Times New Roman"/>
          <w:i w:val="0"/>
          <w:sz w:val="22"/>
          <w:szCs w:val="22"/>
        </w:rPr>
        <w:t xml:space="preserve">  </w:t>
      </w:r>
      <w:r w:rsidR="00135576" w:rsidRPr="00026AC6">
        <w:rPr>
          <w:rFonts w:ascii="Times New Roman" w:hAnsi="Times New Roman"/>
          <w:i w:val="0"/>
          <w:sz w:val="22"/>
          <w:szCs w:val="22"/>
        </w:rPr>
        <w:t xml:space="preserve"> </w:t>
      </w:r>
      <w:r w:rsidR="00B8757F" w:rsidRPr="00026AC6">
        <w:rPr>
          <w:rFonts w:ascii="Times New Roman" w:hAnsi="Times New Roman"/>
          <w:i w:val="0"/>
          <w:sz w:val="22"/>
          <w:szCs w:val="22"/>
        </w:rPr>
        <w:t xml:space="preserve"> </w:t>
      </w:r>
      <w:r w:rsidR="00026AC6">
        <w:rPr>
          <w:rFonts w:ascii="Times New Roman" w:hAnsi="Times New Roman"/>
          <w:i w:val="0"/>
          <w:sz w:val="22"/>
          <w:szCs w:val="22"/>
        </w:rPr>
        <w:t xml:space="preserve"> </w:t>
      </w:r>
      <w:r w:rsidRPr="00026AC6">
        <w:rPr>
          <w:rFonts w:ascii="Times New Roman" w:hAnsi="Times New Roman"/>
          <w:i w:val="0"/>
          <w:sz w:val="22"/>
          <w:szCs w:val="22"/>
        </w:rPr>
        <w:t>Linux, Cent OS, Ubuntu and Windows</w:t>
      </w:r>
      <w:r w:rsidR="00BE4FAB" w:rsidRPr="00026AC6">
        <w:rPr>
          <w:rFonts w:ascii="Times New Roman" w:hAnsi="Times New Roman"/>
          <w:i w:val="0"/>
          <w:sz w:val="22"/>
          <w:szCs w:val="22"/>
        </w:rPr>
        <w:t>.</w:t>
      </w:r>
    </w:p>
    <w:p w14:paraId="1CE50716" w14:textId="77777777" w:rsidR="00DD6BB1" w:rsidRPr="00DD6BB1" w:rsidRDefault="00B778F5" w:rsidP="00542EBF">
      <w:pPr>
        <w:numPr>
          <w:ilvl w:val="0"/>
          <w:numId w:val="2"/>
        </w:numPr>
        <w:spacing w:after="40" w:line="360" w:lineRule="auto"/>
        <w:jc w:val="both"/>
        <w:rPr>
          <w:rFonts w:ascii="Times New Roman" w:hAnsi="Times New Roman"/>
          <w:b/>
          <w:i w:val="0"/>
          <w:sz w:val="22"/>
          <w:szCs w:val="22"/>
        </w:rPr>
      </w:pPr>
      <w:r>
        <w:rPr>
          <w:rFonts w:ascii="Times New Roman" w:hAnsi="Times New Roman"/>
          <w:b/>
          <w:i w:val="0"/>
          <w:sz w:val="22"/>
          <w:szCs w:val="22"/>
        </w:rPr>
        <w:t xml:space="preserve">AWS  (Cloud </w:t>
      </w:r>
      <w:r w:rsidR="00754CCA" w:rsidRPr="00FE7A2F">
        <w:rPr>
          <w:rFonts w:ascii="Times New Roman" w:hAnsi="Times New Roman"/>
          <w:b/>
          <w:i w:val="0"/>
          <w:sz w:val="22"/>
          <w:szCs w:val="22"/>
        </w:rPr>
        <w:t xml:space="preserve">) </w:t>
      </w:r>
      <w:r>
        <w:rPr>
          <w:rFonts w:ascii="Times New Roman" w:hAnsi="Times New Roman"/>
          <w:b/>
          <w:i w:val="0"/>
          <w:sz w:val="22"/>
          <w:szCs w:val="22"/>
        </w:rPr>
        <w:t xml:space="preserve">           </w:t>
      </w:r>
      <w:r w:rsidR="00DD6BB1">
        <w:rPr>
          <w:rFonts w:ascii="Times New Roman" w:hAnsi="Times New Roman"/>
          <w:b/>
          <w:i w:val="0"/>
          <w:sz w:val="22"/>
          <w:szCs w:val="22"/>
        </w:rPr>
        <w:t xml:space="preserve"> </w:t>
      </w:r>
      <w:r>
        <w:rPr>
          <w:rFonts w:ascii="Times New Roman" w:hAnsi="Times New Roman"/>
          <w:b/>
          <w:i w:val="0"/>
          <w:sz w:val="22"/>
          <w:szCs w:val="22"/>
        </w:rPr>
        <w:t xml:space="preserve">  </w:t>
      </w:r>
      <w:r w:rsidR="00DD6BB1">
        <w:rPr>
          <w:rFonts w:ascii="Times New Roman" w:hAnsi="Times New Roman"/>
          <w:b/>
          <w:i w:val="0"/>
          <w:sz w:val="22"/>
          <w:szCs w:val="22"/>
        </w:rPr>
        <w:t xml:space="preserve">   </w:t>
      </w:r>
      <w:r>
        <w:rPr>
          <w:rFonts w:ascii="Times New Roman" w:hAnsi="Times New Roman"/>
          <w:b/>
          <w:i w:val="0"/>
          <w:sz w:val="22"/>
          <w:szCs w:val="22"/>
        </w:rPr>
        <w:t xml:space="preserve">  </w:t>
      </w:r>
      <w:r w:rsidR="00DD6BB1">
        <w:rPr>
          <w:rFonts w:ascii="Times New Roman" w:hAnsi="Times New Roman"/>
          <w:b/>
          <w:i w:val="0"/>
          <w:sz w:val="22"/>
          <w:szCs w:val="22"/>
        </w:rPr>
        <w:t xml:space="preserve"> </w:t>
      </w:r>
      <w:r w:rsidR="00BC3110">
        <w:rPr>
          <w:rFonts w:ascii="Times New Roman" w:hAnsi="Times New Roman"/>
          <w:i w:val="0"/>
          <w:sz w:val="22"/>
          <w:szCs w:val="22"/>
        </w:rPr>
        <w:t>:</w:t>
      </w:r>
      <w:r w:rsidR="00026AC6">
        <w:rPr>
          <w:rFonts w:ascii="Times New Roman" w:hAnsi="Times New Roman"/>
          <w:i w:val="0"/>
          <w:sz w:val="22"/>
          <w:szCs w:val="22"/>
        </w:rPr>
        <w:t xml:space="preserve">      </w:t>
      </w:r>
      <w:r w:rsidR="001E1526">
        <w:rPr>
          <w:rFonts w:ascii="Times New Roman" w:hAnsi="Times New Roman"/>
          <w:i w:val="0"/>
          <w:sz w:val="22"/>
          <w:szCs w:val="22"/>
        </w:rPr>
        <w:t xml:space="preserve"> </w:t>
      </w:r>
      <w:r w:rsidR="00DD6BB1">
        <w:rPr>
          <w:rFonts w:ascii="Times New Roman" w:hAnsi="Times New Roman"/>
          <w:i w:val="0"/>
          <w:sz w:val="22"/>
          <w:szCs w:val="22"/>
        </w:rPr>
        <w:t>EC</w:t>
      </w:r>
      <w:r w:rsidR="00542EBF" w:rsidRPr="00FE7A2F">
        <w:rPr>
          <w:rFonts w:ascii="Times New Roman" w:hAnsi="Times New Roman"/>
          <w:i w:val="0"/>
          <w:sz w:val="22"/>
          <w:szCs w:val="22"/>
        </w:rPr>
        <w:t>2, VPC, S3, IAM, SQS, SNS, Clou</w:t>
      </w:r>
      <w:r w:rsidR="00026AC6">
        <w:rPr>
          <w:rFonts w:ascii="Times New Roman" w:hAnsi="Times New Roman"/>
          <w:i w:val="0"/>
          <w:sz w:val="22"/>
          <w:szCs w:val="22"/>
        </w:rPr>
        <w:t xml:space="preserve">d Watch, EBS, </w:t>
      </w:r>
      <w:r w:rsidR="00DD6BB1">
        <w:rPr>
          <w:rFonts w:ascii="Times New Roman" w:hAnsi="Times New Roman"/>
          <w:i w:val="0"/>
          <w:sz w:val="22"/>
          <w:szCs w:val="22"/>
        </w:rPr>
        <w:t xml:space="preserve">  </w:t>
      </w:r>
    </w:p>
    <w:p w14:paraId="194D8DEB" w14:textId="77777777" w:rsidR="001939EF" w:rsidRPr="00FE7A2F" w:rsidRDefault="00DD6BB1" w:rsidP="00DD6BB1">
      <w:pPr>
        <w:spacing w:after="40" w:line="360" w:lineRule="auto"/>
        <w:ind w:left="360"/>
        <w:jc w:val="both"/>
        <w:rPr>
          <w:rFonts w:ascii="Times New Roman" w:hAnsi="Times New Roman"/>
          <w:b/>
          <w:i w:val="0"/>
          <w:sz w:val="22"/>
          <w:szCs w:val="22"/>
        </w:rPr>
      </w:pPr>
      <w:r>
        <w:rPr>
          <w:rFonts w:ascii="Times New Roman" w:hAnsi="Times New Roman"/>
          <w:b/>
          <w:i w:val="0"/>
          <w:sz w:val="22"/>
          <w:szCs w:val="22"/>
        </w:rPr>
        <w:t xml:space="preserve">                                                           </w:t>
      </w:r>
      <w:r w:rsidR="00B74537" w:rsidRPr="00B74537">
        <w:rPr>
          <w:rFonts w:ascii="Times New Roman" w:hAnsi="Times New Roman"/>
          <w:i w:val="0"/>
          <w:sz w:val="22"/>
          <w:szCs w:val="22"/>
        </w:rPr>
        <w:t>Cloud Front,</w:t>
      </w:r>
      <w:r w:rsidR="00B74537">
        <w:rPr>
          <w:rFonts w:ascii="Times New Roman" w:hAnsi="Times New Roman"/>
          <w:b/>
          <w:i w:val="0"/>
          <w:sz w:val="22"/>
          <w:szCs w:val="22"/>
        </w:rPr>
        <w:t xml:space="preserve"> </w:t>
      </w:r>
      <w:r>
        <w:rPr>
          <w:rFonts w:ascii="Times New Roman" w:hAnsi="Times New Roman"/>
          <w:i w:val="0"/>
          <w:sz w:val="22"/>
          <w:szCs w:val="22"/>
        </w:rPr>
        <w:t>Elastic Load</w:t>
      </w:r>
      <w:r w:rsidR="00026AC6">
        <w:rPr>
          <w:rFonts w:ascii="Times New Roman" w:hAnsi="Times New Roman"/>
          <w:i w:val="0"/>
          <w:sz w:val="22"/>
          <w:szCs w:val="22"/>
        </w:rPr>
        <w:t xml:space="preserve"> </w:t>
      </w:r>
      <w:r w:rsidR="00542EBF" w:rsidRPr="00FE7A2F">
        <w:rPr>
          <w:rFonts w:ascii="Times New Roman" w:hAnsi="Times New Roman"/>
          <w:i w:val="0"/>
          <w:sz w:val="22"/>
          <w:szCs w:val="22"/>
        </w:rPr>
        <w:t>Balancer, Auto Scaling.</w:t>
      </w:r>
    </w:p>
    <w:p w14:paraId="4F4A2951" w14:textId="35176378" w:rsidR="00124478" w:rsidRPr="00FE7A2F" w:rsidRDefault="00566DE8" w:rsidP="00537738">
      <w:pPr>
        <w:numPr>
          <w:ilvl w:val="0"/>
          <w:numId w:val="3"/>
        </w:numPr>
        <w:tabs>
          <w:tab w:val="left" w:pos="2880"/>
        </w:tabs>
        <w:spacing w:after="40" w:line="360" w:lineRule="auto"/>
        <w:jc w:val="both"/>
        <w:rPr>
          <w:rFonts w:ascii="Times New Roman" w:hAnsi="Times New Roman"/>
          <w:i w:val="0"/>
          <w:sz w:val="22"/>
          <w:szCs w:val="22"/>
        </w:rPr>
      </w:pPr>
      <w:r w:rsidRPr="00FE7A2F">
        <w:rPr>
          <w:rFonts w:ascii="Times New Roman" w:hAnsi="Times New Roman"/>
          <w:b/>
          <w:i w:val="0"/>
          <w:sz w:val="22"/>
          <w:szCs w:val="22"/>
        </w:rPr>
        <w:t>DevOps</w:t>
      </w:r>
      <w:r w:rsidR="00754CCA" w:rsidRPr="00FE7A2F">
        <w:rPr>
          <w:rFonts w:ascii="Times New Roman" w:hAnsi="Times New Roman"/>
          <w:b/>
          <w:i w:val="0"/>
          <w:sz w:val="22"/>
          <w:szCs w:val="22"/>
        </w:rPr>
        <w:t xml:space="preserve"> Tools     </w:t>
      </w:r>
      <w:r w:rsidRPr="00FE7A2F">
        <w:rPr>
          <w:rFonts w:ascii="Times New Roman" w:hAnsi="Times New Roman"/>
          <w:b/>
          <w:i w:val="0"/>
          <w:sz w:val="22"/>
          <w:szCs w:val="22"/>
        </w:rPr>
        <w:t xml:space="preserve">             </w:t>
      </w:r>
      <w:r w:rsidR="00124478" w:rsidRPr="00FE7A2F">
        <w:rPr>
          <w:rFonts w:ascii="Times New Roman" w:hAnsi="Times New Roman"/>
          <w:b/>
          <w:i w:val="0"/>
          <w:sz w:val="22"/>
          <w:szCs w:val="22"/>
        </w:rPr>
        <w:t xml:space="preserve"> </w:t>
      </w:r>
      <w:r w:rsidR="00BC3110">
        <w:rPr>
          <w:rFonts w:ascii="Times New Roman" w:hAnsi="Times New Roman"/>
          <w:b/>
          <w:i w:val="0"/>
          <w:sz w:val="22"/>
          <w:szCs w:val="22"/>
        </w:rPr>
        <w:t xml:space="preserve">   </w:t>
      </w:r>
      <w:r w:rsidR="00A3419B" w:rsidRPr="00FE7A2F">
        <w:rPr>
          <w:rFonts w:ascii="Times New Roman" w:hAnsi="Times New Roman"/>
          <w:i w:val="0"/>
          <w:sz w:val="22"/>
          <w:szCs w:val="22"/>
        </w:rPr>
        <w:t>:</w:t>
      </w:r>
      <w:r w:rsidR="00B8757F" w:rsidRPr="00FE7A2F">
        <w:rPr>
          <w:rFonts w:ascii="Times New Roman" w:hAnsi="Times New Roman"/>
          <w:i w:val="0"/>
          <w:sz w:val="22"/>
          <w:szCs w:val="22"/>
        </w:rPr>
        <w:t xml:space="preserve">     </w:t>
      </w:r>
      <w:r w:rsidR="00A3419B" w:rsidRPr="00FE7A2F">
        <w:rPr>
          <w:rFonts w:ascii="Times New Roman" w:hAnsi="Times New Roman"/>
          <w:i w:val="0"/>
          <w:sz w:val="22"/>
          <w:szCs w:val="22"/>
        </w:rPr>
        <w:t xml:space="preserve"> </w:t>
      </w:r>
      <w:r w:rsidR="00026AC6">
        <w:rPr>
          <w:rFonts w:ascii="Times New Roman" w:hAnsi="Times New Roman"/>
          <w:i w:val="0"/>
          <w:sz w:val="22"/>
          <w:szCs w:val="22"/>
        </w:rPr>
        <w:t xml:space="preserve"> </w:t>
      </w:r>
      <w:r w:rsidR="00494C15">
        <w:rPr>
          <w:rFonts w:ascii="Times New Roman" w:hAnsi="Times New Roman"/>
          <w:i w:val="0"/>
          <w:sz w:val="22"/>
          <w:szCs w:val="22"/>
        </w:rPr>
        <w:t>GIT</w:t>
      </w:r>
      <w:r w:rsidRPr="00FE7A2F">
        <w:rPr>
          <w:rFonts w:ascii="Times New Roman" w:hAnsi="Times New Roman"/>
          <w:i w:val="0"/>
          <w:sz w:val="22"/>
          <w:szCs w:val="22"/>
        </w:rPr>
        <w:t xml:space="preserve">, Docker, </w:t>
      </w:r>
      <w:r w:rsidR="00542EBF" w:rsidRPr="00FE7A2F">
        <w:rPr>
          <w:rFonts w:ascii="Times New Roman" w:hAnsi="Times New Roman"/>
          <w:i w:val="0"/>
          <w:sz w:val="22"/>
          <w:szCs w:val="22"/>
        </w:rPr>
        <w:t>Ansible</w:t>
      </w:r>
      <w:r w:rsidRPr="00FE7A2F">
        <w:rPr>
          <w:rFonts w:ascii="Times New Roman" w:hAnsi="Times New Roman"/>
          <w:i w:val="0"/>
          <w:sz w:val="22"/>
          <w:szCs w:val="22"/>
        </w:rPr>
        <w:t>, Jenkins</w:t>
      </w:r>
      <w:r w:rsidR="00614C86">
        <w:rPr>
          <w:rFonts w:ascii="Times New Roman" w:hAnsi="Times New Roman"/>
          <w:i w:val="0"/>
          <w:sz w:val="22"/>
          <w:szCs w:val="22"/>
        </w:rPr>
        <w:t>, SonarQube.</w:t>
      </w:r>
    </w:p>
    <w:p w14:paraId="16D2F2B7" w14:textId="77777777" w:rsidR="00B9574E" w:rsidRDefault="00B9574E" w:rsidP="009220E6">
      <w:pPr>
        <w:pStyle w:val="NoSpacing"/>
        <w:rPr>
          <w:rFonts w:ascii="Times New Roman" w:hAnsi="Times New Roman"/>
          <w:b/>
          <w:i w:val="0"/>
          <w:sz w:val="28"/>
          <w:u w:val="single"/>
        </w:rPr>
      </w:pPr>
    </w:p>
    <w:p w14:paraId="417D1945" w14:textId="0FDFC69B" w:rsidR="00EE2D00" w:rsidRPr="00D9055E" w:rsidRDefault="003F4D49" w:rsidP="009220E6">
      <w:pPr>
        <w:pStyle w:val="NoSpacing"/>
        <w:rPr>
          <w:rFonts w:ascii="Times New Roman" w:hAnsi="Times New Roman"/>
          <w:b/>
          <w:i w:val="0"/>
          <w:sz w:val="28"/>
          <w:u w:val="single"/>
        </w:rPr>
      </w:pPr>
      <w:r w:rsidRPr="00D9055E">
        <w:rPr>
          <w:rFonts w:ascii="Times New Roman" w:hAnsi="Times New Roman"/>
          <w:b/>
          <w:i w:val="0"/>
          <w:sz w:val="28"/>
          <w:u w:val="single"/>
        </w:rPr>
        <w:t>Academic Details</w:t>
      </w:r>
    </w:p>
    <w:p w14:paraId="773F55CA" w14:textId="77777777" w:rsidR="009220E6" w:rsidRPr="009220E6" w:rsidRDefault="009220E6" w:rsidP="009220E6">
      <w:pPr>
        <w:pStyle w:val="NoSpacing"/>
        <w:rPr>
          <w:b/>
          <w:i w:val="0"/>
          <w:sz w:val="28"/>
        </w:rPr>
      </w:pPr>
    </w:p>
    <w:tbl>
      <w:tblPr>
        <w:tblW w:w="95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9"/>
        <w:gridCol w:w="3828"/>
        <w:gridCol w:w="2855"/>
      </w:tblGrid>
      <w:tr w:rsidR="00EE2D00" w:rsidRPr="007C570A" w14:paraId="3ADBE71D" w14:textId="77777777" w:rsidTr="00494C15">
        <w:trPr>
          <w:trHeight w:val="406"/>
        </w:trPr>
        <w:tc>
          <w:tcPr>
            <w:tcW w:w="2849" w:type="dxa"/>
            <w:shd w:val="clear" w:color="auto" w:fill="A6A6A6"/>
          </w:tcPr>
          <w:p w14:paraId="53CB0B89" w14:textId="77777777" w:rsidR="00EE2D00" w:rsidRPr="007C570A" w:rsidRDefault="00EE2D00" w:rsidP="00B9574E">
            <w:pPr>
              <w:pStyle w:val="NoSpacing"/>
              <w:jc w:val="center"/>
              <w:rPr>
                <w:rFonts w:ascii="Times New Roman" w:hAnsi="Times New Roman"/>
                <w:i w:val="0"/>
                <w:sz w:val="24"/>
              </w:rPr>
            </w:pPr>
            <w:r w:rsidRPr="007C570A">
              <w:rPr>
                <w:rFonts w:ascii="Times New Roman" w:hAnsi="Times New Roman"/>
                <w:i w:val="0"/>
                <w:sz w:val="24"/>
              </w:rPr>
              <w:t>Qualification</w:t>
            </w:r>
          </w:p>
        </w:tc>
        <w:tc>
          <w:tcPr>
            <w:tcW w:w="3828" w:type="dxa"/>
            <w:shd w:val="clear" w:color="auto" w:fill="A6A6A6"/>
          </w:tcPr>
          <w:p w14:paraId="2F866900" w14:textId="77777777" w:rsidR="00EE2D00" w:rsidRPr="007C570A" w:rsidRDefault="00EE2D00" w:rsidP="00B9574E">
            <w:pPr>
              <w:pStyle w:val="NoSpacing"/>
              <w:jc w:val="center"/>
              <w:rPr>
                <w:rFonts w:ascii="Times New Roman" w:hAnsi="Times New Roman"/>
                <w:i w:val="0"/>
                <w:sz w:val="24"/>
              </w:rPr>
            </w:pPr>
            <w:r w:rsidRPr="007C570A">
              <w:rPr>
                <w:rFonts w:ascii="Times New Roman" w:hAnsi="Times New Roman"/>
                <w:i w:val="0"/>
                <w:sz w:val="24"/>
              </w:rPr>
              <w:t>University</w:t>
            </w:r>
          </w:p>
        </w:tc>
        <w:tc>
          <w:tcPr>
            <w:tcW w:w="2855" w:type="dxa"/>
            <w:shd w:val="clear" w:color="auto" w:fill="A6A6A6"/>
          </w:tcPr>
          <w:p w14:paraId="527703DC" w14:textId="77777777" w:rsidR="00EE2D00" w:rsidRPr="007C570A" w:rsidRDefault="00EE2D00" w:rsidP="00B9574E">
            <w:pPr>
              <w:pStyle w:val="NoSpacing"/>
              <w:jc w:val="center"/>
              <w:rPr>
                <w:rFonts w:ascii="Times New Roman" w:hAnsi="Times New Roman"/>
                <w:i w:val="0"/>
                <w:sz w:val="24"/>
              </w:rPr>
            </w:pPr>
            <w:r w:rsidRPr="007C570A">
              <w:rPr>
                <w:rFonts w:ascii="Times New Roman" w:hAnsi="Times New Roman"/>
                <w:i w:val="0"/>
                <w:sz w:val="24"/>
              </w:rPr>
              <w:t>Year</w:t>
            </w:r>
          </w:p>
        </w:tc>
      </w:tr>
      <w:tr w:rsidR="00EE2D00" w:rsidRPr="007C570A" w14:paraId="589148C7" w14:textId="77777777" w:rsidTr="00494C15">
        <w:trPr>
          <w:trHeight w:val="406"/>
        </w:trPr>
        <w:tc>
          <w:tcPr>
            <w:tcW w:w="2849" w:type="dxa"/>
          </w:tcPr>
          <w:p w14:paraId="213E155C" w14:textId="278F9952" w:rsidR="00EE2D00" w:rsidRPr="007C570A" w:rsidRDefault="00897F25" w:rsidP="00B9574E">
            <w:pPr>
              <w:pStyle w:val="NoSpacing"/>
              <w:jc w:val="center"/>
              <w:rPr>
                <w:rFonts w:ascii="Times New Roman" w:eastAsia="Batang" w:hAnsi="Times New Roman"/>
                <w:i w:val="0"/>
                <w:sz w:val="24"/>
              </w:rPr>
            </w:pPr>
            <w:proofErr w:type="spellStart"/>
            <w:r>
              <w:rPr>
                <w:rFonts w:ascii="Times New Roman" w:eastAsia="Batang" w:hAnsi="Times New Roman"/>
                <w:i w:val="0"/>
                <w:sz w:val="24"/>
              </w:rPr>
              <w:t>B.Tech</w:t>
            </w:r>
            <w:proofErr w:type="spellEnd"/>
            <w:r w:rsidR="00161296">
              <w:rPr>
                <w:rFonts w:ascii="Times New Roman" w:eastAsia="Batang" w:hAnsi="Times New Roman"/>
                <w:i w:val="0"/>
                <w:sz w:val="24"/>
              </w:rPr>
              <w:t xml:space="preserve"> (EIE)</w:t>
            </w:r>
          </w:p>
        </w:tc>
        <w:tc>
          <w:tcPr>
            <w:tcW w:w="3828" w:type="dxa"/>
          </w:tcPr>
          <w:p w14:paraId="65C62B62" w14:textId="35B6181E" w:rsidR="00EE2D00" w:rsidRPr="007C570A" w:rsidRDefault="00897F25" w:rsidP="00B9574E">
            <w:pPr>
              <w:pStyle w:val="NoSpacing"/>
              <w:jc w:val="center"/>
              <w:rPr>
                <w:rFonts w:ascii="Times New Roman" w:eastAsia="Batang" w:hAnsi="Times New Roman"/>
                <w:i w:val="0"/>
                <w:sz w:val="24"/>
              </w:rPr>
            </w:pPr>
            <w:proofErr w:type="spellStart"/>
            <w:r>
              <w:rPr>
                <w:rFonts w:ascii="Times New Roman" w:eastAsia="Batang" w:hAnsi="Times New Roman"/>
                <w:i w:val="0"/>
                <w:sz w:val="24"/>
              </w:rPr>
              <w:t>Sree</w:t>
            </w:r>
            <w:proofErr w:type="spellEnd"/>
            <w:r>
              <w:rPr>
                <w:rFonts w:ascii="Times New Roman" w:eastAsia="Batang" w:hAnsi="Times New Roman"/>
                <w:i w:val="0"/>
                <w:sz w:val="24"/>
              </w:rPr>
              <w:t xml:space="preserve"> </w:t>
            </w:r>
            <w:proofErr w:type="spellStart"/>
            <w:r>
              <w:rPr>
                <w:rFonts w:ascii="Times New Roman" w:eastAsia="Batang" w:hAnsi="Times New Roman"/>
                <w:i w:val="0"/>
                <w:sz w:val="24"/>
              </w:rPr>
              <w:t>Vidyanikethan</w:t>
            </w:r>
            <w:proofErr w:type="spellEnd"/>
            <w:r>
              <w:rPr>
                <w:rFonts w:ascii="Times New Roman" w:eastAsia="Batang" w:hAnsi="Times New Roman"/>
                <w:i w:val="0"/>
                <w:sz w:val="24"/>
              </w:rPr>
              <w:t xml:space="preserve"> Engineering college</w:t>
            </w:r>
            <w:r w:rsidR="00161296">
              <w:rPr>
                <w:rFonts w:ascii="Times New Roman" w:eastAsia="Batang" w:hAnsi="Times New Roman"/>
                <w:i w:val="0"/>
                <w:sz w:val="24"/>
              </w:rPr>
              <w:t>,</w:t>
            </w:r>
            <w:r w:rsidR="00B9574E">
              <w:rPr>
                <w:rFonts w:ascii="Times New Roman" w:eastAsia="Batang" w:hAnsi="Times New Roman"/>
                <w:i w:val="0"/>
                <w:sz w:val="24"/>
              </w:rPr>
              <w:t xml:space="preserve"> </w:t>
            </w:r>
            <w:proofErr w:type="spellStart"/>
            <w:r w:rsidR="00161296">
              <w:rPr>
                <w:rFonts w:ascii="Times New Roman" w:eastAsia="Batang" w:hAnsi="Times New Roman"/>
                <w:i w:val="0"/>
                <w:sz w:val="24"/>
              </w:rPr>
              <w:t>Tirupathi</w:t>
            </w:r>
            <w:proofErr w:type="spellEnd"/>
          </w:p>
        </w:tc>
        <w:tc>
          <w:tcPr>
            <w:tcW w:w="2855" w:type="dxa"/>
          </w:tcPr>
          <w:p w14:paraId="7E7B3AF2" w14:textId="5017A162" w:rsidR="00EE2D00" w:rsidRPr="007C570A" w:rsidRDefault="00161296" w:rsidP="00B9574E">
            <w:pPr>
              <w:pStyle w:val="NoSpacing"/>
              <w:jc w:val="center"/>
              <w:rPr>
                <w:rFonts w:ascii="Times New Roman" w:eastAsia="Batang" w:hAnsi="Times New Roman"/>
                <w:i w:val="0"/>
                <w:sz w:val="24"/>
              </w:rPr>
            </w:pPr>
            <w:r>
              <w:rPr>
                <w:rFonts w:ascii="Times New Roman" w:eastAsia="Batang" w:hAnsi="Times New Roman"/>
                <w:i w:val="0"/>
                <w:sz w:val="24"/>
              </w:rPr>
              <w:t>2019</w:t>
            </w:r>
          </w:p>
        </w:tc>
      </w:tr>
    </w:tbl>
    <w:p w14:paraId="58A1E5AA" w14:textId="77777777" w:rsidR="00EE6736" w:rsidRDefault="00EE6736" w:rsidP="007C570A">
      <w:pPr>
        <w:pStyle w:val="NoSpacing"/>
        <w:rPr>
          <w:rFonts w:ascii="Times New Roman" w:hAnsi="Times New Roman"/>
          <w:b/>
          <w:i w:val="0"/>
          <w:sz w:val="28"/>
          <w:u w:val="single"/>
        </w:rPr>
      </w:pPr>
    </w:p>
    <w:p w14:paraId="55F48FC3" w14:textId="77777777" w:rsidR="00727751" w:rsidRPr="00D9055E" w:rsidRDefault="00353485" w:rsidP="007C570A">
      <w:pPr>
        <w:pStyle w:val="NoSpacing"/>
        <w:rPr>
          <w:rFonts w:ascii="Times New Roman" w:hAnsi="Times New Roman"/>
          <w:b/>
          <w:i w:val="0"/>
          <w:sz w:val="28"/>
          <w:u w:val="single"/>
        </w:rPr>
      </w:pPr>
      <w:r w:rsidRPr="00D9055E">
        <w:rPr>
          <w:rFonts w:ascii="Times New Roman" w:hAnsi="Times New Roman"/>
          <w:b/>
          <w:i w:val="0"/>
          <w:sz w:val="28"/>
          <w:u w:val="single"/>
        </w:rPr>
        <w:lastRenderedPageBreak/>
        <w:t>Experience</w:t>
      </w:r>
      <w:r w:rsidR="00727751" w:rsidRPr="00D9055E">
        <w:rPr>
          <w:rFonts w:ascii="Times New Roman" w:hAnsi="Times New Roman"/>
          <w:b/>
          <w:i w:val="0"/>
          <w:sz w:val="28"/>
          <w:u w:val="single"/>
        </w:rPr>
        <w:t xml:space="preserve"> Profile</w:t>
      </w:r>
      <w:r w:rsidR="00C97048" w:rsidRPr="00D9055E">
        <w:rPr>
          <w:rFonts w:ascii="Times New Roman" w:hAnsi="Times New Roman"/>
          <w:b/>
          <w:i w:val="0"/>
          <w:sz w:val="28"/>
          <w:u w:val="single"/>
        </w:rPr>
        <w:t xml:space="preserve"> </w:t>
      </w:r>
    </w:p>
    <w:p w14:paraId="223BFFFD" w14:textId="77777777" w:rsidR="007C570A" w:rsidRPr="007C570A" w:rsidRDefault="007C570A" w:rsidP="007C570A">
      <w:pPr>
        <w:pStyle w:val="NoSpacing"/>
        <w:rPr>
          <w:b/>
          <w:i w:val="0"/>
          <w:sz w:val="28"/>
        </w:rPr>
      </w:pPr>
    </w:p>
    <w:p w14:paraId="72D83FB5" w14:textId="38CECACC" w:rsidR="002432C5" w:rsidRPr="00287A4E" w:rsidRDefault="00D873A8" w:rsidP="00DD6BB1">
      <w:pPr>
        <w:numPr>
          <w:ilvl w:val="0"/>
          <w:numId w:val="4"/>
        </w:numPr>
        <w:spacing w:line="360" w:lineRule="auto"/>
        <w:rPr>
          <w:rFonts w:ascii="Times New Roman" w:hAnsi="Times New Roman"/>
          <w:i w:val="0"/>
          <w:sz w:val="22"/>
          <w:szCs w:val="22"/>
        </w:rPr>
      </w:pPr>
      <w:r w:rsidRPr="00FE7A2F">
        <w:rPr>
          <w:rFonts w:ascii="Times New Roman" w:hAnsi="Times New Roman"/>
          <w:i w:val="0"/>
          <w:sz w:val="22"/>
          <w:szCs w:val="22"/>
        </w:rPr>
        <w:t xml:space="preserve">Working as a </w:t>
      </w:r>
      <w:r w:rsidRPr="00FE7A2F">
        <w:rPr>
          <w:rFonts w:ascii="Times New Roman" w:hAnsi="Times New Roman"/>
          <w:b/>
          <w:i w:val="0"/>
          <w:sz w:val="22"/>
          <w:szCs w:val="22"/>
        </w:rPr>
        <w:t xml:space="preserve">DevOps </w:t>
      </w:r>
      <w:r w:rsidR="00D2687C">
        <w:rPr>
          <w:rFonts w:ascii="Times New Roman" w:hAnsi="Times New Roman"/>
          <w:b/>
          <w:i w:val="0"/>
          <w:sz w:val="22"/>
          <w:szCs w:val="22"/>
        </w:rPr>
        <w:t>&amp; AWS Engineer</w:t>
      </w:r>
      <w:r w:rsidR="0097078E" w:rsidRPr="00FE7A2F">
        <w:rPr>
          <w:rFonts w:ascii="Times New Roman" w:hAnsi="Times New Roman"/>
          <w:i w:val="0"/>
          <w:sz w:val="22"/>
          <w:szCs w:val="22"/>
        </w:rPr>
        <w:t xml:space="preserve"> in </w:t>
      </w:r>
      <w:r w:rsidR="00161296">
        <w:rPr>
          <w:rFonts w:ascii="Times New Roman" w:hAnsi="Times New Roman"/>
          <w:b/>
          <w:i w:val="0"/>
          <w:sz w:val="22"/>
          <w:szCs w:val="22"/>
        </w:rPr>
        <w:t>HCL Technologies LTD</w:t>
      </w:r>
      <w:r w:rsidRPr="00FE7A2F">
        <w:rPr>
          <w:rFonts w:ascii="Times New Roman" w:hAnsi="Times New Roman"/>
          <w:i w:val="0"/>
          <w:sz w:val="22"/>
          <w:szCs w:val="22"/>
        </w:rPr>
        <w:t xml:space="preserve"> from </w:t>
      </w:r>
      <w:r w:rsidR="00023F57">
        <w:rPr>
          <w:rFonts w:ascii="Times New Roman" w:hAnsi="Times New Roman"/>
          <w:b/>
          <w:i w:val="0"/>
          <w:sz w:val="22"/>
          <w:szCs w:val="22"/>
        </w:rPr>
        <w:t>Sep</w:t>
      </w:r>
      <w:r w:rsidRPr="00FE7A2F">
        <w:rPr>
          <w:rFonts w:ascii="Times New Roman" w:hAnsi="Times New Roman"/>
          <w:b/>
          <w:i w:val="0"/>
          <w:sz w:val="22"/>
          <w:szCs w:val="22"/>
        </w:rPr>
        <w:t xml:space="preserve"> 2</w:t>
      </w:r>
      <w:r w:rsidR="00161296">
        <w:rPr>
          <w:rFonts w:ascii="Times New Roman" w:hAnsi="Times New Roman"/>
          <w:b/>
          <w:i w:val="0"/>
          <w:sz w:val="22"/>
          <w:szCs w:val="22"/>
        </w:rPr>
        <w:t>019</w:t>
      </w:r>
      <w:r w:rsidR="00F13EEE" w:rsidRPr="00FE7A2F">
        <w:rPr>
          <w:rFonts w:ascii="Times New Roman" w:hAnsi="Times New Roman"/>
          <w:i w:val="0"/>
          <w:sz w:val="22"/>
          <w:szCs w:val="22"/>
        </w:rPr>
        <w:t xml:space="preserve"> to </w:t>
      </w:r>
      <w:r w:rsidR="00F13EEE" w:rsidRPr="00FE7A2F">
        <w:rPr>
          <w:rFonts w:ascii="Times New Roman" w:hAnsi="Times New Roman"/>
          <w:b/>
          <w:i w:val="0"/>
          <w:sz w:val="22"/>
          <w:szCs w:val="22"/>
        </w:rPr>
        <w:t>till date</w:t>
      </w:r>
    </w:p>
    <w:p w14:paraId="418B78AA" w14:textId="77777777" w:rsidR="0094372F" w:rsidRPr="00D9055E" w:rsidRDefault="002528F5" w:rsidP="0035381B">
      <w:pPr>
        <w:tabs>
          <w:tab w:val="left" w:pos="2880"/>
        </w:tabs>
        <w:spacing w:after="40" w:line="360" w:lineRule="auto"/>
        <w:rPr>
          <w:rFonts w:ascii="Times New Roman" w:hAnsi="Times New Roman"/>
          <w:b/>
          <w:i w:val="0"/>
          <w:sz w:val="28"/>
          <w:szCs w:val="22"/>
          <w:u w:val="single"/>
        </w:rPr>
      </w:pPr>
      <w:r>
        <w:rPr>
          <w:rFonts w:ascii="Times New Roman" w:hAnsi="Times New Roman"/>
          <w:b/>
          <w:i w:val="0"/>
          <w:sz w:val="28"/>
          <w:szCs w:val="22"/>
          <w:u w:val="single"/>
        </w:rPr>
        <w:t>Professional Experience</w:t>
      </w:r>
    </w:p>
    <w:p w14:paraId="1EA0E3A8" w14:textId="7D121051" w:rsidR="0094372F" w:rsidRPr="0052109D" w:rsidRDefault="0043553F" w:rsidP="0094372F">
      <w:pPr>
        <w:tabs>
          <w:tab w:val="left" w:pos="2880"/>
        </w:tabs>
        <w:spacing w:after="0" w:line="360" w:lineRule="auto"/>
        <w:rPr>
          <w:rFonts w:ascii="Times New Roman" w:hAnsi="Times New Roman"/>
          <w:i w:val="0"/>
          <w:sz w:val="22"/>
          <w:szCs w:val="22"/>
        </w:rPr>
      </w:pPr>
      <w:r>
        <w:rPr>
          <w:rFonts w:ascii="Times New Roman" w:hAnsi="Times New Roman"/>
          <w:b/>
          <w:i w:val="0"/>
          <w:sz w:val="22"/>
          <w:szCs w:val="22"/>
        </w:rPr>
        <w:t xml:space="preserve">Organization: </w:t>
      </w:r>
      <w:r w:rsidR="00161296">
        <w:rPr>
          <w:rFonts w:ascii="Times New Roman" w:hAnsi="Times New Roman"/>
          <w:b/>
          <w:i w:val="0"/>
          <w:sz w:val="22"/>
          <w:szCs w:val="22"/>
        </w:rPr>
        <w:t>HCL Technologies LTD</w:t>
      </w:r>
    </w:p>
    <w:p w14:paraId="1D4A6BF7" w14:textId="77777777" w:rsidR="0094372F" w:rsidRPr="0043553F" w:rsidRDefault="0043553F" w:rsidP="0094372F">
      <w:pPr>
        <w:tabs>
          <w:tab w:val="left" w:pos="2880"/>
        </w:tabs>
        <w:spacing w:after="0" w:line="360" w:lineRule="auto"/>
        <w:rPr>
          <w:rFonts w:ascii="Times New Roman" w:hAnsi="Times New Roman"/>
          <w:i w:val="0"/>
          <w:sz w:val="22"/>
          <w:szCs w:val="22"/>
        </w:rPr>
      </w:pPr>
      <w:r>
        <w:rPr>
          <w:rFonts w:ascii="Times New Roman" w:hAnsi="Times New Roman"/>
          <w:b/>
          <w:i w:val="0"/>
          <w:sz w:val="22"/>
          <w:szCs w:val="22"/>
        </w:rPr>
        <w:t xml:space="preserve">Role: </w:t>
      </w:r>
      <w:r w:rsidR="0094372F" w:rsidRPr="0043553F">
        <w:rPr>
          <w:rFonts w:ascii="Times New Roman" w:hAnsi="Times New Roman"/>
          <w:i w:val="0"/>
          <w:sz w:val="22"/>
          <w:szCs w:val="22"/>
        </w:rPr>
        <w:t xml:space="preserve">DevOps </w:t>
      </w:r>
      <w:r w:rsidR="004C74A1">
        <w:rPr>
          <w:rFonts w:ascii="Times New Roman" w:hAnsi="Times New Roman"/>
          <w:i w:val="0"/>
          <w:sz w:val="22"/>
          <w:szCs w:val="22"/>
        </w:rPr>
        <w:t xml:space="preserve">&amp; AWS </w:t>
      </w:r>
      <w:r w:rsidR="0094372F" w:rsidRPr="0043553F">
        <w:rPr>
          <w:rFonts w:ascii="Times New Roman" w:hAnsi="Times New Roman"/>
          <w:i w:val="0"/>
          <w:sz w:val="22"/>
          <w:szCs w:val="22"/>
        </w:rPr>
        <w:t>Engineer</w:t>
      </w:r>
    </w:p>
    <w:p w14:paraId="4B1CA498" w14:textId="289C6C0C" w:rsidR="00B76096" w:rsidRPr="0043553F" w:rsidRDefault="00A92179" w:rsidP="0094372F">
      <w:pPr>
        <w:tabs>
          <w:tab w:val="left" w:pos="2880"/>
        </w:tabs>
        <w:spacing w:after="0" w:line="360" w:lineRule="auto"/>
        <w:rPr>
          <w:rFonts w:ascii="Times New Roman" w:hAnsi="Times New Roman"/>
          <w:i w:val="0"/>
          <w:sz w:val="22"/>
          <w:szCs w:val="22"/>
        </w:rPr>
      </w:pPr>
      <w:r w:rsidRPr="00FE7A2F">
        <w:rPr>
          <w:rFonts w:ascii="Times New Roman" w:hAnsi="Times New Roman"/>
          <w:b/>
          <w:i w:val="0"/>
          <w:sz w:val="22"/>
          <w:szCs w:val="22"/>
        </w:rPr>
        <w:t>Duration</w:t>
      </w:r>
      <w:r w:rsidR="00407022" w:rsidRPr="00FE7A2F">
        <w:rPr>
          <w:rFonts w:ascii="Times New Roman" w:hAnsi="Times New Roman"/>
          <w:b/>
          <w:i w:val="0"/>
          <w:sz w:val="22"/>
          <w:szCs w:val="22"/>
        </w:rPr>
        <w:t xml:space="preserve">: </w:t>
      </w:r>
      <w:r w:rsidR="00257519">
        <w:rPr>
          <w:rFonts w:ascii="Times New Roman" w:hAnsi="Times New Roman"/>
          <w:i w:val="0"/>
          <w:sz w:val="22"/>
          <w:szCs w:val="22"/>
        </w:rPr>
        <w:t>Sep</w:t>
      </w:r>
      <w:r w:rsidR="00750077" w:rsidRPr="0043553F">
        <w:rPr>
          <w:rFonts w:ascii="Times New Roman" w:hAnsi="Times New Roman"/>
          <w:i w:val="0"/>
          <w:sz w:val="22"/>
          <w:szCs w:val="22"/>
        </w:rPr>
        <w:t xml:space="preserve"> </w:t>
      </w:r>
      <w:r w:rsidR="0094372F" w:rsidRPr="0043553F">
        <w:rPr>
          <w:rFonts w:ascii="Times New Roman" w:hAnsi="Times New Roman"/>
          <w:i w:val="0"/>
          <w:sz w:val="22"/>
          <w:szCs w:val="22"/>
        </w:rPr>
        <w:t>201</w:t>
      </w:r>
      <w:r w:rsidR="00161296">
        <w:rPr>
          <w:rFonts w:ascii="Times New Roman" w:hAnsi="Times New Roman"/>
          <w:i w:val="0"/>
          <w:sz w:val="22"/>
          <w:szCs w:val="22"/>
        </w:rPr>
        <w:t>9</w:t>
      </w:r>
      <w:r w:rsidR="0094372F" w:rsidRPr="0043553F">
        <w:rPr>
          <w:rFonts w:ascii="Times New Roman" w:hAnsi="Times New Roman"/>
          <w:i w:val="0"/>
          <w:sz w:val="22"/>
          <w:szCs w:val="22"/>
        </w:rPr>
        <w:t xml:space="preserve"> </w:t>
      </w:r>
      <w:r w:rsidR="007A1681" w:rsidRPr="0043553F">
        <w:rPr>
          <w:rFonts w:ascii="Times New Roman" w:hAnsi="Times New Roman"/>
          <w:i w:val="0"/>
          <w:sz w:val="22"/>
          <w:szCs w:val="22"/>
        </w:rPr>
        <w:t>to till date</w:t>
      </w:r>
    </w:p>
    <w:p w14:paraId="24E32819" w14:textId="19479983" w:rsidR="00DD6BB1" w:rsidRPr="004A7BBE" w:rsidRDefault="00DD6BB1" w:rsidP="0094372F">
      <w:pPr>
        <w:tabs>
          <w:tab w:val="left" w:pos="2880"/>
        </w:tabs>
        <w:spacing w:after="0" w:line="360" w:lineRule="auto"/>
        <w:rPr>
          <w:rFonts w:ascii="Times New Roman" w:hAnsi="Times New Roman"/>
          <w:b/>
          <w:i w:val="0"/>
          <w:sz w:val="22"/>
          <w:szCs w:val="22"/>
        </w:rPr>
      </w:pPr>
    </w:p>
    <w:p w14:paraId="36825D2D" w14:textId="29910380" w:rsidR="004A7BBE" w:rsidRPr="004A7BBE" w:rsidRDefault="004A7BBE" w:rsidP="004A7BBE">
      <w:pPr>
        <w:spacing w:line="254" w:lineRule="auto"/>
        <w:rPr>
          <w:rFonts w:ascii="Times New Roman" w:eastAsia="Verdana" w:hAnsi="Times New Roman"/>
          <w:b/>
          <w:i w:val="0"/>
          <w:iCs w:val="0"/>
          <w:sz w:val="28"/>
          <w:szCs w:val="28"/>
          <w:u w:val="thick"/>
          <w:lang w:bidi="ar-SA"/>
        </w:rPr>
      </w:pPr>
      <w:r w:rsidRPr="004A7BBE">
        <w:rPr>
          <w:rFonts w:ascii="Times New Roman" w:eastAsia="Verdana" w:hAnsi="Times New Roman"/>
          <w:b/>
          <w:i w:val="0"/>
          <w:iCs w:val="0"/>
          <w:sz w:val="28"/>
          <w:szCs w:val="28"/>
          <w:u w:val="thick"/>
        </w:rPr>
        <w:t>Project 1</w:t>
      </w:r>
    </w:p>
    <w:p w14:paraId="423D4850" w14:textId="29FE047F" w:rsidR="004A7BBE" w:rsidRPr="004A7BBE" w:rsidRDefault="004A7BBE" w:rsidP="004A7BBE">
      <w:pPr>
        <w:pStyle w:val="ResumeHeading"/>
        <w:pBdr>
          <w:bottom w:val="none" w:sz="0" w:space="0" w:color="auto"/>
        </w:pBdr>
        <w:tabs>
          <w:tab w:val="right" w:pos="10080"/>
        </w:tabs>
        <w:spacing w:before="0"/>
        <w:jc w:val="both"/>
        <w:outlineLvl w:val="9"/>
        <w:rPr>
          <w:rFonts w:cs="Times New Roman"/>
          <w:sz w:val="22"/>
          <w:szCs w:val="22"/>
        </w:rPr>
      </w:pPr>
      <w:r w:rsidRPr="004A7BBE">
        <w:rPr>
          <w:rFonts w:cs="Times New Roman"/>
          <w:i w:val="0"/>
          <w:sz w:val="24"/>
          <w:szCs w:val="24"/>
        </w:rPr>
        <w:t>Title:</w:t>
      </w:r>
      <w:r w:rsidRPr="004A7BBE">
        <w:rPr>
          <w:rFonts w:cs="Times New Roman"/>
          <w:b w:val="0"/>
          <w:i w:val="0"/>
          <w:sz w:val="22"/>
          <w:szCs w:val="22"/>
        </w:rPr>
        <w:t xml:space="preserve"> FC-Systems &amp; Platforms</w:t>
      </w:r>
      <w:r w:rsidRPr="004A7BBE">
        <w:rPr>
          <w:rFonts w:cs="Times New Roman"/>
          <w:i w:val="0"/>
          <w:sz w:val="22"/>
          <w:szCs w:val="22"/>
        </w:rPr>
        <w:t xml:space="preserve">                                                              </w:t>
      </w:r>
      <w:r w:rsidRPr="004A7BBE">
        <w:rPr>
          <w:rFonts w:cs="Times New Roman"/>
          <w:i w:val="0"/>
          <w:sz w:val="24"/>
          <w:szCs w:val="24"/>
        </w:rPr>
        <w:t>Duration:</w:t>
      </w:r>
      <w:r w:rsidRPr="004A7BBE">
        <w:rPr>
          <w:rFonts w:cs="Times New Roman"/>
          <w:i w:val="0"/>
          <w:sz w:val="22"/>
          <w:szCs w:val="22"/>
        </w:rPr>
        <w:t xml:space="preserve"> </w:t>
      </w:r>
      <w:r w:rsidR="00D56414">
        <w:rPr>
          <w:rFonts w:cs="Times New Roman"/>
          <w:b w:val="0"/>
          <w:i w:val="0"/>
          <w:sz w:val="22"/>
          <w:szCs w:val="22"/>
        </w:rPr>
        <w:t>SEP</w:t>
      </w:r>
      <w:r w:rsidRPr="004A7BBE">
        <w:rPr>
          <w:rFonts w:cs="Times New Roman"/>
          <w:b w:val="0"/>
          <w:i w:val="0"/>
          <w:sz w:val="22"/>
          <w:szCs w:val="22"/>
        </w:rPr>
        <w:t xml:space="preserve"> 2020 to till date</w:t>
      </w:r>
    </w:p>
    <w:p w14:paraId="440BEB0C" w14:textId="767031C5" w:rsidR="004A7BBE" w:rsidRPr="004A7BBE" w:rsidRDefault="004A7BBE" w:rsidP="004A7BBE">
      <w:pPr>
        <w:pStyle w:val="ResumeHeading"/>
        <w:pBdr>
          <w:bottom w:val="none" w:sz="0" w:space="0" w:color="auto"/>
        </w:pBdr>
        <w:tabs>
          <w:tab w:val="right" w:pos="10080"/>
        </w:tabs>
        <w:spacing w:before="0"/>
        <w:jc w:val="both"/>
        <w:rPr>
          <w:rFonts w:cs="Times New Roman"/>
          <w:sz w:val="22"/>
          <w:szCs w:val="22"/>
        </w:rPr>
      </w:pPr>
      <w:r w:rsidRPr="004A7BBE">
        <w:rPr>
          <w:rFonts w:cs="Times New Roman"/>
          <w:i w:val="0"/>
          <w:iCs w:val="0"/>
          <w:sz w:val="24"/>
          <w:szCs w:val="24"/>
        </w:rPr>
        <w:t>Role/Designation</w:t>
      </w:r>
      <w:r w:rsidRPr="004A7BBE">
        <w:rPr>
          <w:rFonts w:cs="Times New Roman"/>
          <w:b w:val="0"/>
          <w:bCs w:val="0"/>
          <w:i w:val="0"/>
          <w:iCs w:val="0"/>
          <w:sz w:val="24"/>
          <w:szCs w:val="24"/>
        </w:rPr>
        <w:t>:</w:t>
      </w:r>
      <w:r w:rsidRPr="004A7BBE">
        <w:rPr>
          <w:rFonts w:cs="Times New Roman"/>
          <w:b w:val="0"/>
          <w:bCs w:val="0"/>
          <w:i w:val="0"/>
          <w:iCs w:val="0"/>
          <w:sz w:val="22"/>
          <w:szCs w:val="22"/>
        </w:rPr>
        <w:t xml:space="preserve"> Senior A</w:t>
      </w:r>
      <w:r>
        <w:rPr>
          <w:rFonts w:cs="Times New Roman"/>
          <w:b w:val="0"/>
          <w:bCs w:val="0"/>
          <w:i w:val="0"/>
          <w:iCs w:val="0"/>
          <w:sz w:val="22"/>
          <w:szCs w:val="22"/>
        </w:rPr>
        <w:t>nalyst</w:t>
      </w:r>
      <w:r w:rsidRPr="004A7BBE">
        <w:rPr>
          <w:rFonts w:cs="Times New Roman"/>
          <w:b w:val="0"/>
          <w:bCs w:val="0"/>
          <w:i w:val="0"/>
          <w:iCs w:val="0"/>
          <w:sz w:val="22"/>
          <w:szCs w:val="22"/>
        </w:rPr>
        <w:t xml:space="preserve"> /DevOps Engineer                                                                              </w:t>
      </w:r>
    </w:p>
    <w:p w14:paraId="1844F7DD" w14:textId="77777777" w:rsidR="004A7BBE" w:rsidRPr="004A7BBE" w:rsidRDefault="004A7BBE" w:rsidP="004A7BBE">
      <w:pPr>
        <w:pStyle w:val="Standard"/>
        <w:jc w:val="both"/>
        <w:rPr>
          <w:rFonts w:ascii="Times New Roman" w:hAnsi="Times New Roman"/>
          <w:b/>
        </w:rPr>
      </w:pPr>
      <w:r w:rsidRPr="004A7BBE">
        <w:rPr>
          <w:rFonts w:ascii="Times New Roman" w:hAnsi="Times New Roman"/>
          <w:b/>
        </w:rPr>
        <w:t>Description:</w:t>
      </w:r>
    </w:p>
    <w:p w14:paraId="28E59E39" w14:textId="77777777" w:rsidR="004A7BBE" w:rsidRPr="004A7BBE" w:rsidRDefault="004A7BBE" w:rsidP="004A7BBE">
      <w:pPr>
        <w:pStyle w:val="Standard"/>
        <w:jc w:val="both"/>
        <w:rPr>
          <w:rFonts w:ascii="Times New Roman" w:hAnsi="Times New Roman"/>
          <w:b/>
          <w:sz w:val="22"/>
          <w:szCs w:val="22"/>
        </w:rPr>
      </w:pPr>
      <w:r w:rsidRPr="004A7BBE">
        <w:rPr>
          <w:rFonts w:ascii="Times New Roman" w:hAnsi="Times New Roman"/>
          <w:color w:val="000000"/>
          <w:sz w:val="22"/>
          <w:szCs w:val="22"/>
          <w:shd w:val="clear" w:color="auto" w:fill="FFFFFF"/>
        </w:rPr>
        <w:t>Platform level development, support, configuration, firewall, server upgrade</w:t>
      </w:r>
      <w:r w:rsidRPr="004A7BBE">
        <w:rPr>
          <w:rFonts w:ascii="Times New Roman" w:hAnsi="Times New Roman"/>
          <w:b/>
          <w:sz w:val="22"/>
          <w:szCs w:val="22"/>
        </w:rPr>
        <w:t xml:space="preserve"> </w:t>
      </w:r>
      <w:r w:rsidRPr="004A7BBE">
        <w:rPr>
          <w:rFonts w:ascii="Times New Roman" w:hAnsi="Times New Roman"/>
          <w:sz w:val="22"/>
          <w:szCs w:val="22"/>
        </w:rPr>
        <w:t xml:space="preserve">Handling the Infrastructure Configuration Management and Provisioning, Automation by Tools to ensure high availability in All the Environments. </w:t>
      </w:r>
    </w:p>
    <w:p w14:paraId="0BF3A862" w14:textId="77777777" w:rsidR="004A7BBE" w:rsidRPr="004A7BBE" w:rsidRDefault="004A7BBE" w:rsidP="004A7BBE">
      <w:pPr>
        <w:pStyle w:val="Standard"/>
        <w:tabs>
          <w:tab w:val="right" w:pos="10080"/>
        </w:tabs>
        <w:spacing w:after="60"/>
        <w:jc w:val="both"/>
        <w:rPr>
          <w:rFonts w:ascii="Times New Roman" w:hAnsi="Times New Roman"/>
          <w:b/>
          <w:bCs/>
        </w:rPr>
      </w:pPr>
      <w:r w:rsidRPr="004A7BBE">
        <w:rPr>
          <w:rFonts w:ascii="Times New Roman" w:hAnsi="Times New Roman"/>
          <w:b/>
          <w:bCs/>
          <w:u w:val="single"/>
        </w:rPr>
        <w:t>Roles &amp; Responsibilities</w:t>
      </w:r>
      <w:r w:rsidRPr="004A7BBE">
        <w:rPr>
          <w:rFonts w:ascii="Times New Roman" w:hAnsi="Times New Roman"/>
          <w:b/>
          <w:bCs/>
        </w:rPr>
        <w:t>:</w:t>
      </w:r>
    </w:p>
    <w:p w14:paraId="1D8F6982" w14:textId="77777777" w:rsidR="004A7BBE" w:rsidRPr="004A7BBE" w:rsidRDefault="004A7BBE" w:rsidP="004A7BBE">
      <w:pPr>
        <w:pStyle w:val="Standard"/>
        <w:numPr>
          <w:ilvl w:val="0"/>
          <w:numId w:val="11"/>
        </w:numPr>
        <w:rPr>
          <w:rFonts w:ascii="Times New Roman" w:hAnsi="Times New Roman"/>
          <w:sz w:val="22"/>
          <w:szCs w:val="22"/>
        </w:rPr>
      </w:pPr>
      <w:r w:rsidRPr="004A7BBE">
        <w:rPr>
          <w:rFonts w:ascii="Times New Roman" w:hAnsi="Times New Roman"/>
          <w:sz w:val="22"/>
          <w:szCs w:val="22"/>
        </w:rPr>
        <w:t>Setting up new Jenkins job configuration and Ensure pre and post performing build activates.</w:t>
      </w:r>
    </w:p>
    <w:p w14:paraId="21CF52A8" w14:textId="77777777" w:rsidR="004A7BBE" w:rsidRPr="004A7BBE" w:rsidRDefault="004A7BBE" w:rsidP="004A7BBE">
      <w:pPr>
        <w:pStyle w:val="Standard"/>
        <w:numPr>
          <w:ilvl w:val="0"/>
          <w:numId w:val="11"/>
        </w:numPr>
        <w:rPr>
          <w:rFonts w:ascii="Times New Roman" w:hAnsi="Times New Roman"/>
          <w:sz w:val="22"/>
          <w:szCs w:val="22"/>
        </w:rPr>
      </w:pPr>
      <w:r w:rsidRPr="004A7BBE">
        <w:rPr>
          <w:rFonts w:ascii="Times New Roman" w:hAnsi="Times New Roman"/>
          <w:sz w:val="22"/>
          <w:szCs w:val="22"/>
        </w:rPr>
        <w:t xml:space="preserve">Compiling source code with Files packed in repository and Integrating activities </w:t>
      </w:r>
    </w:p>
    <w:p w14:paraId="29A2B3E0" w14:textId="77777777" w:rsidR="004A7BBE" w:rsidRPr="004A7BBE" w:rsidRDefault="004A7BBE" w:rsidP="004A7BBE">
      <w:pPr>
        <w:pStyle w:val="Standard"/>
        <w:numPr>
          <w:ilvl w:val="0"/>
          <w:numId w:val="11"/>
        </w:numPr>
        <w:rPr>
          <w:rFonts w:ascii="Times New Roman" w:hAnsi="Times New Roman"/>
          <w:sz w:val="22"/>
          <w:szCs w:val="22"/>
        </w:rPr>
      </w:pPr>
      <w:r w:rsidRPr="004A7BBE">
        <w:rPr>
          <w:rFonts w:ascii="Times New Roman" w:hAnsi="Times New Roman"/>
          <w:sz w:val="22"/>
          <w:szCs w:val="22"/>
        </w:rPr>
        <w:t>Working with Development team and modified the Jenkins Pipeline as per the requirement.</w:t>
      </w:r>
    </w:p>
    <w:p w14:paraId="61DB5EBB" w14:textId="77777777" w:rsidR="004A7BBE" w:rsidRPr="004A7BBE" w:rsidRDefault="004A7BBE" w:rsidP="004A7BBE">
      <w:pPr>
        <w:pStyle w:val="Standard"/>
        <w:numPr>
          <w:ilvl w:val="0"/>
          <w:numId w:val="11"/>
        </w:numPr>
        <w:rPr>
          <w:rFonts w:ascii="Times New Roman" w:hAnsi="Times New Roman"/>
          <w:sz w:val="22"/>
          <w:szCs w:val="22"/>
        </w:rPr>
      </w:pPr>
      <w:r w:rsidRPr="004A7BBE">
        <w:rPr>
          <w:rFonts w:ascii="Times New Roman" w:hAnsi="Times New Roman"/>
          <w:sz w:val="22"/>
          <w:szCs w:val="22"/>
        </w:rPr>
        <w:t>On-boarded the new tools to the Jenkins pipeline like and Integrated with Jenkins as per client requirement.</w:t>
      </w:r>
    </w:p>
    <w:p w14:paraId="37CE1B47" w14:textId="77777777" w:rsidR="004A7BBE" w:rsidRPr="004A7BBE" w:rsidRDefault="004A7BBE" w:rsidP="004A7BBE">
      <w:pPr>
        <w:pStyle w:val="Standard"/>
        <w:numPr>
          <w:ilvl w:val="0"/>
          <w:numId w:val="11"/>
        </w:numPr>
        <w:rPr>
          <w:rFonts w:ascii="Times New Roman" w:hAnsi="Times New Roman"/>
          <w:sz w:val="22"/>
          <w:szCs w:val="22"/>
        </w:rPr>
      </w:pPr>
      <w:r w:rsidRPr="004A7BBE">
        <w:rPr>
          <w:rFonts w:ascii="Times New Roman" w:hAnsi="Times New Roman"/>
          <w:sz w:val="22"/>
          <w:szCs w:val="22"/>
        </w:rPr>
        <w:t>Worked on Creating the Central Dashboard for Monitoring Jenkins Builds, Deployments, Scan Results</w:t>
      </w:r>
      <w:r w:rsidRPr="004A7BBE">
        <w:rPr>
          <w:rFonts w:ascii="Times New Roman" w:eastAsiaTheme="minorEastAsia" w:hAnsi="Times New Roman"/>
          <w:color w:val="000000"/>
          <w:kern w:val="0"/>
          <w:sz w:val="22"/>
          <w:szCs w:val="22"/>
        </w:rPr>
        <w:t xml:space="preserve"> </w:t>
      </w:r>
      <w:r w:rsidRPr="004A7BBE">
        <w:rPr>
          <w:rFonts w:ascii="Times New Roman" w:hAnsi="Times New Roman"/>
          <w:sz w:val="22"/>
          <w:szCs w:val="22"/>
        </w:rPr>
        <w:t>Analyzing quality of code (Sonar) and Tracking ‘Jira’ issues on Single dashboard.</w:t>
      </w:r>
    </w:p>
    <w:p w14:paraId="78F9497B" w14:textId="77777777" w:rsidR="004A7BBE" w:rsidRPr="004A7BBE" w:rsidRDefault="004A7BBE" w:rsidP="004A7BBE">
      <w:pPr>
        <w:pStyle w:val="Standard"/>
        <w:widowControl w:val="0"/>
        <w:numPr>
          <w:ilvl w:val="0"/>
          <w:numId w:val="11"/>
        </w:numPr>
        <w:jc w:val="both"/>
        <w:rPr>
          <w:rFonts w:ascii="Times New Roman" w:hAnsi="Times New Roman"/>
          <w:bCs/>
          <w:sz w:val="22"/>
          <w:szCs w:val="22"/>
        </w:rPr>
      </w:pPr>
      <w:r w:rsidRPr="004A7BBE">
        <w:rPr>
          <w:rFonts w:ascii="Times New Roman" w:hAnsi="Times New Roman"/>
          <w:bCs/>
          <w:sz w:val="22"/>
          <w:szCs w:val="22"/>
        </w:rPr>
        <w:t xml:space="preserve">Configured the applications for running applications and log monitoring Continuous Monitoring. </w:t>
      </w:r>
    </w:p>
    <w:p w14:paraId="0E84F9F5" w14:textId="77777777" w:rsidR="004A7BBE" w:rsidRPr="004A7BBE" w:rsidRDefault="004A7BBE" w:rsidP="004A7BBE">
      <w:pPr>
        <w:pStyle w:val="Standard"/>
        <w:widowControl w:val="0"/>
        <w:numPr>
          <w:ilvl w:val="0"/>
          <w:numId w:val="11"/>
        </w:numPr>
        <w:jc w:val="both"/>
        <w:rPr>
          <w:rFonts w:ascii="Times New Roman" w:hAnsi="Times New Roman"/>
          <w:bCs/>
          <w:sz w:val="22"/>
          <w:szCs w:val="22"/>
        </w:rPr>
      </w:pPr>
      <w:r w:rsidRPr="004A7BBE">
        <w:rPr>
          <w:rFonts w:ascii="Times New Roman" w:hAnsi="Times New Roman"/>
          <w:bCs/>
          <w:sz w:val="22"/>
          <w:szCs w:val="22"/>
        </w:rPr>
        <w:t>Worked on AWS services like Launching Ec2 Instances, Compute, Storage, Security, IAM.</w:t>
      </w:r>
    </w:p>
    <w:p w14:paraId="1E75F2AA" w14:textId="77777777" w:rsidR="004A7BBE" w:rsidRPr="004A7BBE" w:rsidRDefault="004A7BBE" w:rsidP="004A7BBE">
      <w:pPr>
        <w:pStyle w:val="Standard"/>
        <w:widowControl w:val="0"/>
        <w:numPr>
          <w:ilvl w:val="0"/>
          <w:numId w:val="11"/>
        </w:numPr>
        <w:jc w:val="both"/>
        <w:rPr>
          <w:rFonts w:ascii="Times New Roman" w:hAnsi="Times New Roman"/>
          <w:bCs/>
          <w:sz w:val="22"/>
          <w:szCs w:val="22"/>
        </w:rPr>
      </w:pPr>
      <w:r w:rsidRPr="004A7BBE">
        <w:rPr>
          <w:rFonts w:ascii="Times New Roman" w:hAnsi="Times New Roman"/>
          <w:bCs/>
          <w:sz w:val="22"/>
          <w:szCs w:val="22"/>
        </w:rPr>
        <w:t xml:space="preserve">Configuring &amp; Creating Branches Monitoring status logs, </w:t>
      </w:r>
      <w:r w:rsidRPr="004A7BBE">
        <w:rPr>
          <w:rFonts w:ascii="Times New Roman" w:eastAsia="Verdana" w:hAnsi="Times New Roman"/>
          <w:sz w:val="22"/>
          <w:szCs w:val="22"/>
        </w:rPr>
        <w:t>coordinating with development team to fix the build related issues.</w:t>
      </w:r>
    </w:p>
    <w:p w14:paraId="2DEB2240" w14:textId="77777777" w:rsidR="004A7BBE" w:rsidRPr="004A7BBE" w:rsidRDefault="004A7BBE" w:rsidP="004A7BBE">
      <w:pPr>
        <w:pStyle w:val="Standard"/>
        <w:widowControl w:val="0"/>
        <w:numPr>
          <w:ilvl w:val="0"/>
          <w:numId w:val="11"/>
        </w:numPr>
        <w:jc w:val="both"/>
        <w:rPr>
          <w:rFonts w:ascii="Times New Roman" w:hAnsi="Times New Roman"/>
          <w:bCs/>
          <w:sz w:val="22"/>
          <w:szCs w:val="22"/>
        </w:rPr>
      </w:pPr>
      <w:r w:rsidRPr="004A7BBE">
        <w:rPr>
          <w:rFonts w:ascii="Times New Roman" w:eastAsia="Verdana" w:hAnsi="Times New Roman"/>
          <w:sz w:val="22"/>
          <w:szCs w:val="22"/>
        </w:rPr>
        <w:t>creating docker images with docker file and managing then in docker hub registry.</w:t>
      </w:r>
    </w:p>
    <w:p w14:paraId="308DB776" w14:textId="77777777" w:rsidR="004A7BBE" w:rsidRPr="004A7BBE" w:rsidRDefault="004A7BBE" w:rsidP="004A7BBE">
      <w:pPr>
        <w:pStyle w:val="Standard"/>
        <w:widowControl w:val="0"/>
        <w:numPr>
          <w:ilvl w:val="0"/>
          <w:numId w:val="11"/>
        </w:numPr>
        <w:jc w:val="both"/>
        <w:rPr>
          <w:rFonts w:ascii="Times New Roman" w:hAnsi="Times New Roman"/>
          <w:bCs/>
          <w:sz w:val="22"/>
          <w:szCs w:val="22"/>
        </w:rPr>
      </w:pPr>
      <w:r w:rsidRPr="004A7BBE">
        <w:rPr>
          <w:rFonts w:ascii="Times New Roman" w:hAnsi="Times New Roman"/>
          <w:sz w:val="22"/>
          <w:szCs w:val="22"/>
        </w:rPr>
        <w:t xml:space="preserve">Deploying multiple servers by containers using Kubernetes, Creating Pods, Services &amp; deployments to expose deploying in k8s.   </w:t>
      </w:r>
    </w:p>
    <w:p w14:paraId="47C3E4E9" w14:textId="77777777" w:rsidR="004A7BBE" w:rsidRPr="004A7BBE" w:rsidRDefault="004A7BBE" w:rsidP="004A7BBE">
      <w:pPr>
        <w:pStyle w:val="Standard"/>
        <w:widowControl w:val="0"/>
        <w:jc w:val="both"/>
        <w:rPr>
          <w:rFonts w:ascii="Times New Roman" w:hAnsi="Times New Roman"/>
          <w:sz w:val="22"/>
          <w:szCs w:val="22"/>
        </w:rPr>
      </w:pPr>
      <w:r w:rsidRPr="004A7BBE">
        <w:rPr>
          <w:rFonts w:ascii="Times New Roman" w:hAnsi="Times New Roman"/>
          <w:b/>
          <w:bCs/>
          <w:sz w:val="22"/>
          <w:szCs w:val="22"/>
        </w:rPr>
        <w:t>Technical stack:</w:t>
      </w:r>
      <w:r w:rsidRPr="004A7BBE">
        <w:rPr>
          <w:rFonts w:ascii="Times New Roman" w:hAnsi="Times New Roman"/>
          <w:sz w:val="22"/>
          <w:szCs w:val="22"/>
        </w:rPr>
        <w:t xml:space="preserve"> Jenkins, AWS, GitHub, Maven, Gradle, Repositories, Sonar, Docker, Kubernetes.</w:t>
      </w:r>
    </w:p>
    <w:p w14:paraId="41319D94" w14:textId="77777777" w:rsidR="004A7BBE" w:rsidRPr="004A7BBE" w:rsidRDefault="004A7BBE" w:rsidP="004A7BBE">
      <w:pPr>
        <w:pStyle w:val="Standard"/>
        <w:widowControl w:val="0"/>
        <w:jc w:val="both"/>
        <w:rPr>
          <w:rFonts w:ascii="Times New Roman" w:hAnsi="Times New Roman"/>
          <w:sz w:val="22"/>
          <w:szCs w:val="22"/>
        </w:rPr>
      </w:pPr>
    </w:p>
    <w:p w14:paraId="277715ED" w14:textId="3BD48BBB" w:rsidR="004A7BBE" w:rsidRPr="004A7BBE" w:rsidRDefault="004A7BBE" w:rsidP="004A7BBE">
      <w:pPr>
        <w:pStyle w:val="ResumeHeading"/>
        <w:pBdr>
          <w:bottom w:val="none" w:sz="0" w:space="0" w:color="auto"/>
        </w:pBdr>
        <w:tabs>
          <w:tab w:val="right" w:pos="10080"/>
        </w:tabs>
        <w:spacing w:before="0"/>
        <w:jc w:val="both"/>
        <w:outlineLvl w:val="9"/>
        <w:rPr>
          <w:rFonts w:cs="Times New Roman"/>
          <w:i w:val="0"/>
          <w:u w:val="single"/>
        </w:rPr>
      </w:pPr>
      <w:r w:rsidRPr="004A7BBE">
        <w:rPr>
          <w:rFonts w:cs="Times New Roman"/>
          <w:i w:val="0"/>
          <w:u w:val="single"/>
        </w:rPr>
        <w:t xml:space="preserve">Project 2 </w:t>
      </w:r>
    </w:p>
    <w:p w14:paraId="1E90F2CD" w14:textId="23B11305" w:rsidR="004A7BBE" w:rsidRPr="004A7BBE" w:rsidRDefault="004A7BBE" w:rsidP="004A7BBE">
      <w:pPr>
        <w:pStyle w:val="ResumeHeading"/>
        <w:pBdr>
          <w:bottom w:val="none" w:sz="0" w:space="0" w:color="auto"/>
        </w:pBdr>
        <w:tabs>
          <w:tab w:val="right" w:pos="10080"/>
        </w:tabs>
        <w:spacing w:before="0"/>
        <w:jc w:val="both"/>
        <w:outlineLvl w:val="9"/>
        <w:rPr>
          <w:rFonts w:cs="Times New Roman"/>
          <w:sz w:val="22"/>
          <w:szCs w:val="22"/>
        </w:rPr>
      </w:pPr>
      <w:r w:rsidRPr="004A7BBE">
        <w:rPr>
          <w:rFonts w:cs="Times New Roman"/>
          <w:i w:val="0"/>
          <w:sz w:val="24"/>
          <w:szCs w:val="24"/>
        </w:rPr>
        <w:t>Title:</w:t>
      </w:r>
      <w:r w:rsidRPr="004A7BBE">
        <w:rPr>
          <w:rFonts w:cs="Times New Roman"/>
          <w:b w:val="0"/>
          <w:i w:val="0"/>
          <w:sz w:val="22"/>
          <w:szCs w:val="22"/>
        </w:rPr>
        <w:t xml:space="preserve"> </w:t>
      </w:r>
      <w:r w:rsidRPr="004A7BBE">
        <w:rPr>
          <w:rFonts w:cs="Times New Roman"/>
          <w:b w:val="0"/>
          <w:bCs w:val="0"/>
          <w:i w:val="0"/>
          <w:sz w:val="22"/>
          <w:szCs w:val="22"/>
        </w:rPr>
        <w:t>CMB-DD Cloud Migration</w:t>
      </w:r>
      <w:r w:rsidRPr="004A7BBE">
        <w:rPr>
          <w:rFonts w:cs="Times New Roman"/>
          <w:i w:val="0"/>
          <w:sz w:val="22"/>
          <w:szCs w:val="22"/>
        </w:rPr>
        <w:t xml:space="preserve">                                                      </w:t>
      </w:r>
      <w:r w:rsidRPr="004A7BBE">
        <w:rPr>
          <w:rFonts w:cs="Times New Roman"/>
          <w:i w:val="0"/>
          <w:sz w:val="24"/>
          <w:szCs w:val="24"/>
        </w:rPr>
        <w:t>Duration:</w:t>
      </w:r>
      <w:r w:rsidRPr="004A7BBE">
        <w:rPr>
          <w:rFonts w:cs="Times New Roman"/>
          <w:i w:val="0"/>
          <w:sz w:val="22"/>
          <w:szCs w:val="22"/>
        </w:rPr>
        <w:t xml:space="preserve"> </w:t>
      </w:r>
      <w:r w:rsidR="00D56414">
        <w:rPr>
          <w:rFonts w:cs="Times New Roman"/>
          <w:b w:val="0"/>
          <w:i w:val="0"/>
          <w:sz w:val="22"/>
          <w:szCs w:val="22"/>
        </w:rPr>
        <w:t>DEC</w:t>
      </w:r>
      <w:r w:rsidRPr="004A7BBE">
        <w:rPr>
          <w:rFonts w:cs="Times New Roman"/>
          <w:b w:val="0"/>
          <w:i w:val="0"/>
          <w:sz w:val="22"/>
          <w:szCs w:val="22"/>
        </w:rPr>
        <w:t xml:space="preserve"> 2019 to</w:t>
      </w:r>
      <w:r w:rsidR="00D56414">
        <w:rPr>
          <w:rFonts w:cs="Times New Roman"/>
          <w:b w:val="0"/>
          <w:i w:val="0"/>
          <w:sz w:val="22"/>
          <w:szCs w:val="22"/>
        </w:rPr>
        <w:t xml:space="preserve"> SEP</w:t>
      </w:r>
      <w:r w:rsidRPr="004A7BBE">
        <w:rPr>
          <w:rFonts w:cs="Times New Roman"/>
          <w:b w:val="0"/>
          <w:i w:val="0"/>
          <w:sz w:val="22"/>
          <w:szCs w:val="22"/>
        </w:rPr>
        <w:t xml:space="preserve"> 2020</w:t>
      </w:r>
    </w:p>
    <w:p w14:paraId="39BF63D0" w14:textId="4356ED69" w:rsidR="004A7BBE" w:rsidRPr="004A7BBE" w:rsidRDefault="004A7BBE" w:rsidP="004A7BBE">
      <w:pPr>
        <w:pStyle w:val="ResumeHeading"/>
        <w:pBdr>
          <w:bottom w:val="none" w:sz="0" w:space="0" w:color="auto"/>
        </w:pBdr>
        <w:tabs>
          <w:tab w:val="right" w:pos="10080"/>
        </w:tabs>
        <w:spacing w:before="0"/>
        <w:jc w:val="both"/>
        <w:outlineLvl w:val="9"/>
        <w:rPr>
          <w:rFonts w:cs="Times New Roman"/>
          <w:sz w:val="22"/>
          <w:szCs w:val="22"/>
        </w:rPr>
      </w:pPr>
      <w:r w:rsidRPr="00D56414">
        <w:rPr>
          <w:rFonts w:cs="Times New Roman"/>
          <w:i w:val="0"/>
          <w:sz w:val="24"/>
          <w:szCs w:val="24"/>
        </w:rPr>
        <w:t>Role/Designation:</w:t>
      </w:r>
      <w:r w:rsidR="00D56414">
        <w:rPr>
          <w:rFonts w:cs="Times New Roman"/>
          <w:i w:val="0"/>
          <w:sz w:val="22"/>
          <w:szCs w:val="22"/>
        </w:rPr>
        <w:t xml:space="preserve"> GET</w:t>
      </w:r>
      <w:r w:rsidRPr="004A7BBE">
        <w:rPr>
          <w:rFonts w:cs="Times New Roman"/>
          <w:b w:val="0"/>
          <w:i w:val="0"/>
          <w:sz w:val="22"/>
          <w:szCs w:val="22"/>
        </w:rPr>
        <w:t xml:space="preserve">                                                                           </w:t>
      </w:r>
    </w:p>
    <w:p w14:paraId="7E64E505" w14:textId="77777777" w:rsidR="004A7BBE" w:rsidRPr="00D56414" w:rsidRDefault="004A7BBE" w:rsidP="004A7BBE">
      <w:pPr>
        <w:pStyle w:val="Standard"/>
        <w:jc w:val="both"/>
        <w:rPr>
          <w:rFonts w:ascii="Times New Roman" w:hAnsi="Times New Roman"/>
          <w:b/>
        </w:rPr>
      </w:pPr>
      <w:r w:rsidRPr="00D56414">
        <w:rPr>
          <w:rFonts w:ascii="Times New Roman" w:hAnsi="Times New Roman"/>
          <w:b/>
        </w:rPr>
        <w:t>Description:</w:t>
      </w:r>
    </w:p>
    <w:p w14:paraId="7FB2F570" w14:textId="77777777" w:rsidR="004A7BBE" w:rsidRPr="004A7BBE" w:rsidRDefault="004A7BBE" w:rsidP="004A7BBE">
      <w:pPr>
        <w:pStyle w:val="Standard"/>
        <w:jc w:val="both"/>
        <w:rPr>
          <w:rFonts w:ascii="Times New Roman" w:hAnsi="Times New Roman"/>
          <w:bCs/>
          <w:sz w:val="22"/>
          <w:szCs w:val="22"/>
        </w:rPr>
      </w:pPr>
      <w:r w:rsidRPr="004A7BBE">
        <w:rPr>
          <w:rFonts w:ascii="Times New Roman" w:hAnsi="Times New Roman"/>
          <w:bCs/>
          <w:sz w:val="22"/>
          <w:szCs w:val="22"/>
        </w:rPr>
        <w:t>The Candidate components and integration services migration in progress through iterative drops for all DD components, migrate all DD components to Switch HK cloud solution ready to be deployed to new markets a solution ready to cloud deployment.</w:t>
      </w:r>
    </w:p>
    <w:p w14:paraId="0F7EB703" w14:textId="77777777" w:rsidR="004A7BBE" w:rsidRPr="00D56414" w:rsidRDefault="004A7BBE" w:rsidP="004A7BBE">
      <w:pPr>
        <w:pStyle w:val="Standard"/>
        <w:jc w:val="both"/>
        <w:rPr>
          <w:rFonts w:ascii="Times New Roman" w:hAnsi="Times New Roman"/>
          <w:b/>
          <w:bCs/>
        </w:rPr>
      </w:pPr>
      <w:r w:rsidRPr="00D56414">
        <w:rPr>
          <w:rFonts w:ascii="Times New Roman" w:hAnsi="Times New Roman"/>
          <w:b/>
          <w:bCs/>
          <w:u w:val="single"/>
        </w:rPr>
        <w:t>Roles &amp; Responsibilities</w:t>
      </w:r>
      <w:r w:rsidRPr="00D56414">
        <w:rPr>
          <w:rFonts w:ascii="Times New Roman" w:hAnsi="Times New Roman"/>
          <w:b/>
          <w:bCs/>
        </w:rPr>
        <w:t>:</w:t>
      </w:r>
    </w:p>
    <w:p w14:paraId="0B3FA22B" w14:textId="77777777" w:rsidR="004A7BBE" w:rsidRPr="004A7BBE" w:rsidRDefault="004A7BBE" w:rsidP="004A7BBE">
      <w:pPr>
        <w:pStyle w:val="Standard"/>
        <w:widowControl w:val="0"/>
        <w:numPr>
          <w:ilvl w:val="0"/>
          <w:numId w:val="12"/>
        </w:numPr>
        <w:rPr>
          <w:rFonts w:ascii="Times New Roman" w:hAnsi="Times New Roman"/>
          <w:sz w:val="22"/>
          <w:szCs w:val="22"/>
        </w:rPr>
      </w:pPr>
      <w:r w:rsidRPr="004A7BBE">
        <w:rPr>
          <w:rFonts w:ascii="Times New Roman" w:hAnsi="Times New Roman"/>
          <w:bCs/>
          <w:sz w:val="22"/>
          <w:szCs w:val="22"/>
        </w:rPr>
        <w:lastRenderedPageBreak/>
        <w:t xml:space="preserve">Implemented the DevOps Pipeline from scratch as per the Client’s requirement and on boarded multiple Application(s) from Legacy Pipeline to DevOps Pipeline and had taken </w:t>
      </w:r>
      <w:r w:rsidRPr="004A7BBE">
        <w:rPr>
          <w:rFonts w:ascii="Times New Roman" w:hAnsi="Times New Roman"/>
          <w:sz w:val="22"/>
          <w:szCs w:val="22"/>
        </w:rPr>
        <w:t>care of CICD/Configuration Management/Provisioning using DevOps Tools.</w:t>
      </w:r>
    </w:p>
    <w:p w14:paraId="233D0851" w14:textId="77777777" w:rsidR="004A7BBE" w:rsidRPr="004A7BBE" w:rsidRDefault="004A7BBE" w:rsidP="004A7BBE">
      <w:pPr>
        <w:pStyle w:val="Standard"/>
        <w:widowControl w:val="0"/>
        <w:numPr>
          <w:ilvl w:val="0"/>
          <w:numId w:val="12"/>
        </w:numPr>
        <w:rPr>
          <w:rFonts w:ascii="Times New Roman" w:hAnsi="Times New Roman"/>
          <w:sz w:val="22"/>
          <w:szCs w:val="22"/>
        </w:rPr>
      </w:pPr>
      <w:r w:rsidRPr="004A7BBE">
        <w:rPr>
          <w:rFonts w:ascii="Times New Roman" w:hAnsi="Times New Roman"/>
          <w:sz w:val="22"/>
          <w:szCs w:val="22"/>
        </w:rPr>
        <w:t>Configuring a system, Management of Plugins and Nodes, Creating &amp; Scheduling jobs, viewing the system logs, Pre-Build Actions/Post-Build Actions (in Jenkins).</w:t>
      </w:r>
    </w:p>
    <w:p w14:paraId="7774C3D8" w14:textId="77777777" w:rsidR="004A7BBE" w:rsidRPr="004A7BBE" w:rsidRDefault="004A7BBE" w:rsidP="004A7BBE">
      <w:pPr>
        <w:pStyle w:val="Standard"/>
        <w:widowControl w:val="0"/>
        <w:numPr>
          <w:ilvl w:val="0"/>
          <w:numId w:val="12"/>
        </w:numPr>
        <w:rPr>
          <w:rFonts w:ascii="Times New Roman" w:hAnsi="Times New Roman"/>
          <w:sz w:val="22"/>
          <w:szCs w:val="22"/>
        </w:rPr>
      </w:pPr>
      <w:r w:rsidRPr="004A7BBE">
        <w:rPr>
          <w:rFonts w:ascii="Times New Roman" w:hAnsi="Times New Roman"/>
          <w:sz w:val="22"/>
          <w:szCs w:val="22"/>
        </w:rPr>
        <w:t xml:space="preserve">Integrated Jenkins (CICD Tool) with </w:t>
      </w:r>
      <w:r w:rsidRPr="004A7BBE">
        <w:rPr>
          <w:rFonts w:ascii="Times New Roman" w:hAnsi="Times New Roman"/>
          <w:bCs/>
          <w:sz w:val="22"/>
          <w:szCs w:val="22"/>
        </w:rPr>
        <w:t xml:space="preserve">SonarQube, </w:t>
      </w:r>
      <w:r w:rsidRPr="004A7BBE">
        <w:rPr>
          <w:rFonts w:ascii="Times New Roman" w:hAnsi="Times New Roman"/>
          <w:sz w:val="22"/>
          <w:szCs w:val="22"/>
        </w:rPr>
        <w:t xml:space="preserve">Maven, GitHub, SonarQube, Docker, Jira and Confluence, </w:t>
      </w:r>
      <w:proofErr w:type="spellStart"/>
      <w:r w:rsidRPr="004A7BBE">
        <w:rPr>
          <w:rFonts w:ascii="Times New Roman" w:hAnsi="Times New Roman"/>
          <w:sz w:val="22"/>
          <w:szCs w:val="22"/>
        </w:rPr>
        <w:t>Minikube</w:t>
      </w:r>
      <w:proofErr w:type="spellEnd"/>
    </w:p>
    <w:p w14:paraId="558A2D0E" w14:textId="77777777" w:rsidR="004A7BBE" w:rsidRPr="004A7BBE" w:rsidRDefault="004A7BBE" w:rsidP="004A7BBE">
      <w:pPr>
        <w:pStyle w:val="Standard"/>
        <w:widowControl w:val="0"/>
        <w:numPr>
          <w:ilvl w:val="0"/>
          <w:numId w:val="12"/>
        </w:numPr>
        <w:rPr>
          <w:rFonts w:ascii="Times New Roman" w:hAnsi="Times New Roman"/>
          <w:bCs/>
          <w:sz w:val="22"/>
          <w:szCs w:val="22"/>
        </w:rPr>
      </w:pPr>
      <w:r w:rsidRPr="004A7BBE">
        <w:rPr>
          <w:rFonts w:ascii="Times New Roman" w:hAnsi="Times New Roman"/>
          <w:bCs/>
          <w:sz w:val="22"/>
          <w:szCs w:val="22"/>
        </w:rPr>
        <w:t>Infrastructure provisioning on GCP Integrated GCP to dashboard.</w:t>
      </w:r>
    </w:p>
    <w:p w14:paraId="30EF4808" w14:textId="77777777" w:rsidR="004A7BBE" w:rsidRPr="004A7BBE" w:rsidRDefault="004A7BBE" w:rsidP="004A7BBE">
      <w:pPr>
        <w:pStyle w:val="Standard"/>
        <w:widowControl w:val="0"/>
        <w:numPr>
          <w:ilvl w:val="0"/>
          <w:numId w:val="12"/>
        </w:numPr>
        <w:rPr>
          <w:rFonts w:ascii="Times New Roman" w:hAnsi="Times New Roman"/>
          <w:bCs/>
          <w:sz w:val="22"/>
          <w:szCs w:val="22"/>
        </w:rPr>
      </w:pPr>
      <w:r w:rsidRPr="004A7BBE">
        <w:rPr>
          <w:rFonts w:ascii="Times New Roman" w:hAnsi="Times New Roman"/>
          <w:bCs/>
          <w:sz w:val="22"/>
          <w:szCs w:val="22"/>
        </w:rPr>
        <w:t>Created a Jenkins file using Groovy Script (DSL) for the Re-usability of the Configuration of Jobs.</w:t>
      </w:r>
    </w:p>
    <w:p w14:paraId="66AB1B7E" w14:textId="77777777" w:rsidR="004A7BBE" w:rsidRPr="004A7BBE" w:rsidRDefault="004A7BBE" w:rsidP="004A7BBE">
      <w:pPr>
        <w:pStyle w:val="Standard"/>
        <w:widowControl w:val="0"/>
        <w:numPr>
          <w:ilvl w:val="0"/>
          <w:numId w:val="13"/>
        </w:numPr>
        <w:rPr>
          <w:rFonts w:ascii="Times New Roman" w:hAnsi="Times New Roman"/>
          <w:bCs/>
          <w:sz w:val="22"/>
          <w:szCs w:val="22"/>
        </w:rPr>
      </w:pPr>
      <w:r w:rsidRPr="004A7BBE">
        <w:rPr>
          <w:rFonts w:ascii="Times New Roman" w:hAnsi="Times New Roman"/>
          <w:bCs/>
          <w:sz w:val="22"/>
          <w:szCs w:val="22"/>
        </w:rPr>
        <w:t>On-boarded all the applications onto Containerized Jenkins which uses a single configuration file for the complete end-end build cycle written in declarative pipeline script.</w:t>
      </w:r>
    </w:p>
    <w:p w14:paraId="4D4AA0A4" w14:textId="77777777" w:rsidR="004A7BBE" w:rsidRPr="004A7BBE" w:rsidRDefault="004A7BBE" w:rsidP="004A7BBE">
      <w:pPr>
        <w:pStyle w:val="Standard"/>
        <w:widowControl w:val="0"/>
        <w:numPr>
          <w:ilvl w:val="0"/>
          <w:numId w:val="13"/>
        </w:numPr>
        <w:rPr>
          <w:rFonts w:ascii="Times New Roman" w:hAnsi="Times New Roman"/>
          <w:bCs/>
          <w:sz w:val="22"/>
          <w:szCs w:val="22"/>
        </w:rPr>
      </w:pPr>
      <w:r w:rsidRPr="004A7BBE">
        <w:rPr>
          <w:rFonts w:ascii="Times New Roman" w:hAnsi="Times New Roman"/>
          <w:bCs/>
          <w:sz w:val="22"/>
          <w:szCs w:val="22"/>
        </w:rPr>
        <w:t xml:space="preserve">Orchestrated Docker Container </w:t>
      </w:r>
    </w:p>
    <w:p w14:paraId="430194AF" w14:textId="77777777" w:rsidR="004A7BBE" w:rsidRPr="004A7BBE" w:rsidRDefault="004A7BBE" w:rsidP="004A7BBE">
      <w:pPr>
        <w:pStyle w:val="Standard"/>
        <w:widowControl w:val="0"/>
        <w:numPr>
          <w:ilvl w:val="0"/>
          <w:numId w:val="13"/>
        </w:numPr>
        <w:rPr>
          <w:rFonts w:ascii="Times New Roman" w:hAnsi="Times New Roman"/>
          <w:sz w:val="22"/>
          <w:szCs w:val="22"/>
        </w:rPr>
      </w:pPr>
      <w:r w:rsidRPr="004A7BBE">
        <w:rPr>
          <w:rFonts w:ascii="Times New Roman" w:hAnsi="Times New Roman"/>
          <w:bCs/>
          <w:sz w:val="22"/>
          <w:szCs w:val="22"/>
        </w:rPr>
        <w:t xml:space="preserve">Resolving the Tickets/Issues using CA Service Desk Manager/Service Now and </w:t>
      </w:r>
      <w:r w:rsidRPr="004A7BBE">
        <w:rPr>
          <w:rFonts w:ascii="Times New Roman" w:hAnsi="Times New Roman"/>
          <w:sz w:val="22"/>
          <w:szCs w:val="22"/>
        </w:rPr>
        <w:t>Providing the Root Cause Analysis.</w:t>
      </w:r>
    </w:p>
    <w:p w14:paraId="2EB1E700" w14:textId="77777777" w:rsidR="004A7BBE" w:rsidRPr="004A7BBE" w:rsidRDefault="004A7BBE" w:rsidP="004A7BBE">
      <w:pPr>
        <w:pStyle w:val="Standard"/>
        <w:numPr>
          <w:ilvl w:val="0"/>
          <w:numId w:val="13"/>
        </w:numPr>
        <w:tabs>
          <w:tab w:val="left" w:pos="720"/>
          <w:tab w:val="left" w:pos="1080"/>
        </w:tabs>
        <w:rPr>
          <w:rFonts w:ascii="Times New Roman" w:hAnsi="Times New Roman"/>
          <w:sz w:val="22"/>
          <w:szCs w:val="22"/>
        </w:rPr>
      </w:pPr>
      <w:r w:rsidRPr="004A7BBE">
        <w:rPr>
          <w:rFonts w:ascii="Times New Roman" w:hAnsi="Times New Roman"/>
          <w:sz w:val="22"/>
          <w:szCs w:val="22"/>
        </w:rPr>
        <w:t>Worked closely with Architecture, Development, Testing, Security, DB and IT Services teams and helped them in improving specific Processes/Infrastructures/Strategies.</w:t>
      </w:r>
    </w:p>
    <w:p w14:paraId="79F7B447" w14:textId="77777777" w:rsidR="004A7BBE" w:rsidRPr="004A7BBE" w:rsidRDefault="004A7BBE" w:rsidP="004A7BBE">
      <w:pPr>
        <w:pStyle w:val="Standard"/>
        <w:numPr>
          <w:ilvl w:val="0"/>
          <w:numId w:val="13"/>
        </w:numPr>
        <w:tabs>
          <w:tab w:val="left" w:pos="720"/>
          <w:tab w:val="left" w:pos="1080"/>
        </w:tabs>
        <w:rPr>
          <w:rFonts w:ascii="Times New Roman" w:hAnsi="Times New Roman"/>
          <w:sz w:val="22"/>
          <w:szCs w:val="22"/>
        </w:rPr>
      </w:pPr>
      <w:r w:rsidRPr="004A7BBE">
        <w:rPr>
          <w:rFonts w:ascii="Times New Roman" w:hAnsi="Times New Roman"/>
          <w:sz w:val="22"/>
          <w:szCs w:val="22"/>
        </w:rPr>
        <w:t>Attended the calls Sprint Plan/Retrospective/Review, and Daily Standup Calls for the Team’s Better co-ordination to improve the visibility of Progress of Work by using Agile/Scrum Methodology for SDLC.</w:t>
      </w:r>
    </w:p>
    <w:p w14:paraId="2ECBFA5C" w14:textId="77777777" w:rsidR="004A7BBE" w:rsidRPr="004A7BBE" w:rsidRDefault="004A7BBE" w:rsidP="004A7BBE">
      <w:pPr>
        <w:pStyle w:val="ResumeBullet2"/>
        <w:rPr>
          <w:sz w:val="22"/>
          <w:szCs w:val="22"/>
        </w:rPr>
      </w:pPr>
      <w:r w:rsidRPr="00D56414">
        <w:rPr>
          <w:b/>
          <w:bCs/>
          <w:sz w:val="24"/>
          <w:szCs w:val="24"/>
        </w:rPr>
        <w:t>Technical stack</w:t>
      </w:r>
      <w:r w:rsidRPr="00D56414">
        <w:rPr>
          <w:rStyle w:val="ResumeListChar"/>
          <w:rFonts w:eastAsia="OpenSymbol"/>
          <w:b/>
          <w:bCs/>
          <w:sz w:val="24"/>
          <w:szCs w:val="24"/>
        </w:rPr>
        <w:t>:</w:t>
      </w:r>
      <w:r w:rsidRPr="004A7BBE">
        <w:rPr>
          <w:rStyle w:val="ResumeListChar"/>
          <w:rFonts w:eastAsia="OpenSymbol"/>
          <w:b/>
          <w:bCs/>
          <w:sz w:val="22"/>
          <w:szCs w:val="22"/>
        </w:rPr>
        <w:t xml:space="preserve"> </w:t>
      </w:r>
      <w:r w:rsidRPr="004A7BBE">
        <w:rPr>
          <w:sz w:val="22"/>
          <w:szCs w:val="22"/>
        </w:rPr>
        <w:t>Jenkins, Git/GitHub, Maven, Docker, SonarQube, Nexus, Agile/Scrum, GCP, JIRA and Confluence, Terr grunt.</w:t>
      </w:r>
    </w:p>
    <w:p w14:paraId="6AD8F647" w14:textId="34E406DB" w:rsidR="004A7BBE" w:rsidRPr="004A7BBE" w:rsidRDefault="004A7BBE" w:rsidP="0094372F">
      <w:pPr>
        <w:tabs>
          <w:tab w:val="left" w:pos="2880"/>
        </w:tabs>
        <w:spacing w:after="0" w:line="360" w:lineRule="auto"/>
        <w:rPr>
          <w:rFonts w:ascii="Times New Roman" w:hAnsi="Times New Roman"/>
          <w:b/>
          <w:i w:val="0"/>
          <w:sz w:val="22"/>
          <w:szCs w:val="22"/>
        </w:rPr>
      </w:pPr>
    </w:p>
    <w:p w14:paraId="2AE7C89E" w14:textId="77777777" w:rsidR="004A7BBE" w:rsidRDefault="004A7BBE" w:rsidP="0094372F">
      <w:pPr>
        <w:tabs>
          <w:tab w:val="left" w:pos="2880"/>
        </w:tabs>
        <w:spacing w:after="0" w:line="360" w:lineRule="auto"/>
        <w:rPr>
          <w:rFonts w:ascii="Times New Roman" w:hAnsi="Times New Roman"/>
          <w:b/>
          <w:i w:val="0"/>
          <w:sz w:val="22"/>
          <w:szCs w:val="22"/>
        </w:rPr>
      </w:pPr>
    </w:p>
    <w:p w14:paraId="0D774D7A" w14:textId="77777777" w:rsidR="004A7BBE" w:rsidRPr="00FE7A2F" w:rsidRDefault="004A7BBE" w:rsidP="0094372F">
      <w:pPr>
        <w:tabs>
          <w:tab w:val="left" w:pos="2880"/>
        </w:tabs>
        <w:spacing w:after="0" w:line="360" w:lineRule="auto"/>
        <w:rPr>
          <w:rFonts w:ascii="Times New Roman" w:hAnsi="Times New Roman"/>
          <w:b/>
          <w:i w:val="0"/>
          <w:sz w:val="22"/>
          <w:szCs w:val="22"/>
        </w:rPr>
      </w:pPr>
    </w:p>
    <w:p w14:paraId="3986087F" w14:textId="77777777" w:rsidR="00DD6BB1" w:rsidRPr="00DD6BB1" w:rsidRDefault="00BE6F54" w:rsidP="00B76096">
      <w:pPr>
        <w:tabs>
          <w:tab w:val="left" w:pos="3975"/>
        </w:tabs>
        <w:spacing w:after="0" w:line="360" w:lineRule="auto"/>
        <w:rPr>
          <w:rFonts w:ascii="Times New Roman" w:hAnsi="Times New Roman"/>
          <w:b/>
          <w:i w:val="0"/>
          <w:sz w:val="28"/>
          <w:szCs w:val="28"/>
          <w:u w:val="single"/>
        </w:rPr>
      </w:pPr>
      <w:r w:rsidRPr="00DD6BB1">
        <w:rPr>
          <w:rFonts w:ascii="Times New Roman" w:hAnsi="Times New Roman"/>
          <w:b/>
          <w:i w:val="0"/>
          <w:sz w:val="28"/>
          <w:szCs w:val="28"/>
          <w:u w:val="single"/>
        </w:rPr>
        <w:t>Res</w:t>
      </w:r>
      <w:r w:rsidR="002528F5">
        <w:rPr>
          <w:rFonts w:ascii="Times New Roman" w:hAnsi="Times New Roman"/>
          <w:b/>
          <w:i w:val="0"/>
          <w:sz w:val="28"/>
          <w:szCs w:val="28"/>
          <w:u w:val="single"/>
        </w:rPr>
        <w:t>ponsibilities</w:t>
      </w:r>
    </w:p>
    <w:p w14:paraId="6600B990" w14:textId="77777777" w:rsidR="00B5794F" w:rsidRPr="00FE7A2F" w:rsidRDefault="00B76096" w:rsidP="00B76096">
      <w:pPr>
        <w:tabs>
          <w:tab w:val="left" w:pos="3975"/>
        </w:tabs>
        <w:spacing w:after="0" w:line="360" w:lineRule="auto"/>
        <w:rPr>
          <w:rFonts w:ascii="Times New Roman" w:hAnsi="Times New Roman"/>
          <w:b/>
          <w:i w:val="0"/>
          <w:sz w:val="22"/>
          <w:szCs w:val="22"/>
        </w:rPr>
      </w:pPr>
      <w:r w:rsidRPr="00FE7A2F">
        <w:rPr>
          <w:rFonts w:ascii="Times New Roman" w:hAnsi="Times New Roman"/>
          <w:b/>
          <w:i w:val="0"/>
          <w:sz w:val="22"/>
          <w:szCs w:val="22"/>
        </w:rPr>
        <w:tab/>
      </w:r>
    </w:p>
    <w:p w14:paraId="44DBC9D1" w14:textId="77777777" w:rsidR="00B76096" w:rsidRPr="00FE7A2F" w:rsidRDefault="00BF17A3" w:rsidP="00E82682">
      <w:pPr>
        <w:numPr>
          <w:ilvl w:val="0"/>
          <w:numId w:val="5"/>
        </w:numPr>
        <w:spacing w:line="240" w:lineRule="auto"/>
        <w:jc w:val="both"/>
        <w:rPr>
          <w:rFonts w:ascii="Times New Roman" w:hAnsi="Times New Roman"/>
          <w:i w:val="0"/>
          <w:sz w:val="22"/>
          <w:szCs w:val="22"/>
        </w:rPr>
      </w:pPr>
      <w:r>
        <w:rPr>
          <w:rFonts w:ascii="Times New Roman" w:hAnsi="Times New Roman"/>
          <w:i w:val="0"/>
          <w:sz w:val="22"/>
          <w:szCs w:val="22"/>
          <w:shd w:val="clear" w:color="auto" w:fill="FFFFFF"/>
        </w:rPr>
        <w:t>Setup code repositories l</w:t>
      </w:r>
      <w:r w:rsidR="00B76096" w:rsidRPr="00FE7A2F">
        <w:rPr>
          <w:rFonts w:ascii="Times New Roman" w:hAnsi="Times New Roman"/>
          <w:i w:val="0"/>
          <w:sz w:val="22"/>
          <w:szCs w:val="22"/>
          <w:shd w:val="clear" w:color="auto" w:fill="FFFFFF"/>
        </w:rPr>
        <w:t xml:space="preserve">ike </w:t>
      </w:r>
      <w:r w:rsidR="003C0DC3" w:rsidRPr="00FE7A2F">
        <w:rPr>
          <w:rFonts w:ascii="Times New Roman" w:hAnsi="Times New Roman"/>
          <w:b/>
          <w:i w:val="0"/>
          <w:sz w:val="22"/>
          <w:szCs w:val="22"/>
          <w:shd w:val="clear" w:color="auto" w:fill="FFFFFF"/>
        </w:rPr>
        <w:t>GIT</w:t>
      </w:r>
      <w:r w:rsidR="00B76096" w:rsidRPr="00FE7A2F">
        <w:rPr>
          <w:rFonts w:ascii="Times New Roman" w:hAnsi="Times New Roman"/>
          <w:i w:val="0"/>
          <w:sz w:val="22"/>
          <w:szCs w:val="22"/>
          <w:shd w:val="clear" w:color="auto" w:fill="FFFFFF"/>
        </w:rPr>
        <w:t>.</w:t>
      </w:r>
    </w:p>
    <w:p w14:paraId="32DB4CF1" w14:textId="77777777" w:rsidR="00B76096" w:rsidRPr="00FE7A2F" w:rsidRDefault="00FD5B76" w:rsidP="00E82682">
      <w:pPr>
        <w:numPr>
          <w:ilvl w:val="0"/>
          <w:numId w:val="5"/>
        </w:numPr>
        <w:spacing w:line="240" w:lineRule="auto"/>
        <w:jc w:val="both"/>
        <w:rPr>
          <w:rFonts w:ascii="Times New Roman" w:hAnsi="Times New Roman"/>
          <w:i w:val="0"/>
          <w:sz w:val="22"/>
          <w:szCs w:val="22"/>
          <w:shd w:val="clear" w:color="auto" w:fill="FFFFFF"/>
        </w:rPr>
      </w:pPr>
      <w:r>
        <w:rPr>
          <w:rFonts w:ascii="Times New Roman" w:hAnsi="Times New Roman"/>
          <w:i w:val="0"/>
          <w:sz w:val="22"/>
          <w:szCs w:val="22"/>
          <w:shd w:val="clear" w:color="auto" w:fill="FFFFFF"/>
        </w:rPr>
        <w:t>Setting up and w</w:t>
      </w:r>
      <w:r w:rsidR="00B76096" w:rsidRPr="00FE7A2F">
        <w:rPr>
          <w:rFonts w:ascii="Times New Roman" w:hAnsi="Times New Roman"/>
          <w:i w:val="0"/>
          <w:sz w:val="22"/>
          <w:szCs w:val="22"/>
          <w:shd w:val="clear" w:color="auto" w:fill="FFFFFF"/>
        </w:rPr>
        <w:t xml:space="preserve">orking with </w:t>
      </w:r>
      <w:r w:rsidR="003C0DC3" w:rsidRPr="00FE7A2F">
        <w:rPr>
          <w:rFonts w:ascii="Times New Roman" w:hAnsi="Times New Roman"/>
          <w:b/>
          <w:i w:val="0"/>
          <w:sz w:val="22"/>
          <w:szCs w:val="22"/>
          <w:shd w:val="clear" w:color="auto" w:fill="FFFFFF"/>
        </w:rPr>
        <w:t>Ansible</w:t>
      </w:r>
      <w:r w:rsidR="008139EE" w:rsidRPr="00FE7A2F">
        <w:rPr>
          <w:rFonts w:ascii="Times New Roman" w:hAnsi="Times New Roman"/>
          <w:b/>
          <w:i w:val="0"/>
          <w:sz w:val="22"/>
          <w:szCs w:val="22"/>
          <w:shd w:val="clear" w:color="auto" w:fill="FFFFFF"/>
        </w:rPr>
        <w:t>.</w:t>
      </w:r>
    </w:p>
    <w:p w14:paraId="22237FD6" w14:textId="77777777" w:rsidR="003C0DC3" w:rsidRPr="00FE7A2F" w:rsidRDefault="003C0DC3" w:rsidP="00E82682">
      <w:pPr>
        <w:numPr>
          <w:ilvl w:val="0"/>
          <w:numId w:val="5"/>
        </w:numPr>
        <w:spacing w:line="240" w:lineRule="auto"/>
        <w:jc w:val="both"/>
        <w:rPr>
          <w:rFonts w:ascii="Times New Roman" w:hAnsi="Times New Roman"/>
          <w:i w:val="0"/>
          <w:sz w:val="22"/>
          <w:szCs w:val="22"/>
          <w:shd w:val="clear" w:color="auto" w:fill="FFFFFF"/>
        </w:rPr>
      </w:pPr>
      <w:r w:rsidRPr="00FE7A2F">
        <w:rPr>
          <w:rFonts w:ascii="Times New Roman" w:hAnsi="Times New Roman"/>
          <w:i w:val="0"/>
          <w:color w:val="000000"/>
          <w:sz w:val="22"/>
          <w:szCs w:val="22"/>
          <w:shd w:val="clear" w:color="auto" w:fill="FFFFFF"/>
        </w:rPr>
        <w:t xml:space="preserve">Hands on experience in writing </w:t>
      </w:r>
      <w:r w:rsidRPr="00FE7A2F">
        <w:rPr>
          <w:rFonts w:ascii="Times New Roman" w:hAnsi="Times New Roman"/>
          <w:b/>
          <w:i w:val="0"/>
          <w:color w:val="000000"/>
          <w:sz w:val="22"/>
          <w:szCs w:val="22"/>
          <w:shd w:val="clear" w:color="auto" w:fill="FFFFFF"/>
        </w:rPr>
        <w:t>Playbooks</w:t>
      </w:r>
      <w:r w:rsidRPr="00FE7A2F">
        <w:rPr>
          <w:rFonts w:ascii="Times New Roman" w:hAnsi="Times New Roman"/>
          <w:i w:val="0"/>
          <w:color w:val="000000"/>
          <w:sz w:val="22"/>
          <w:szCs w:val="22"/>
          <w:shd w:val="clear" w:color="auto" w:fill="FFFFFF"/>
        </w:rPr>
        <w:t>.</w:t>
      </w:r>
    </w:p>
    <w:p w14:paraId="46EBF6C1" w14:textId="77777777" w:rsidR="003C0DC3" w:rsidRPr="00FE7A2F" w:rsidRDefault="003C0DC3" w:rsidP="00E82682">
      <w:pPr>
        <w:numPr>
          <w:ilvl w:val="0"/>
          <w:numId w:val="5"/>
        </w:numPr>
        <w:spacing w:line="240" w:lineRule="auto"/>
        <w:jc w:val="both"/>
        <w:rPr>
          <w:rFonts w:ascii="Times New Roman" w:hAnsi="Times New Roman"/>
          <w:i w:val="0"/>
          <w:sz w:val="22"/>
          <w:szCs w:val="22"/>
          <w:shd w:val="clear" w:color="auto" w:fill="FFFFFF"/>
        </w:rPr>
      </w:pPr>
      <w:r w:rsidRPr="00FE7A2F">
        <w:rPr>
          <w:rFonts w:ascii="Times New Roman" w:hAnsi="Times New Roman"/>
          <w:i w:val="0"/>
          <w:sz w:val="22"/>
          <w:szCs w:val="22"/>
          <w:shd w:val="clear" w:color="auto" w:fill="FFFFFF"/>
        </w:rPr>
        <w:t xml:space="preserve">Having very good experience in </w:t>
      </w:r>
      <w:r w:rsidRPr="00FE7A2F">
        <w:rPr>
          <w:rFonts w:ascii="Times New Roman" w:hAnsi="Times New Roman"/>
          <w:b/>
          <w:i w:val="0"/>
          <w:sz w:val="22"/>
          <w:szCs w:val="22"/>
          <w:shd w:val="clear" w:color="auto" w:fill="FFFFFF"/>
        </w:rPr>
        <w:t>YAML</w:t>
      </w:r>
      <w:r w:rsidRPr="00FE7A2F">
        <w:rPr>
          <w:rFonts w:ascii="Times New Roman" w:hAnsi="Times New Roman"/>
          <w:i w:val="0"/>
          <w:sz w:val="22"/>
          <w:szCs w:val="22"/>
          <w:shd w:val="clear" w:color="auto" w:fill="FFFFFF"/>
        </w:rPr>
        <w:t>.</w:t>
      </w:r>
    </w:p>
    <w:p w14:paraId="656624ED" w14:textId="77777777" w:rsidR="003C0DC3" w:rsidRPr="00FE7A2F" w:rsidRDefault="003C0DC3" w:rsidP="00E82682">
      <w:pPr>
        <w:numPr>
          <w:ilvl w:val="0"/>
          <w:numId w:val="5"/>
        </w:numPr>
        <w:spacing w:line="240" w:lineRule="auto"/>
        <w:jc w:val="both"/>
        <w:rPr>
          <w:rFonts w:ascii="Times New Roman" w:hAnsi="Times New Roman"/>
          <w:i w:val="0"/>
          <w:sz w:val="22"/>
          <w:szCs w:val="22"/>
          <w:shd w:val="clear" w:color="auto" w:fill="FFFFFF"/>
        </w:rPr>
      </w:pPr>
      <w:r w:rsidRPr="00FE7A2F">
        <w:rPr>
          <w:rFonts w:ascii="Times New Roman" w:hAnsi="Times New Roman"/>
          <w:i w:val="0"/>
          <w:sz w:val="22"/>
          <w:szCs w:val="22"/>
          <w:shd w:val="clear" w:color="auto" w:fill="FFFFFF"/>
        </w:rPr>
        <w:t xml:space="preserve">Working experience in using Ansible </w:t>
      </w:r>
      <w:r w:rsidRPr="00FE7A2F">
        <w:rPr>
          <w:rFonts w:ascii="Times New Roman" w:hAnsi="Times New Roman"/>
          <w:b/>
          <w:i w:val="0"/>
          <w:sz w:val="22"/>
          <w:szCs w:val="22"/>
          <w:shd w:val="clear" w:color="auto" w:fill="FFFFFF"/>
        </w:rPr>
        <w:t xml:space="preserve">Ad-Hoc </w:t>
      </w:r>
      <w:r w:rsidR="006E3907" w:rsidRPr="00FE7A2F">
        <w:rPr>
          <w:rFonts w:ascii="Times New Roman" w:hAnsi="Times New Roman"/>
          <w:b/>
          <w:i w:val="0"/>
          <w:sz w:val="22"/>
          <w:szCs w:val="22"/>
          <w:shd w:val="clear" w:color="auto" w:fill="FFFFFF"/>
        </w:rPr>
        <w:t>commands</w:t>
      </w:r>
      <w:r w:rsidRPr="00FE7A2F">
        <w:rPr>
          <w:rFonts w:ascii="Times New Roman" w:hAnsi="Times New Roman"/>
          <w:b/>
          <w:i w:val="0"/>
          <w:sz w:val="22"/>
          <w:szCs w:val="22"/>
          <w:shd w:val="clear" w:color="auto" w:fill="FFFFFF"/>
        </w:rPr>
        <w:t>, Modules</w:t>
      </w:r>
      <w:r w:rsidRPr="00FE7A2F">
        <w:rPr>
          <w:rFonts w:ascii="Times New Roman" w:hAnsi="Times New Roman"/>
          <w:i w:val="0"/>
          <w:sz w:val="22"/>
          <w:szCs w:val="22"/>
          <w:shd w:val="clear" w:color="auto" w:fill="FFFFFF"/>
        </w:rPr>
        <w:t>.</w:t>
      </w:r>
    </w:p>
    <w:p w14:paraId="1AA377A2" w14:textId="77777777" w:rsidR="003C0DC3" w:rsidRPr="00FE7A2F" w:rsidRDefault="003C0DC3" w:rsidP="00E82682">
      <w:pPr>
        <w:numPr>
          <w:ilvl w:val="0"/>
          <w:numId w:val="5"/>
        </w:numPr>
        <w:spacing w:line="240" w:lineRule="auto"/>
        <w:jc w:val="both"/>
        <w:rPr>
          <w:rFonts w:ascii="Times New Roman" w:hAnsi="Times New Roman"/>
          <w:i w:val="0"/>
          <w:sz w:val="22"/>
          <w:szCs w:val="22"/>
          <w:shd w:val="clear" w:color="auto" w:fill="FFFFFF"/>
        </w:rPr>
      </w:pPr>
      <w:r w:rsidRPr="00FE7A2F">
        <w:rPr>
          <w:rFonts w:ascii="Times New Roman" w:hAnsi="Times New Roman"/>
          <w:i w:val="0"/>
          <w:color w:val="000000"/>
          <w:sz w:val="22"/>
          <w:szCs w:val="22"/>
          <w:shd w:val="clear" w:color="auto" w:fill="FFFFFF"/>
        </w:rPr>
        <w:t xml:space="preserve">Hands on experience in working with </w:t>
      </w:r>
      <w:r w:rsidRPr="00FE7A2F">
        <w:rPr>
          <w:rFonts w:ascii="Times New Roman" w:hAnsi="Times New Roman"/>
          <w:b/>
          <w:i w:val="0"/>
          <w:color w:val="000000"/>
          <w:sz w:val="22"/>
          <w:szCs w:val="22"/>
          <w:shd w:val="clear" w:color="auto" w:fill="FFFFFF"/>
        </w:rPr>
        <w:t>Roles</w:t>
      </w:r>
      <w:r w:rsidRPr="00FE7A2F">
        <w:rPr>
          <w:rFonts w:ascii="Times New Roman" w:hAnsi="Times New Roman"/>
          <w:i w:val="0"/>
          <w:color w:val="000000"/>
          <w:sz w:val="22"/>
          <w:szCs w:val="22"/>
          <w:shd w:val="clear" w:color="auto" w:fill="FFFFFF"/>
        </w:rPr>
        <w:t xml:space="preserve"> in Ansible.</w:t>
      </w:r>
    </w:p>
    <w:p w14:paraId="0C314C09" w14:textId="77777777" w:rsidR="00B76096" w:rsidRPr="00FE7A2F" w:rsidRDefault="00B76096" w:rsidP="00E82682">
      <w:pPr>
        <w:numPr>
          <w:ilvl w:val="0"/>
          <w:numId w:val="5"/>
        </w:numPr>
        <w:spacing w:line="240" w:lineRule="auto"/>
        <w:jc w:val="both"/>
        <w:rPr>
          <w:rFonts w:ascii="Times New Roman" w:hAnsi="Times New Roman"/>
          <w:b/>
          <w:i w:val="0"/>
          <w:sz w:val="22"/>
          <w:szCs w:val="22"/>
          <w:shd w:val="clear" w:color="auto" w:fill="FFFFFF"/>
        </w:rPr>
      </w:pPr>
      <w:r w:rsidRPr="00FE7A2F">
        <w:rPr>
          <w:rFonts w:ascii="Times New Roman" w:hAnsi="Times New Roman"/>
          <w:i w:val="0"/>
          <w:color w:val="000000"/>
          <w:sz w:val="22"/>
          <w:szCs w:val="22"/>
        </w:rPr>
        <w:t xml:space="preserve">Configuring the </w:t>
      </w:r>
      <w:r w:rsidRPr="00FE7A2F">
        <w:rPr>
          <w:rFonts w:ascii="Times New Roman" w:hAnsi="Times New Roman"/>
          <w:b/>
          <w:i w:val="0"/>
          <w:color w:val="000000"/>
          <w:sz w:val="22"/>
          <w:szCs w:val="22"/>
        </w:rPr>
        <w:t>Docker</w:t>
      </w:r>
      <w:r w:rsidRPr="00FE7A2F">
        <w:rPr>
          <w:rFonts w:ascii="Times New Roman" w:hAnsi="Times New Roman"/>
          <w:i w:val="0"/>
          <w:color w:val="000000"/>
          <w:sz w:val="22"/>
          <w:szCs w:val="22"/>
        </w:rPr>
        <w:t xml:space="preserve"> containers by </w:t>
      </w:r>
      <w:r w:rsidR="008F0C55" w:rsidRPr="00FE7A2F">
        <w:rPr>
          <w:rFonts w:ascii="Times New Roman" w:hAnsi="Times New Roman"/>
          <w:i w:val="0"/>
          <w:color w:val="000000"/>
          <w:sz w:val="22"/>
          <w:szCs w:val="22"/>
        </w:rPr>
        <w:t>using</w:t>
      </w:r>
      <w:r w:rsidRPr="00FE7A2F">
        <w:rPr>
          <w:rFonts w:ascii="Times New Roman" w:hAnsi="Times New Roman"/>
          <w:i w:val="0"/>
          <w:color w:val="000000"/>
          <w:sz w:val="22"/>
          <w:szCs w:val="22"/>
        </w:rPr>
        <w:t xml:space="preserve"> </w:t>
      </w:r>
      <w:r w:rsidRPr="00FE7A2F">
        <w:rPr>
          <w:rFonts w:ascii="Times New Roman" w:hAnsi="Times New Roman"/>
          <w:b/>
          <w:i w:val="0"/>
          <w:color w:val="000000"/>
          <w:sz w:val="22"/>
          <w:szCs w:val="22"/>
        </w:rPr>
        <w:t>Docker Images.</w:t>
      </w:r>
    </w:p>
    <w:p w14:paraId="5A3EA200" w14:textId="77777777" w:rsidR="003802C4" w:rsidRPr="00FE7A2F" w:rsidRDefault="003802C4" w:rsidP="00E82682">
      <w:pPr>
        <w:numPr>
          <w:ilvl w:val="0"/>
          <w:numId w:val="5"/>
        </w:numPr>
        <w:spacing w:line="240" w:lineRule="auto"/>
        <w:jc w:val="both"/>
        <w:rPr>
          <w:rFonts w:ascii="Times New Roman" w:hAnsi="Times New Roman"/>
          <w:i w:val="0"/>
          <w:sz w:val="22"/>
          <w:szCs w:val="22"/>
          <w:shd w:val="clear" w:color="auto" w:fill="FFFFFF"/>
        </w:rPr>
      </w:pPr>
      <w:r w:rsidRPr="00FE7A2F">
        <w:rPr>
          <w:rFonts w:ascii="Times New Roman" w:hAnsi="Times New Roman"/>
          <w:i w:val="0"/>
          <w:color w:val="000000"/>
          <w:sz w:val="22"/>
          <w:szCs w:val="22"/>
        </w:rPr>
        <w:t xml:space="preserve">Creating </w:t>
      </w:r>
      <w:r w:rsidR="0043553F">
        <w:rPr>
          <w:rFonts w:ascii="Times New Roman" w:hAnsi="Times New Roman"/>
          <w:b/>
          <w:i w:val="0"/>
          <w:color w:val="000000"/>
          <w:sz w:val="22"/>
          <w:szCs w:val="22"/>
        </w:rPr>
        <w:t>d</w:t>
      </w:r>
      <w:r w:rsidRPr="00FE7A2F">
        <w:rPr>
          <w:rFonts w:ascii="Times New Roman" w:hAnsi="Times New Roman"/>
          <w:b/>
          <w:i w:val="0"/>
          <w:color w:val="000000"/>
          <w:sz w:val="22"/>
          <w:szCs w:val="22"/>
        </w:rPr>
        <w:t>ocker images</w:t>
      </w:r>
      <w:r w:rsidRPr="00FE7A2F">
        <w:rPr>
          <w:rFonts w:ascii="Times New Roman" w:hAnsi="Times New Roman"/>
          <w:i w:val="0"/>
          <w:color w:val="000000"/>
          <w:sz w:val="22"/>
          <w:szCs w:val="22"/>
        </w:rPr>
        <w:t xml:space="preserve"> by using </w:t>
      </w:r>
      <w:r w:rsidRPr="00FE7A2F">
        <w:rPr>
          <w:rFonts w:ascii="Times New Roman" w:hAnsi="Times New Roman"/>
          <w:b/>
          <w:i w:val="0"/>
          <w:color w:val="000000"/>
          <w:sz w:val="22"/>
          <w:szCs w:val="22"/>
        </w:rPr>
        <w:t>docker file</w:t>
      </w:r>
    </w:p>
    <w:p w14:paraId="2FD9C4B3" w14:textId="77777777" w:rsidR="003802C4" w:rsidRPr="00FE7A2F" w:rsidRDefault="003802C4" w:rsidP="00E82682">
      <w:pPr>
        <w:numPr>
          <w:ilvl w:val="0"/>
          <w:numId w:val="5"/>
        </w:numPr>
        <w:spacing w:line="240" w:lineRule="auto"/>
        <w:jc w:val="both"/>
        <w:rPr>
          <w:rFonts w:ascii="Times New Roman" w:hAnsi="Times New Roman"/>
          <w:i w:val="0"/>
          <w:sz w:val="22"/>
          <w:szCs w:val="22"/>
          <w:shd w:val="clear" w:color="auto" w:fill="FFFFFF"/>
        </w:rPr>
      </w:pPr>
      <w:r w:rsidRPr="00FE7A2F">
        <w:rPr>
          <w:rFonts w:ascii="Times New Roman" w:hAnsi="Times New Roman"/>
          <w:i w:val="0"/>
          <w:color w:val="000000"/>
          <w:sz w:val="22"/>
          <w:szCs w:val="22"/>
        </w:rPr>
        <w:t xml:space="preserve">Creating </w:t>
      </w:r>
      <w:r w:rsidR="0043553F">
        <w:rPr>
          <w:rFonts w:ascii="Times New Roman" w:hAnsi="Times New Roman"/>
          <w:b/>
          <w:i w:val="0"/>
          <w:color w:val="000000"/>
          <w:sz w:val="22"/>
          <w:szCs w:val="22"/>
        </w:rPr>
        <w:t>d</w:t>
      </w:r>
      <w:r w:rsidRPr="00FE7A2F">
        <w:rPr>
          <w:rFonts w:ascii="Times New Roman" w:hAnsi="Times New Roman"/>
          <w:b/>
          <w:i w:val="0"/>
          <w:color w:val="000000"/>
          <w:sz w:val="22"/>
          <w:szCs w:val="22"/>
        </w:rPr>
        <w:t>ocker images</w:t>
      </w:r>
      <w:r w:rsidRPr="00FE7A2F">
        <w:rPr>
          <w:rFonts w:ascii="Times New Roman" w:hAnsi="Times New Roman"/>
          <w:i w:val="0"/>
          <w:color w:val="000000"/>
          <w:sz w:val="22"/>
          <w:szCs w:val="22"/>
        </w:rPr>
        <w:t xml:space="preserve"> from </w:t>
      </w:r>
      <w:r w:rsidR="00BF17A3">
        <w:rPr>
          <w:rFonts w:ascii="Times New Roman" w:hAnsi="Times New Roman"/>
          <w:b/>
          <w:i w:val="0"/>
          <w:color w:val="000000"/>
          <w:sz w:val="22"/>
          <w:szCs w:val="22"/>
        </w:rPr>
        <w:t>c</w:t>
      </w:r>
      <w:r w:rsidRPr="00FE7A2F">
        <w:rPr>
          <w:rFonts w:ascii="Times New Roman" w:hAnsi="Times New Roman"/>
          <w:b/>
          <w:i w:val="0"/>
          <w:color w:val="000000"/>
          <w:sz w:val="22"/>
          <w:szCs w:val="22"/>
        </w:rPr>
        <w:t>ontainers</w:t>
      </w:r>
    </w:p>
    <w:p w14:paraId="505BD3AE" w14:textId="77777777" w:rsidR="003802C4" w:rsidRPr="00FE7A2F" w:rsidRDefault="003802C4" w:rsidP="00E82682">
      <w:pPr>
        <w:numPr>
          <w:ilvl w:val="0"/>
          <w:numId w:val="5"/>
        </w:numPr>
        <w:spacing w:line="240" w:lineRule="auto"/>
        <w:jc w:val="both"/>
        <w:rPr>
          <w:rFonts w:ascii="Times New Roman" w:hAnsi="Times New Roman"/>
          <w:i w:val="0"/>
          <w:sz w:val="22"/>
          <w:szCs w:val="22"/>
          <w:shd w:val="clear" w:color="auto" w:fill="FFFFFF"/>
        </w:rPr>
      </w:pPr>
      <w:r w:rsidRPr="00FE7A2F">
        <w:rPr>
          <w:rFonts w:ascii="Times New Roman" w:hAnsi="Times New Roman"/>
          <w:i w:val="0"/>
          <w:color w:val="000000"/>
          <w:sz w:val="22"/>
          <w:szCs w:val="22"/>
        </w:rPr>
        <w:t xml:space="preserve">Having very good experience in working with </w:t>
      </w:r>
      <w:r w:rsidR="00BF17A3">
        <w:rPr>
          <w:rFonts w:ascii="Times New Roman" w:hAnsi="Times New Roman"/>
          <w:b/>
          <w:i w:val="0"/>
          <w:color w:val="000000"/>
          <w:sz w:val="22"/>
          <w:szCs w:val="22"/>
        </w:rPr>
        <w:t>D</w:t>
      </w:r>
      <w:r w:rsidRPr="00FE7A2F">
        <w:rPr>
          <w:rFonts w:ascii="Times New Roman" w:hAnsi="Times New Roman"/>
          <w:b/>
          <w:i w:val="0"/>
          <w:color w:val="000000"/>
          <w:sz w:val="22"/>
          <w:szCs w:val="22"/>
        </w:rPr>
        <w:t>ocker volumes</w:t>
      </w:r>
    </w:p>
    <w:p w14:paraId="6DD48D14" w14:textId="77777777" w:rsidR="003802C4" w:rsidRPr="00FE7A2F" w:rsidRDefault="003802C4" w:rsidP="00E82682">
      <w:pPr>
        <w:numPr>
          <w:ilvl w:val="0"/>
          <w:numId w:val="5"/>
        </w:numPr>
        <w:spacing w:line="240" w:lineRule="auto"/>
        <w:jc w:val="both"/>
        <w:rPr>
          <w:rFonts w:ascii="Times New Roman" w:hAnsi="Times New Roman"/>
          <w:i w:val="0"/>
          <w:sz w:val="22"/>
          <w:szCs w:val="22"/>
          <w:shd w:val="clear" w:color="auto" w:fill="FFFFFF"/>
        </w:rPr>
      </w:pPr>
      <w:r w:rsidRPr="00FE7A2F">
        <w:rPr>
          <w:rFonts w:ascii="Times New Roman" w:hAnsi="Times New Roman"/>
          <w:i w:val="0"/>
          <w:color w:val="000000"/>
          <w:sz w:val="22"/>
          <w:szCs w:val="22"/>
        </w:rPr>
        <w:t xml:space="preserve">Experience in </w:t>
      </w:r>
      <w:r w:rsidRPr="00FE7A2F">
        <w:rPr>
          <w:rFonts w:ascii="Times New Roman" w:hAnsi="Times New Roman"/>
          <w:b/>
          <w:i w:val="0"/>
          <w:color w:val="000000"/>
          <w:sz w:val="22"/>
          <w:szCs w:val="22"/>
        </w:rPr>
        <w:t xml:space="preserve">port mapping </w:t>
      </w:r>
      <w:r w:rsidRPr="00FE7A2F">
        <w:rPr>
          <w:rFonts w:ascii="Times New Roman" w:hAnsi="Times New Roman"/>
          <w:i w:val="0"/>
          <w:color w:val="000000"/>
          <w:sz w:val="22"/>
          <w:szCs w:val="22"/>
        </w:rPr>
        <w:t>in Docker</w:t>
      </w:r>
    </w:p>
    <w:p w14:paraId="0E35346D" w14:textId="77777777" w:rsidR="003802C4" w:rsidRPr="00FE7A2F" w:rsidRDefault="003802C4" w:rsidP="00E82682">
      <w:pPr>
        <w:numPr>
          <w:ilvl w:val="0"/>
          <w:numId w:val="5"/>
        </w:numPr>
        <w:spacing w:line="240" w:lineRule="auto"/>
        <w:jc w:val="both"/>
        <w:rPr>
          <w:rFonts w:ascii="Times New Roman" w:hAnsi="Times New Roman"/>
          <w:i w:val="0"/>
          <w:sz w:val="22"/>
          <w:szCs w:val="22"/>
          <w:shd w:val="clear" w:color="auto" w:fill="FFFFFF"/>
        </w:rPr>
      </w:pPr>
      <w:r w:rsidRPr="00FE7A2F">
        <w:rPr>
          <w:rFonts w:ascii="Times New Roman" w:hAnsi="Times New Roman"/>
          <w:i w:val="0"/>
          <w:color w:val="000000"/>
          <w:sz w:val="22"/>
          <w:szCs w:val="22"/>
        </w:rPr>
        <w:t xml:space="preserve">Setting up of own </w:t>
      </w:r>
      <w:r w:rsidR="0043553F">
        <w:rPr>
          <w:rFonts w:ascii="Times New Roman" w:hAnsi="Times New Roman"/>
          <w:b/>
          <w:i w:val="0"/>
          <w:color w:val="000000"/>
          <w:sz w:val="22"/>
          <w:szCs w:val="22"/>
        </w:rPr>
        <w:t>d</w:t>
      </w:r>
      <w:r w:rsidRPr="00FE7A2F">
        <w:rPr>
          <w:rFonts w:ascii="Times New Roman" w:hAnsi="Times New Roman"/>
          <w:b/>
          <w:i w:val="0"/>
          <w:color w:val="000000"/>
          <w:sz w:val="22"/>
          <w:szCs w:val="22"/>
        </w:rPr>
        <w:t>ocker registry</w:t>
      </w:r>
    </w:p>
    <w:p w14:paraId="2A28EC53" w14:textId="77777777" w:rsidR="003802C4" w:rsidRPr="00275FD0" w:rsidRDefault="003802C4" w:rsidP="00E82682">
      <w:pPr>
        <w:numPr>
          <w:ilvl w:val="0"/>
          <w:numId w:val="5"/>
        </w:numPr>
        <w:spacing w:line="240" w:lineRule="auto"/>
        <w:jc w:val="both"/>
        <w:rPr>
          <w:rFonts w:ascii="Times New Roman" w:hAnsi="Times New Roman"/>
          <w:i w:val="0"/>
          <w:sz w:val="22"/>
          <w:szCs w:val="22"/>
          <w:shd w:val="clear" w:color="auto" w:fill="FFFFFF"/>
        </w:rPr>
      </w:pPr>
      <w:r w:rsidRPr="00275FD0">
        <w:rPr>
          <w:rFonts w:ascii="Times New Roman" w:hAnsi="Times New Roman"/>
          <w:i w:val="0"/>
          <w:color w:val="000000"/>
          <w:sz w:val="22"/>
          <w:szCs w:val="22"/>
        </w:rPr>
        <w:t xml:space="preserve">Having very good knowledge in </w:t>
      </w:r>
      <w:r w:rsidR="006E3907" w:rsidRPr="00275FD0">
        <w:rPr>
          <w:rFonts w:ascii="Times New Roman" w:hAnsi="Times New Roman"/>
          <w:b/>
          <w:i w:val="0"/>
          <w:color w:val="000000"/>
          <w:sz w:val="22"/>
          <w:szCs w:val="22"/>
        </w:rPr>
        <w:t>installation</w:t>
      </w:r>
      <w:r w:rsidRPr="00275FD0">
        <w:rPr>
          <w:rFonts w:ascii="Times New Roman" w:hAnsi="Times New Roman"/>
          <w:b/>
          <w:i w:val="0"/>
          <w:color w:val="000000"/>
          <w:sz w:val="22"/>
          <w:szCs w:val="22"/>
        </w:rPr>
        <w:t xml:space="preserve"> of </w:t>
      </w:r>
      <w:r w:rsidR="006E3907">
        <w:rPr>
          <w:rFonts w:ascii="Times New Roman" w:hAnsi="Times New Roman"/>
          <w:b/>
          <w:i w:val="0"/>
          <w:color w:val="000000"/>
          <w:sz w:val="22"/>
          <w:szCs w:val="22"/>
        </w:rPr>
        <w:t>J</w:t>
      </w:r>
      <w:r w:rsidRPr="00275FD0">
        <w:rPr>
          <w:rFonts w:ascii="Times New Roman" w:hAnsi="Times New Roman"/>
          <w:b/>
          <w:i w:val="0"/>
          <w:color w:val="000000"/>
          <w:sz w:val="22"/>
          <w:szCs w:val="22"/>
        </w:rPr>
        <w:t>enkins</w:t>
      </w:r>
    </w:p>
    <w:p w14:paraId="7EFF04DD" w14:textId="77777777" w:rsidR="003802C4" w:rsidRPr="00275FD0" w:rsidRDefault="003802C4" w:rsidP="00E82682">
      <w:pPr>
        <w:numPr>
          <w:ilvl w:val="0"/>
          <w:numId w:val="5"/>
        </w:numPr>
        <w:spacing w:line="240" w:lineRule="auto"/>
        <w:jc w:val="both"/>
        <w:rPr>
          <w:rFonts w:ascii="Times New Roman" w:hAnsi="Times New Roman"/>
          <w:i w:val="0"/>
          <w:sz w:val="22"/>
          <w:szCs w:val="22"/>
          <w:shd w:val="clear" w:color="auto" w:fill="FFFFFF"/>
        </w:rPr>
      </w:pPr>
      <w:r w:rsidRPr="00275FD0">
        <w:rPr>
          <w:rFonts w:ascii="Times New Roman" w:hAnsi="Times New Roman"/>
          <w:i w:val="0"/>
          <w:color w:val="000000"/>
          <w:sz w:val="22"/>
          <w:szCs w:val="22"/>
        </w:rPr>
        <w:t xml:space="preserve">Good knowledge in </w:t>
      </w:r>
      <w:r w:rsidRPr="00275FD0">
        <w:rPr>
          <w:rFonts w:ascii="Times New Roman" w:hAnsi="Times New Roman"/>
          <w:b/>
          <w:i w:val="0"/>
          <w:color w:val="000000"/>
          <w:sz w:val="22"/>
          <w:szCs w:val="22"/>
        </w:rPr>
        <w:t xml:space="preserve">configuring nodes </w:t>
      </w:r>
      <w:r w:rsidRPr="00275FD0">
        <w:rPr>
          <w:rFonts w:ascii="Times New Roman" w:hAnsi="Times New Roman"/>
          <w:i w:val="0"/>
          <w:color w:val="000000"/>
          <w:sz w:val="22"/>
          <w:szCs w:val="22"/>
        </w:rPr>
        <w:t xml:space="preserve">in </w:t>
      </w:r>
      <w:r w:rsidR="003C005E">
        <w:rPr>
          <w:rFonts w:ascii="Times New Roman" w:hAnsi="Times New Roman"/>
          <w:i w:val="0"/>
          <w:color w:val="000000"/>
          <w:sz w:val="22"/>
          <w:szCs w:val="22"/>
        </w:rPr>
        <w:t>J</w:t>
      </w:r>
      <w:r w:rsidRPr="00275FD0">
        <w:rPr>
          <w:rFonts w:ascii="Times New Roman" w:hAnsi="Times New Roman"/>
          <w:i w:val="0"/>
          <w:color w:val="000000"/>
          <w:sz w:val="22"/>
          <w:szCs w:val="22"/>
        </w:rPr>
        <w:t>enkins</w:t>
      </w:r>
    </w:p>
    <w:p w14:paraId="186A94E3" w14:textId="77777777" w:rsidR="0030184E" w:rsidRPr="00275FD0" w:rsidRDefault="0030184E" w:rsidP="00E82682">
      <w:pPr>
        <w:numPr>
          <w:ilvl w:val="0"/>
          <w:numId w:val="5"/>
        </w:numPr>
        <w:spacing w:line="240" w:lineRule="auto"/>
        <w:jc w:val="both"/>
        <w:rPr>
          <w:rFonts w:ascii="Times New Roman" w:hAnsi="Times New Roman"/>
          <w:i w:val="0"/>
          <w:sz w:val="22"/>
          <w:szCs w:val="22"/>
          <w:shd w:val="clear" w:color="auto" w:fill="FFFFFF"/>
        </w:rPr>
      </w:pPr>
      <w:r w:rsidRPr="00275FD0">
        <w:rPr>
          <w:rFonts w:ascii="Times New Roman" w:hAnsi="Times New Roman"/>
          <w:i w:val="0"/>
          <w:color w:val="000000"/>
          <w:sz w:val="22"/>
          <w:szCs w:val="22"/>
        </w:rPr>
        <w:lastRenderedPageBreak/>
        <w:t xml:space="preserve">Working experience in using </w:t>
      </w:r>
      <w:r w:rsidRPr="00275FD0">
        <w:rPr>
          <w:rFonts w:ascii="Times New Roman" w:hAnsi="Times New Roman"/>
          <w:b/>
          <w:i w:val="0"/>
          <w:color w:val="000000"/>
          <w:sz w:val="22"/>
          <w:szCs w:val="22"/>
        </w:rPr>
        <w:t>multiple plugins</w:t>
      </w:r>
    </w:p>
    <w:p w14:paraId="4BDE9305" w14:textId="77777777" w:rsidR="0030184E" w:rsidRPr="00275FD0" w:rsidRDefault="0030184E" w:rsidP="00E82682">
      <w:pPr>
        <w:numPr>
          <w:ilvl w:val="0"/>
          <w:numId w:val="5"/>
        </w:numPr>
        <w:spacing w:line="240" w:lineRule="auto"/>
        <w:jc w:val="both"/>
        <w:rPr>
          <w:rFonts w:ascii="Times New Roman" w:hAnsi="Times New Roman"/>
          <w:i w:val="0"/>
          <w:sz w:val="22"/>
          <w:szCs w:val="22"/>
          <w:shd w:val="clear" w:color="auto" w:fill="FFFFFF"/>
        </w:rPr>
      </w:pPr>
      <w:r w:rsidRPr="00275FD0">
        <w:rPr>
          <w:rFonts w:ascii="Times New Roman" w:hAnsi="Times New Roman"/>
          <w:i w:val="0"/>
          <w:color w:val="000000"/>
          <w:sz w:val="22"/>
          <w:szCs w:val="22"/>
        </w:rPr>
        <w:t xml:space="preserve">Integrating </w:t>
      </w:r>
      <w:r w:rsidR="003C005E">
        <w:rPr>
          <w:rFonts w:ascii="Times New Roman" w:hAnsi="Times New Roman"/>
          <w:i w:val="0"/>
          <w:color w:val="000000"/>
          <w:sz w:val="22"/>
          <w:szCs w:val="22"/>
        </w:rPr>
        <w:t>J</w:t>
      </w:r>
      <w:r w:rsidRPr="00275FD0">
        <w:rPr>
          <w:rFonts w:ascii="Times New Roman" w:hAnsi="Times New Roman"/>
          <w:i w:val="0"/>
          <w:color w:val="000000"/>
          <w:sz w:val="22"/>
          <w:szCs w:val="22"/>
        </w:rPr>
        <w:t xml:space="preserve">enkins with </w:t>
      </w:r>
      <w:r w:rsidR="00BF17A3">
        <w:rPr>
          <w:rFonts w:ascii="Times New Roman" w:hAnsi="Times New Roman"/>
          <w:b/>
          <w:i w:val="0"/>
          <w:color w:val="000000"/>
          <w:sz w:val="22"/>
          <w:szCs w:val="22"/>
        </w:rPr>
        <w:t>GIT</w:t>
      </w:r>
      <w:r w:rsidRPr="00275FD0">
        <w:rPr>
          <w:rFonts w:ascii="Times New Roman" w:hAnsi="Times New Roman"/>
          <w:b/>
          <w:i w:val="0"/>
          <w:color w:val="000000"/>
          <w:sz w:val="22"/>
          <w:szCs w:val="22"/>
        </w:rPr>
        <w:t xml:space="preserve"> </w:t>
      </w:r>
      <w:r w:rsidR="00D803E9">
        <w:rPr>
          <w:rFonts w:ascii="Times New Roman" w:hAnsi="Times New Roman"/>
          <w:b/>
          <w:i w:val="0"/>
          <w:color w:val="000000"/>
          <w:sz w:val="22"/>
          <w:szCs w:val="22"/>
        </w:rPr>
        <w:t>and</w:t>
      </w:r>
      <w:r w:rsidR="00BF17A3">
        <w:rPr>
          <w:rFonts w:ascii="Times New Roman" w:hAnsi="Times New Roman"/>
          <w:b/>
          <w:i w:val="0"/>
          <w:color w:val="000000"/>
          <w:sz w:val="22"/>
          <w:szCs w:val="22"/>
        </w:rPr>
        <w:t xml:space="preserve"> M</w:t>
      </w:r>
      <w:r w:rsidRPr="00275FD0">
        <w:rPr>
          <w:rFonts w:ascii="Times New Roman" w:hAnsi="Times New Roman"/>
          <w:b/>
          <w:i w:val="0"/>
          <w:color w:val="000000"/>
          <w:sz w:val="22"/>
          <w:szCs w:val="22"/>
        </w:rPr>
        <w:t>aven</w:t>
      </w:r>
    </w:p>
    <w:p w14:paraId="34BAF664" w14:textId="77777777" w:rsidR="0030184E" w:rsidRPr="00275FD0" w:rsidRDefault="0030184E" w:rsidP="00E82682">
      <w:pPr>
        <w:numPr>
          <w:ilvl w:val="0"/>
          <w:numId w:val="5"/>
        </w:numPr>
        <w:spacing w:line="240" w:lineRule="auto"/>
        <w:jc w:val="both"/>
        <w:rPr>
          <w:rFonts w:ascii="Times New Roman" w:hAnsi="Times New Roman"/>
          <w:i w:val="0"/>
          <w:sz w:val="22"/>
          <w:szCs w:val="22"/>
          <w:shd w:val="clear" w:color="auto" w:fill="FFFFFF"/>
        </w:rPr>
      </w:pPr>
      <w:r w:rsidRPr="00275FD0">
        <w:rPr>
          <w:rFonts w:ascii="Times New Roman" w:hAnsi="Times New Roman"/>
          <w:i w:val="0"/>
          <w:color w:val="000000"/>
          <w:sz w:val="22"/>
          <w:szCs w:val="22"/>
        </w:rPr>
        <w:t xml:space="preserve">Setting up of maven, </w:t>
      </w:r>
      <w:r w:rsidRPr="00275FD0">
        <w:rPr>
          <w:rFonts w:ascii="Times New Roman" w:hAnsi="Times New Roman"/>
          <w:b/>
          <w:i w:val="0"/>
          <w:color w:val="000000"/>
          <w:sz w:val="22"/>
          <w:szCs w:val="22"/>
        </w:rPr>
        <w:t>CI and CD jobs</w:t>
      </w:r>
    </w:p>
    <w:p w14:paraId="038B306D" w14:textId="77777777" w:rsidR="0030184E" w:rsidRPr="00275FD0" w:rsidRDefault="0030184E" w:rsidP="00E82682">
      <w:pPr>
        <w:numPr>
          <w:ilvl w:val="0"/>
          <w:numId w:val="5"/>
        </w:numPr>
        <w:spacing w:line="240" w:lineRule="auto"/>
        <w:jc w:val="both"/>
        <w:rPr>
          <w:rFonts w:ascii="Times New Roman" w:hAnsi="Times New Roman"/>
          <w:i w:val="0"/>
          <w:sz w:val="22"/>
          <w:szCs w:val="22"/>
          <w:shd w:val="clear" w:color="auto" w:fill="FFFFFF"/>
        </w:rPr>
      </w:pPr>
      <w:r w:rsidRPr="00275FD0">
        <w:rPr>
          <w:rFonts w:ascii="Times New Roman" w:hAnsi="Times New Roman"/>
          <w:i w:val="0"/>
          <w:color w:val="000000"/>
          <w:sz w:val="22"/>
          <w:szCs w:val="22"/>
        </w:rPr>
        <w:t xml:space="preserve">Knowledge in configuring dependency jobs in </w:t>
      </w:r>
      <w:r w:rsidR="003C005E" w:rsidRPr="00BF17A3">
        <w:rPr>
          <w:rFonts w:ascii="Times New Roman" w:hAnsi="Times New Roman"/>
          <w:b/>
          <w:i w:val="0"/>
          <w:color w:val="000000"/>
          <w:sz w:val="22"/>
          <w:szCs w:val="22"/>
        </w:rPr>
        <w:t>J</w:t>
      </w:r>
      <w:r w:rsidRPr="00BF17A3">
        <w:rPr>
          <w:rFonts w:ascii="Times New Roman" w:hAnsi="Times New Roman"/>
          <w:b/>
          <w:i w:val="0"/>
          <w:color w:val="000000"/>
          <w:sz w:val="22"/>
          <w:szCs w:val="22"/>
        </w:rPr>
        <w:t>enkins</w:t>
      </w:r>
    </w:p>
    <w:p w14:paraId="0DCD6DC3" w14:textId="77777777" w:rsidR="00286BB0" w:rsidRPr="001E1526" w:rsidRDefault="0030184E" w:rsidP="00E82682">
      <w:pPr>
        <w:numPr>
          <w:ilvl w:val="0"/>
          <w:numId w:val="5"/>
        </w:numPr>
        <w:spacing w:line="240" w:lineRule="auto"/>
        <w:jc w:val="both"/>
        <w:rPr>
          <w:rFonts w:ascii="Times New Roman" w:hAnsi="Times New Roman"/>
          <w:i w:val="0"/>
          <w:sz w:val="22"/>
          <w:szCs w:val="22"/>
          <w:shd w:val="clear" w:color="auto" w:fill="FFFFFF"/>
        </w:rPr>
      </w:pPr>
      <w:r w:rsidRPr="00275FD0">
        <w:rPr>
          <w:rFonts w:ascii="Times New Roman" w:hAnsi="Times New Roman"/>
          <w:i w:val="0"/>
          <w:color w:val="000000"/>
          <w:sz w:val="22"/>
          <w:szCs w:val="22"/>
        </w:rPr>
        <w:t xml:space="preserve">Experience in maintaining the </w:t>
      </w:r>
      <w:r w:rsidRPr="00275FD0">
        <w:rPr>
          <w:rFonts w:ascii="Times New Roman" w:hAnsi="Times New Roman"/>
          <w:b/>
          <w:i w:val="0"/>
          <w:color w:val="000000"/>
          <w:sz w:val="22"/>
          <w:szCs w:val="22"/>
        </w:rPr>
        <w:t>CI with Jenkins</w:t>
      </w:r>
    </w:p>
    <w:p w14:paraId="1CF8931B" w14:textId="77777777" w:rsidR="001E1526" w:rsidRPr="001E1526" w:rsidRDefault="001E1526" w:rsidP="00E82682">
      <w:pPr>
        <w:numPr>
          <w:ilvl w:val="0"/>
          <w:numId w:val="5"/>
        </w:numPr>
        <w:spacing w:line="240" w:lineRule="auto"/>
        <w:jc w:val="both"/>
        <w:rPr>
          <w:rFonts w:ascii="Times New Roman" w:hAnsi="Times New Roman"/>
          <w:i w:val="0"/>
          <w:sz w:val="22"/>
          <w:szCs w:val="22"/>
          <w:shd w:val="clear" w:color="auto" w:fill="FFFFFF"/>
        </w:rPr>
      </w:pPr>
      <w:r>
        <w:rPr>
          <w:rFonts w:ascii="Times New Roman" w:hAnsi="Times New Roman"/>
          <w:i w:val="0"/>
          <w:sz w:val="22"/>
          <w:szCs w:val="22"/>
          <w:shd w:val="clear" w:color="auto" w:fill="FFFFFF"/>
        </w:rPr>
        <w:t xml:space="preserve">Very good hands on experience on </w:t>
      </w:r>
      <w:r w:rsidRPr="003114B2">
        <w:rPr>
          <w:rFonts w:ascii="Times New Roman" w:hAnsi="Times New Roman"/>
          <w:b/>
          <w:i w:val="0"/>
          <w:sz w:val="22"/>
          <w:szCs w:val="22"/>
        </w:rPr>
        <w:t>E</w:t>
      </w:r>
      <w:r w:rsidR="003114B2">
        <w:rPr>
          <w:rFonts w:ascii="Times New Roman" w:hAnsi="Times New Roman"/>
          <w:b/>
          <w:i w:val="0"/>
          <w:sz w:val="22"/>
          <w:szCs w:val="22"/>
        </w:rPr>
        <w:t>C</w:t>
      </w:r>
      <w:r w:rsidRPr="003114B2">
        <w:rPr>
          <w:rFonts w:ascii="Times New Roman" w:hAnsi="Times New Roman"/>
          <w:b/>
          <w:i w:val="0"/>
          <w:sz w:val="22"/>
          <w:szCs w:val="22"/>
        </w:rPr>
        <w:t>2</w:t>
      </w:r>
      <w:r>
        <w:rPr>
          <w:rFonts w:ascii="Times New Roman" w:hAnsi="Times New Roman"/>
          <w:i w:val="0"/>
          <w:sz w:val="22"/>
          <w:szCs w:val="22"/>
        </w:rPr>
        <w:t xml:space="preserve"> like creating and managing instances of all types.</w:t>
      </w:r>
    </w:p>
    <w:p w14:paraId="07302E4E" w14:textId="77777777" w:rsidR="001E1526" w:rsidRPr="001E1526" w:rsidRDefault="001E1526" w:rsidP="00E82682">
      <w:pPr>
        <w:numPr>
          <w:ilvl w:val="0"/>
          <w:numId w:val="5"/>
        </w:numPr>
        <w:spacing w:line="240" w:lineRule="auto"/>
        <w:jc w:val="both"/>
        <w:rPr>
          <w:rFonts w:ascii="Times New Roman" w:hAnsi="Times New Roman"/>
          <w:i w:val="0"/>
          <w:sz w:val="22"/>
          <w:szCs w:val="22"/>
          <w:shd w:val="clear" w:color="auto" w:fill="FFFFFF"/>
        </w:rPr>
      </w:pPr>
      <w:r>
        <w:rPr>
          <w:rFonts w:ascii="Times New Roman" w:hAnsi="Times New Roman"/>
          <w:i w:val="0"/>
          <w:sz w:val="22"/>
          <w:szCs w:val="22"/>
          <w:shd w:val="clear" w:color="auto" w:fill="FFFFFF"/>
        </w:rPr>
        <w:t xml:space="preserve">Worked on </w:t>
      </w:r>
      <w:r w:rsidRPr="003114B2">
        <w:rPr>
          <w:rFonts w:ascii="Times New Roman" w:hAnsi="Times New Roman"/>
          <w:b/>
          <w:i w:val="0"/>
          <w:sz w:val="22"/>
          <w:szCs w:val="22"/>
          <w:shd w:val="clear" w:color="auto" w:fill="FFFFFF"/>
        </w:rPr>
        <w:t>S3</w:t>
      </w:r>
      <w:r>
        <w:rPr>
          <w:rFonts w:ascii="Times New Roman" w:hAnsi="Times New Roman"/>
          <w:i w:val="0"/>
          <w:sz w:val="22"/>
          <w:szCs w:val="22"/>
          <w:shd w:val="clear" w:color="auto" w:fill="FFFFFF"/>
        </w:rPr>
        <w:t xml:space="preserve"> bucket like version control, Life cycle management, Cross region replication.</w:t>
      </w:r>
    </w:p>
    <w:p w14:paraId="5E6D225A" w14:textId="77777777" w:rsidR="001E1526" w:rsidRPr="001E1526" w:rsidRDefault="001E1526" w:rsidP="00E82682">
      <w:pPr>
        <w:numPr>
          <w:ilvl w:val="0"/>
          <w:numId w:val="5"/>
        </w:numPr>
        <w:spacing w:line="240" w:lineRule="auto"/>
        <w:jc w:val="both"/>
        <w:rPr>
          <w:rFonts w:ascii="Times New Roman" w:hAnsi="Times New Roman"/>
          <w:i w:val="0"/>
          <w:sz w:val="22"/>
          <w:szCs w:val="22"/>
          <w:shd w:val="clear" w:color="auto" w:fill="FFFFFF"/>
        </w:rPr>
      </w:pPr>
      <w:r>
        <w:rPr>
          <w:rFonts w:ascii="Times New Roman" w:hAnsi="Times New Roman"/>
          <w:i w:val="0"/>
          <w:sz w:val="22"/>
          <w:szCs w:val="22"/>
          <w:shd w:val="clear" w:color="auto" w:fill="FFFFFF"/>
        </w:rPr>
        <w:t xml:space="preserve">Hands on experience on </w:t>
      </w:r>
      <w:r w:rsidRPr="003114B2">
        <w:rPr>
          <w:rFonts w:ascii="Times New Roman" w:hAnsi="Times New Roman"/>
          <w:b/>
          <w:i w:val="0"/>
          <w:sz w:val="22"/>
          <w:szCs w:val="22"/>
          <w:shd w:val="clear" w:color="auto" w:fill="FFFFFF"/>
        </w:rPr>
        <w:t>VPC</w:t>
      </w:r>
      <w:r>
        <w:rPr>
          <w:rFonts w:ascii="Times New Roman" w:hAnsi="Times New Roman"/>
          <w:i w:val="0"/>
          <w:sz w:val="22"/>
          <w:szCs w:val="22"/>
          <w:shd w:val="clear" w:color="auto" w:fill="FFFFFF"/>
        </w:rPr>
        <w:t xml:space="preserve"> like creating own CIDR block, subnets, assigning IP’s and launching instances into </w:t>
      </w:r>
      <w:r w:rsidRPr="003114B2">
        <w:rPr>
          <w:rFonts w:ascii="Times New Roman" w:hAnsi="Times New Roman"/>
          <w:b/>
          <w:i w:val="0"/>
          <w:sz w:val="22"/>
          <w:szCs w:val="22"/>
          <w:shd w:val="clear" w:color="auto" w:fill="FFFFFF"/>
        </w:rPr>
        <w:t>VPC</w:t>
      </w:r>
      <w:r>
        <w:rPr>
          <w:rFonts w:ascii="Times New Roman" w:hAnsi="Times New Roman"/>
          <w:i w:val="0"/>
          <w:sz w:val="22"/>
          <w:szCs w:val="22"/>
          <w:shd w:val="clear" w:color="auto" w:fill="FFFFFF"/>
        </w:rPr>
        <w:t>.</w:t>
      </w:r>
    </w:p>
    <w:p w14:paraId="1BCBC37E" w14:textId="77777777" w:rsidR="001E1526" w:rsidRPr="001E1526" w:rsidRDefault="001E1526" w:rsidP="00E82682">
      <w:pPr>
        <w:numPr>
          <w:ilvl w:val="0"/>
          <w:numId w:val="5"/>
        </w:numPr>
        <w:spacing w:line="240" w:lineRule="auto"/>
        <w:jc w:val="both"/>
        <w:rPr>
          <w:rFonts w:ascii="Times New Roman" w:hAnsi="Times New Roman"/>
          <w:i w:val="0"/>
          <w:sz w:val="22"/>
          <w:szCs w:val="22"/>
          <w:shd w:val="clear" w:color="auto" w:fill="FFFFFF"/>
        </w:rPr>
      </w:pPr>
      <w:r>
        <w:rPr>
          <w:rFonts w:ascii="Times New Roman" w:hAnsi="Times New Roman"/>
          <w:i w:val="0"/>
          <w:sz w:val="22"/>
          <w:szCs w:val="22"/>
          <w:shd w:val="clear" w:color="auto" w:fill="FFFFFF"/>
        </w:rPr>
        <w:t xml:space="preserve">Administering users, groups and setting up of policies by using </w:t>
      </w:r>
      <w:r w:rsidRPr="003114B2">
        <w:rPr>
          <w:rFonts w:ascii="Times New Roman" w:hAnsi="Times New Roman"/>
          <w:b/>
          <w:i w:val="0"/>
          <w:sz w:val="22"/>
          <w:szCs w:val="22"/>
          <w:shd w:val="clear" w:color="auto" w:fill="FFFFFF"/>
        </w:rPr>
        <w:t>IAM</w:t>
      </w:r>
      <w:r>
        <w:rPr>
          <w:rFonts w:ascii="Times New Roman" w:hAnsi="Times New Roman"/>
          <w:i w:val="0"/>
          <w:sz w:val="22"/>
          <w:szCs w:val="22"/>
          <w:shd w:val="clear" w:color="auto" w:fill="FFFFFF"/>
        </w:rPr>
        <w:t>.</w:t>
      </w:r>
    </w:p>
    <w:p w14:paraId="731788B8" w14:textId="77777777" w:rsidR="001E1526" w:rsidRPr="001E1526" w:rsidRDefault="001E1526" w:rsidP="00E82682">
      <w:pPr>
        <w:numPr>
          <w:ilvl w:val="0"/>
          <w:numId w:val="5"/>
        </w:numPr>
        <w:spacing w:line="240" w:lineRule="auto"/>
        <w:jc w:val="both"/>
        <w:rPr>
          <w:rFonts w:ascii="Times New Roman" w:hAnsi="Times New Roman"/>
          <w:i w:val="0"/>
          <w:sz w:val="22"/>
          <w:szCs w:val="22"/>
          <w:shd w:val="clear" w:color="auto" w:fill="FFFFFF"/>
        </w:rPr>
      </w:pPr>
      <w:r>
        <w:rPr>
          <w:rFonts w:ascii="Times New Roman" w:hAnsi="Times New Roman"/>
          <w:i w:val="0"/>
          <w:sz w:val="22"/>
          <w:szCs w:val="22"/>
          <w:shd w:val="clear" w:color="auto" w:fill="FFFFFF"/>
        </w:rPr>
        <w:t xml:space="preserve">Monitoring all cloud services by using </w:t>
      </w:r>
      <w:r w:rsidRPr="003114B2">
        <w:rPr>
          <w:rFonts w:ascii="Times New Roman" w:hAnsi="Times New Roman"/>
          <w:b/>
          <w:i w:val="0"/>
          <w:sz w:val="22"/>
          <w:szCs w:val="22"/>
        </w:rPr>
        <w:t>Cloud Watch</w:t>
      </w:r>
      <w:r>
        <w:rPr>
          <w:rFonts w:ascii="Times New Roman" w:hAnsi="Times New Roman"/>
          <w:i w:val="0"/>
          <w:sz w:val="22"/>
          <w:szCs w:val="22"/>
        </w:rPr>
        <w:t>.</w:t>
      </w:r>
    </w:p>
    <w:p w14:paraId="68E4F3C7" w14:textId="77777777" w:rsidR="001E1526" w:rsidRPr="001E1526" w:rsidRDefault="001E1526" w:rsidP="00E82682">
      <w:pPr>
        <w:numPr>
          <w:ilvl w:val="0"/>
          <w:numId w:val="5"/>
        </w:numPr>
        <w:spacing w:line="240" w:lineRule="auto"/>
        <w:jc w:val="both"/>
        <w:rPr>
          <w:rFonts w:ascii="Times New Roman" w:hAnsi="Times New Roman"/>
          <w:i w:val="0"/>
          <w:sz w:val="22"/>
          <w:szCs w:val="22"/>
          <w:shd w:val="clear" w:color="auto" w:fill="FFFFFF"/>
        </w:rPr>
      </w:pPr>
      <w:r>
        <w:rPr>
          <w:rFonts w:ascii="Times New Roman" w:hAnsi="Times New Roman"/>
          <w:i w:val="0"/>
          <w:sz w:val="22"/>
          <w:szCs w:val="22"/>
          <w:shd w:val="clear" w:color="auto" w:fill="FFFFFF"/>
        </w:rPr>
        <w:t xml:space="preserve">Worked on all kinds of </w:t>
      </w:r>
      <w:r w:rsidRPr="003114B2">
        <w:rPr>
          <w:rFonts w:ascii="Times New Roman" w:hAnsi="Times New Roman"/>
          <w:b/>
          <w:i w:val="0"/>
          <w:sz w:val="22"/>
          <w:szCs w:val="22"/>
          <w:shd w:val="clear" w:color="auto" w:fill="FFFFFF"/>
        </w:rPr>
        <w:t>EBS volumes</w:t>
      </w:r>
      <w:r>
        <w:rPr>
          <w:rFonts w:ascii="Times New Roman" w:hAnsi="Times New Roman"/>
          <w:i w:val="0"/>
          <w:sz w:val="22"/>
          <w:szCs w:val="22"/>
          <w:shd w:val="clear" w:color="auto" w:fill="FFFFFF"/>
        </w:rPr>
        <w:t xml:space="preserve">, snapshots and </w:t>
      </w:r>
      <w:r w:rsidRPr="003114B2">
        <w:rPr>
          <w:rFonts w:ascii="Times New Roman" w:hAnsi="Times New Roman"/>
          <w:b/>
          <w:i w:val="0"/>
          <w:sz w:val="22"/>
          <w:szCs w:val="22"/>
          <w:shd w:val="clear" w:color="auto" w:fill="FFFFFF"/>
        </w:rPr>
        <w:t>EFS</w:t>
      </w:r>
      <w:r>
        <w:rPr>
          <w:rFonts w:ascii="Times New Roman" w:hAnsi="Times New Roman"/>
          <w:i w:val="0"/>
          <w:sz w:val="22"/>
          <w:szCs w:val="22"/>
          <w:shd w:val="clear" w:color="auto" w:fill="FFFFFF"/>
        </w:rPr>
        <w:t>.</w:t>
      </w:r>
    </w:p>
    <w:p w14:paraId="3268F9BA" w14:textId="77777777" w:rsidR="001E1526" w:rsidRPr="001E1526" w:rsidRDefault="001E1526" w:rsidP="00E82682">
      <w:pPr>
        <w:numPr>
          <w:ilvl w:val="0"/>
          <w:numId w:val="5"/>
        </w:numPr>
        <w:spacing w:line="240" w:lineRule="auto"/>
        <w:jc w:val="both"/>
        <w:rPr>
          <w:rFonts w:ascii="Times New Roman" w:hAnsi="Times New Roman"/>
          <w:i w:val="0"/>
          <w:sz w:val="22"/>
          <w:szCs w:val="22"/>
          <w:shd w:val="clear" w:color="auto" w:fill="FFFFFF"/>
        </w:rPr>
      </w:pPr>
      <w:r>
        <w:rPr>
          <w:rFonts w:ascii="Times New Roman" w:hAnsi="Times New Roman"/>
          <w:i w:val="0"/>
          <w:sz w:val="22"/>
          <w:szCs w:val="22"/>
          <w:shd w:val="clear" w:color="auto" w:fill="FFFFFF"/>
        </w:rPr>
        <w:t xml:space="preserve">Creating </w:t>
      </w:r>
      <w:r>
        <w:rPr>
          <w:rFonts w:ascii="Times New Roman" w:hAnsi="Times New Roman"/>
          <w:i w:val="0"/>
          <w:sz w:val="22"/>
          <w:szCs w:val="22"/>
        </w:rPr>
        <w:t xml:space="preserve">Elastic Load </w:t>
      </w:r>
      <w:r w:rsidRPr="00FE7A2F">
        <w:rPr>
          <w:rFonts w:ascii="Times New Roman" w:hAnsi="Times New Roman"/>
          <w:i w:val="0"/>
          <w:sz w:val="22"/>
          <w:szCs w:val="22"/>
        </w:rPr>
        <w:t>Balancer</w:t>
      </w:r>
      <w:r>
        <w:rPr>
          <w:rFonts w:ascii="Times New Roman" w:hAnsi="Times New Roman"/>
          <w:i w:val="0"/>
          <w:sz w:val="22"/>
          <w:szCs w:val="22"/>
        </w:rPr>
        <w:t xml:space="preserve"> and attaching instances to that </w:t>
      </w:r>
      <w:r w:rsidRPr="003114B2">
        <w:rPr>
          <w:rFonts w:ascii="Times New Roman" w:hAnsi="Times New Roman"/>
          <w:b/>
          <w:i w:val="0"/>
          <w:sz w:val="22"/>
          <w:szCs w:val="22"/>
        </w:rPr>
        <w:t>ELB</w:t>
      </w:r>
      <w:r>
        <w:rPr>
          <w:rFonts w:ascii="Times New Roman" w:hAnsi="Times New Roman"/>
          <w:i w:val="0"/>
          <w:sz w:val="22"/>
          <w:szCs w:val="22"/>
        </w:rPr>
        <w:t>.</w:t>
      </w:r>
    </w:p>
    <w:p w14:paraId="004125A6" w14:textId="77777777" w:rsidR="001E1526" w:rsidRPr="00D91910" w:rsidRDefault="001E1526" w:rsidP="00E82682">
      <w:pPr>
        <w:numPr>
          <w:ilvl w:val="0"/>
          <w:numId w:val="5"/>
        </w:numPr>
        <w:spacing w:line="240" w:lineRule="auto"/>
        <w:jc w:val="both"/>
        <w:rPr>
          <w:rFonts w:ascii="Times New Roman" w:hAnsi="Times New Roman"/>
          <w:i w:val="0"/>
          <w:sz w:val="22"/>
          <w:szCs w:val="22"/>
          <w:shd w:val="clear" w:color="auto" w:fill="FFFFFF"/>
        </w:rPr>
      </w:pPr>
      <w:r>
        <w:rPr>
          <w:rFonts w:ascii="Times New Roman" w:hAnsi="Times New Roman"/>
          <w:i w:val="0"/>
          <w:sz w:val="22"/>
          <w:szCs w:val="22"/>
        </w:rPr>
        <w:t xml:space="preserve">Having very good experience </w:t>
      </w:r>
      <w:r w:rsidR="00FD1815">
        <w:rPr>
          <w:rFonts w:ascii="Times New Roman" w:hAnsi="Times New Roman"/>
          <w:i w:val="0"/>
          <w:sz w:val="22"/>
          <w:szCs w:val="22"/>
        </w:rPr>
        <w:t xml:space="preserve">on configuring </w:t>
      </w:r>
      <w:r w:rsidRPr="003114B2">
        <w:rPr>
          <w:rFonts w:ascii="Times New Roman" w:hAnsi="Times New Roman"/>
          <w:b/>
          <w:i w:val="0"/>
          <w:sz w:val="22"/>
          <w:szCs w:val="22"/>
        </w:rPr>
        <w:t>Auto Scaling</w:t>
      </w:r>
      <w:r w:rsidR="00FD1815" w:rsidRPr="003114B2">
        <w:rPr>
          <w:rFonts w:ascii="Times New Roman" w:hAnsi="Times New Roman"/>
          <w:b/>
          <w:i w:val="0"/>
          <w:sz w:val="22"/>
          <w:szCs w:val="22"/>
        </w:rPr>
        <w:t xml:space="preserve"> groups</w:t>
      </w:r>
      <w:r w:rsidR="00FD1815">
        <w:rPr>
          <w:rFonts w:ascii="Times New Roman" w:hAnsi="Times New Roman"/>
          <w:i w:val="0"/>
          <w:sz w:val="22"/>
          <w:szCs w:val="22"/>
        </w:rPr>
        <w:t xml:space="preserve"> and setting </w:t>
      </w:r>
      <w:r w:rsidR="00FD1815" w:rsidRPr="00BF17A3">
        <w:rPr>
          <w:rFonts w:ascii="Times New Roman" w:hAnsi="Times New Roman"/>
          <w:b/>
          <w:i w:val="0"/>
          <w:sz w:val="22"/>
          <w:szCs w:val="22"/>
        </w:rPr>
        <w:t>policies</w:t>
      </w:r>
      <w:r w:rsidR="00FD1815">
        <w:rPr>
          <w:rFonts w:ascii="Times New Roman" w:hAnsi="Times New Roman"/>
          <w:i w:val="0"/>
          <w:sz w:val="22"/>
          <w:szCs w:val="22"/>
        </w:rPr>
        <w:t>.</w:t>
      </w:r>
    </w:p>
    <w:p w14:paraId="5E4DF2F2" w14:textId="70403E90" w:rsidR="00D91910" w:rsidRDefault="00D91910" w:rsidP="00D91910">
      <w:pPr>
        <w:jc w:val="both"/>
        <w:rPr>
          <w:rFonts w:ascii="Times New Roman" w:hAnsi="Times New Roman"/>
          <w:i w:val="0"/>
          <w:sz w:val="22"/>
          <w:szCs w:val="22"/>
        </w:rPr>
      </w:pPr>
    </w:p>
    <w:p w14:paraId="6BAD0156" w14:textId="234C33A0" w:rsidR="00B9574E" w:rsidRPr="00B9574E" w:rsidRDefault="00B9574E" w:rsidP="00B9574E">
      <w:pPr>
        <w:jc w:val="both"/>
        <w:rPr>
          <w:rFonts w:ascii="Times New Roman" w:hAnsi="Times New Roman"/>
          <w:i w:val="0"/>
          <w:sz w:val="28"/>
          <w:szCs w:val="28"/>
          <w:u w:val="thick"/>
        </w:rPr>
      </w:pPr>
      <w:r w:rsidRPr="00B9574E">
        <w:rPr>
          <w:rFonts w:ascii="Times New Roman" w:hAnsi="Times New Roman"/>
          <w:i w:val="0"/>
          <w:sz w:val="28"/>
          <w:szCs w:val="28"/>
          <w:u w:val="thick"/>
        </w:rPr>
        <w:t>Declaration</w:t>
      </w:r>
    </w:p>
    <w:p w14:paraId="5A7AB999" w14:textId="77777777" w:rsidR="00B9574E" w:rsidRPr="00B9574E" w:rsidRDefault="00B9574E" w:rsidP="00B9574E">
      <w:pPr>
        <w:tabs>
          <w:tab w:val="left" w:pos="120"/>
        </w:tabs>
        <w:spacing w:after="160" w:line="276" w:lineRule="auto"/>
        <w:jc w:val="both"/>
        <w:rPr>
          <w:rFonts w:ascii="Times New Roman" w:hAnsi="Times New Roman"/>
          <w:i w:val="0"/>
          <w:iCs w:val="0"/>
          <w:sz w:val="22"/>
          <w:szCs w:val="22"/>
          <w:lang w:bidi="ar-SA"/>
        </w:rPr>
      </w:pPr>
      <w:r w:rsidRPr="00B9574E">
        <w:rPr>
          <w:rFonts w:ascii="Times New Roman" w:hAnsi="Times New Roman"/>
          <w:i w:val="0"/>
          <w:iCs w:val="0"/>
          <w:sz w:val="22"/>
          <w:szCs w:val="22"/>
        </w:rPr>
        <w:tab/>
        <w:t>I hereby declare that the information furnished by me in the above document is correct and accurate to the best of my knowledge.</w:t>
      </w:r>
    </w:p>
    <w:p w14:paraId="312F14B3" w14:textId="77777777" w:rsidR="00B9574E" w:rsidRPr="00B9574E" w:rsidRDefault="00B9574E" w:rsidP="00B9574E">
      <w:pPr>
        <w:jc w:val="both"/>
        <w:rPr>
          <w:rFonts w:ascii="Times New Roman" w:hAnsi="Times New Roman"/>
          <w:i w:val="0"/>
          <w:iCs w:val="0"/>
          <w:sz w:val="22"/>
          <w:szCs w:val="22"/>
        </w:rPr>
      </w:pPr>
    </w:p>
    <w:p w14:paraId="7639E300" w14:textId="77777777" w:rsidR="00B9574E" w:rsidRPr="00B9574E" w:rsidRDefault="00B9574E" w:rsidP="00B9574E">
      <w:pPr>
        <w:tabs>
          <w:tab w:val="left" w:pos="6792"/>
        </w:tabs>
        <w:spacing w:after="160"/>
        <w:jc w:val="both"/>
        <w:rPr>
          <w:rFonts w:ascii="Times New Roman" w:hAnsi="Times New Roman"/>
          <w:i w:val="0"/>
          <w:iCs w:val="0"/>
          <w:sz w:val="22"/>
          <w:szCs w:val="22"/>
        </w:rPr>
      </w:pPr>
      <w:r w:rsidRPr="00B9574E">
        <w:rPr>
          <w:rFonts w:ascii="Times New Roman" w:hAnsi="Times New Roman"/>
          <w:b/>
          <w:i w:val="0"/>
          <w:iCs w:val="0"/>
          <w:sz w:val="22"/>
          <w:szCs w:val="22"/>
        </w:rPr>
        <w:t>Place:</w:t>
      </w:r>
      <w:r w:rsidRPr="00B9574E">
        <w:rPr>
          <w:rFonts w:ascii="Times New Roman" w:hAnsi="Times New Roman"/>
          <w:b/>
          <w:i w:val="0"/>
          <w:iCs w:val="0"/>
          <w:sz w:val="22"/>
          <w:szCs w:val="22"/>
        </w:rPr>
        <w:tab/>
        <w:t>Signature</w:t>
      </w:r>
    </w:p>
    <w:p w14:paraId="25C67E3F" w14:textId="77777777" w:rsidR="00B9574E" w:rsidRDefault="00B9574E" w:rsidP="00B9574E">
      <w:pPr>
        <w:tabs>
          <w:tab w:val="left" w:pos="6792"/>
        </w:tabs>
        <w:spacing w:after="160"/>
        <w:jc w:val="both"/>
      </w:pPr>
      <w:r w:rsidRPr="00B9574E">
        <w:rPr>
          <w:rFonts w:ascii="Times New Roman" w:hAnsi="Times New Roman"/>
          <w:b/>
          <w:i w:val="0"/>
          <w:iCs w:val="0"/>
          <w:sz w:val="22"/>
          <w:szCs w:val="22"/>
        </w:rPr>
        <w:t>Date:</w:t>
      </w:r>
      <w:r>
        <w:rPr>
          <w:b/>
          <w:i w:val="0"/>
        </w:rPr>
        <w:tab/>
        <w:t xml:space="preserve">    </w:t>
      </w:r>
    </w:p>
    <w:p w14:paraId="42306F01" w14:textId="77777777" w:rsidR="00B9574E" w:rsidRPr="00B9574E" w:rsidRDefault="00B9574E" w:rsidP="00B9574E">
      <w:pPr>
        <w:jc w:val="both"/>
        <w:rPr>
          <w:rFonts w:ascii="Times New Roman" w:hAnsi="Times New Roman"/>
          <w:i w:val="0"/>
          <w:sz w:val="28"/>
          <w:szCs w:val="28"/>
          <w:u w:val="single"/>
        </w:rPr>
      </w:pPr>
    </w:p>
    <w:sectPr w:rsidR="00B9574E" w:rsidRPr="00B9574E" w:rsidSect="00B916FD">
      <w:pgSz w:w="11905" w:h="16837"/>
      <w:pgMar w:top="1440" w:right="1440" w:bottom="1440" w:left="1440" w:header="720" w:footer="720" w:gutter="0"/>
      <w:pgBorders>
        <w:top w:val="single" w:sz="4" w:space="31" w:color="000000"/>
        <w:left w:val="single" w:sz="4" w:space="31" w:color="000000"/>
        <w:bottom w:val="single" w:sz="4" w:space="25" w:color="000000"/>
        <w:right w:val="single" w:sz="4" w:space="31"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6327C8" w14:textId="77777777" w:rsidR="000818E0" w:rsidRDefault="000818E0" w:rsidP="00F05C56">
      <w:r>
        <w:separator/>
      </w:r>
    </w:p>
  </w:endnote>
  <w:endnote w:type="continuationSeparator" w:id="0">
    <w:p w14:paraId="19F5200A" w14:textId="77777777" w:rsidR="000818E0" w:rsidRDefault="000818E0" w:rsidP="00F05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OpenSymbol">
    <w:altName w:val="MS Mincho"/>
    <w:charset w:val="8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86FB6C" w14:textId="77777777" w:rsidR="000818E0" w:rsidRDefault="000818E0" w:rsidP="00F05C56">
      <w:r>
        <w:separator/>
      </w:r>
    </w:p>
  </w:footnote>
  <w:footnote w:type="continuationSeparator" w:id="0">
    <w:p w14:paraId="68C54E66" w14:textId="77777777" w:rsidR="000818E0" w:rsidRDefault="000818E0" w:rsidP="00F05C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9"/>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3"/>
    <w:multiLevelType w:val="singleLevel"/>
    <w:tmpl w:val="00000003"/>
    <w:name w:val="WW8Num2"/>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3"/>
    <w:lvl w:ilvl="0">
      <w:start w:val="1"/>
      <w:numFmt w:val="bullet"/>
      <w:lvlText w:val=""/>
      <w:lvlJc w:val="left"/>
      <w:pPr>
        <w:tabs>
          <w:tab w:val="num" w:pos="720"/>
        </w:tabs>
        <w:ind w:left="720" w:hanging="360"/>
      </w:pPr>
      <w:rPr>
        <w:rFonts w:ascii="Wingdings" w:hAnsi="Wingdings"/>
      </w:rPr>
    </w:lvl>
  </w:abstractNum>
  <w:abstractNum w:abstractNumId="3" w15:restartNumberingAfterBreak="0">
    <w:nsid w:val="00000005"/>
    <w:multiLevelType w:val="singleLevel"/>
    <w:tmpl w:val="00000005"/>
    <w:name w:val="WW8Num6"/>
    <w:lvl w:ilvl="0">
      <w:start w:val="1"/>
      <w:numFmt w:val="bullet"/>
      <w:lvlText w:val=""/>
      <w:lvlJc w:val="left"/>
      <w:pPr>
        <w:tabs>
          <w:tab w:val="num" w:pos="-360"/>
        </w:tabs>
        <w:ind w:left="360" w:hanging="360"/>
      </w:pPr>
      <w:rPr>
        <w:rFonts w:ascii="Symbol" w:hAnsi="Symbol"/>
      </w:rPr>
    </w:lvl>
  </w:abstractNum>
  <w:abstractNum w:abstractNumId="4" w15:restartNumberingAfterBreak="0">
    <w:nsid w:val="00000006"/>
    <w:multiLevelType w:val="singleLevel"/>
    <w:tmpl w:val="00000006"/>
    <w:name w:val="WW8Num7"/>
    <w:lvl w:ilvl="0">
      <w:numFmt w:val="bullet"/>
      <w:lvlText w:val="◦"/>
      <w:lvlJc w:val="left"/>
      <w:pPr>
        <w:tabs>
          <w:tab w:val="num" w:pos="435"/>
        </w:tabs>
        <w:ind w:left="435" w:hanging="360"/>
      </w:pPr>
      <w:rPr>
        <w:rFonts w:ascii="Trebuchet MS" w:hAnsi="Trebuchet MS"/>
        <w:color w:val="333333"/>
        <w:sz w:val="18"/>
        <w:szCs w:val="18"/>
      </w:rPr>
    </w:lvl>
  </w:abstractNum>
  <w:abstractNum w:abstractNumId="5" w15:restartNumberingAfterBreak="0">
    <w:nsid w:val="00000007"/>
    <w:multiLevelType w:val="singleLevel"/>
    <w:tmpl w:val="00000007"/>
    <w:name w:val="WW8Num8"/>
    <w:lvl w:ilvl="0">
      <w:start w:val="1"/>
      <w:numFmt w:val="bullet"/>
      <w:pStyle w:val="Achievement"/>
      <w:lvlText w:val=""/>
      <w:lvlJc w:val="left"/>
      <w:pPr>
        <w:tabs>
          <w:tab w:val="num" w:pos="360"/>
        </w:tabs>
        <w:ind w:left="245" w:hanging="245"/>
      </w:pPr>
      <w:rPr>
        <w:rFonts w:ascii="Wingdings" w:hAnsi="Wingdings"/>
      </w:rPr>
    </w:lvl>
  </w:abstractNum>
  <w:abstractNum w:abstractNumId="6" w15:restartNumberingAfterBreak="0">
    <w:nsid w:val="01D9021F"/>
    <w:multiLevelType w:val="hybridMultilevel"/>
    <w:tmpl w:val="1EDAF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1B75659"/>
    <w:multiLevelType w:val="hybridMultilevel"/>
    <w:tmpl w:val="D8C461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FC3D89"/>
    <w:multiLevelType w:val="hybridMultilevel"/>
    <w:tmpl w:val="DC3A3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C00594"/>
    <w:multiLevelType w:val="hybridMultilevel"/>
    <w:tmpl w:val="4C5260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90018A"/>
    <w:multiLevelType w:val="multilevel"/>
    <w:tmpl w:val="7722F556"/>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42D7793C"/>
    <w:multiLevelType w:val="multilevel"/>
    <w:tmpl w:val="6994C0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495209C1"/>
    <w:multiLevelType w:val="hybridMultilevel"/>
    <w:tmpl w:val="B178C4EC"/>
    <w:lvl w:ilvl="0" w:tplc="B45CBD8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151282"/>
    <w:multiLevelType w:val="hybridMultilevel"/>
    <w:tmpl w:val="6C22B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E632DC"/>
    <w:multiLevelType w:val="hybridMultilevel"/>
    <w:tmpl w:val="9A704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CE13964"/>
    <w:multiLevelType w:val="multilevel"/>
    <w:tmpl w:val="E5A6983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6" w15:restartNumberingAfterBreak="0">
    <w:nsid w:val="76213012"/>
    <w:multiLevelType w:val="hybridMultilevel"/>
    <w:tmpl w:val="A06A7AA8"/>
    <w:name w:val="WW8Num32"/>
    <w:lvl w:ilvl="0" w:tplc="8C98453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6"/>
  </w:num>
  <w:num w:numId="4">
    <w:abstractNumId w:val="12"/>
  </w:num>
  <w:num w:numId="5">
    <w:abstractNumId w:val="13"/>
  </w:num>
  <w:num w:numId="6">
    <w:abstractNumId w:val="9"/>
  </w:num>
  <w:num w:numId="7">
    <w:abstractNumId w:val="14"/>
  </w:num>
  <w:num w:numId="8">
    <w:abstractNumId w:val="8"/>
  </w:num>
  <w:num w:numId="9">
    <w:abstractNumId w:val="15"/>
  </w:num>
  <w:num w:numId="10">
    <w:abstractNumId w:val="11"/>
  </w:num>
  <w:num w:numId="11">
    <w:abstractNumId w:val="11"/>
  </w:num>
  <w:num w:numId="12">
    <w:abstractNumId w:val="6"/>
  </w:num>
  <w:num w:numId="13">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C55"/>
    <w:rsid w:val="00000633"/>
    <w:rsid w:val="000009F5"/>
    <w:rsid w:val="00005DFD"/>
    <w:rsid w:val="00006573"/>
    <w:rsid w:val="00007BCE"/>
    <w:rsid w:val="00010D61"/>
    <w:rsid w:val="0001342E"/>
    <w:rsid w:val="000158FC"/>
    <w:rsid w:val="00015FC7"/>
    <w:rsid w:val="00021734"/>
    <w:rsid w:val="00023BA0"/>
    <w:rsid w:val="00023F57"/>
    <w:rsid w:val="00025D82"/>
    <w:rsid w:val="0002689F"/>
    <w:rsid w:val="00026AC6"/>
    <w:rsid w:val="000302DB"/>
    <w:rsid w:val="00030C71"/>
    <w:rsid w:val="00032B9B"/>
    <w:rsid w:val="00034158"/>
    <w:rsid w:val="00034DAE"/>
    <w:rsid w:val="0003611F"/>
    <w:rsid w:val="0003732B"/>
    <w:rsid w:val="00037D4A"/>
    <w:rsid w:val="00040185"/>
    <w:rsid w:val="000401E6"/>
    <w:rsid w:val="000415D6"/>
    <w:rsid w:val="00041E15"/>
    <w:rsid w:val="0004269C"/>
    <w:rsid w:val="00042851"/>
    <w:rsid w:val="000432A5"/>
    <w:rsid w:val="00043E24"/>
    <w:rsid w:val="000446D5"/>
    <w:rsid w:val="000453B8"/>
    <w:rsid w:val="00047C48"/>
    <w:rsid w:val="000525A4"/>
    <w:rsid w:val="000612D5"/>
    <w:rsid w:val="000618A5"/>
    <w:rsid w:val="00061A00"/>
    <w:rsid w:val="000630EB"/>
    <w:rsid w:val="00063366"/>
    <w:rsid w:val="00064096"/>
    <w:rsid w:val="00064846"/>
    <w:rsid w:val="00071938"/>
    <w:rsid w:val="00072BAD"/>
    <w:rsid w:val="00073008"/>
    <w:rsid w:val="0007581F"/>
    <w:rsid w:val="000758C7"/>
    <w:rsid w:val="00075B6C"/>
    <w:rsid w:val="00076D78"/>
    <w:rsid w:val="000772AC"/>
    <w:rsid w:val="000818E0"/>
    <w:rsid w:val="00081CEA"/>
    <w:rsid w:val="0008519B"/>
    <w:rsid w:val="00091B4B"/>
    <w:rsid w:val="00095D6B"/>
    <w:rsid w:val="000977A7"/>
    <w:rsid w:val="00097F9C"/>
    <w:rsid w:val="000A10BB"/>
    <w:rsid w:val="000A21B8"/>
    <w:rsid w:val="000A5049"/>
    <w:rsid w:val="000A50BD"/>
    <w:rsid w:val="000A687B"/>
    <w:rsid w:val="000A718B"/>
    <w:rsid w:val="000B4052"/>
    <w:rsid w:val="000B5068"/>
    <w:rsid w:val="000B67C5"/>
    <w:rsid w:val="000B7B4F"/>
    <w:rsid w:val="000C3B4D"/>
    <w:rsid w:val="000C4530"/>
    <w:rsid w:val="000C4A80"/>
    <w:rsid w:val="000C4C46"/>
    <w:rsid w:val="000C6631"/>
    <w:rsid w:val="000D00C2"/>
    <w:rsid w:val="000D5F11"/>
    <w:rsid w:val="000D69E3"/>
    <w:rsid w:val="000D6A88"/>
    <w:rsid w:val="000E1512"/>
    <w:rsid w:val="000E29BE"/>
    <w:rsid w:val="000F0B3B"/>
    <w:rsid w:val="000F1257"/>
    <w:rsid w:val="000F1CED"/>
    <w:rsid w:val="000F1ECD"/>
    <w:rsid w:val="000F34C9"/>
    <w:rsid w:val="000F3A5B"/>
    <w:rsid w:val="000F3C58"/>
    <w:rsid w:val="000F60E2"/>
    <w:rsid w:val="000F6105"/>
    <w:rsid w:val="000F651A"/>
    <w:rsid w:val="000F706B"/>
    <w:rsid w:val="0010169A"/>
    <w:rsid w:val="00101CF2"/>
    <w:rsid w:val="00103623"/>
    <w:rsid w:val="00103FFC"/>
    <w:rsid w:val="001079E2"/>
    <w:rsid w:val="00110559"/>
    <w:rsid w:val="001136F9"/>
    <w:rsid w:val="001153C7"/>
    <w:rsid w:val="00115D89"/>
    <w:rsid w:val="00116E12"/>
    <w:rsid w:val="0012070B"/>
    <w:rsid w:val="001209C6"/>
    <w:rsid w:val="00121542"/>
    <w:rsid w:val="0012288D"/>
    <w:rsid w:val="00124478"/>
    <w:rsid w:val="0012610A"/>
    <w:rsid w:val="00127515"/>
    <w:rsid w:val="00130EE8"/>
    <w:rsid w:val="00131204"/>
    <w:rsid w:val="00131876"/>
    <w:rsid w:val="00131E6E"/>
    <w:rsid w:val="00135576"/>
    <w:rsid w:val="00140CE3"/>
    <w:rsid w:val="00140DB8"/>
    <w:rsid w:val="00141657"/>
    <w:rsid w:val="0014183E"/>
    <w:rsid w:val="001434F1"/>
    <w:rsid w:val="00143BA2"/>
    <w:rsid w:val="00150852"/>
    <w:rsid w:val="00150898"/>
    <w:rsid w:val="001518A3"/>
    <w:rsid w:val="00151D93"/>
    <w:rsid w:val="0015568B"/>
    <w:rsid w:val="001567A5"/>
    <w:rsid w:val="00156853"/>
    <w:rsid w:val="0016060D"/>
    <w:rsid w:val="00161296"/>
    <w:rsid w:val="00161D92"/>
    <w:rsid w:val="001644D4"/>
    <w:rsid w:val="00165113"/>
    <w:rsid w:val="00167CE3"/>
    <w:rsid w:val="00167EA1"/>
    <w:rsid w:val="001703F0"/>
    <w:rsid w:val="00170539"/>
    <w:rsid w:val="0017126C"/>
    <w:rsid w:val="001712C0"/>
    <w:rsid w:val="00172031"/>
    <w:rsid w:val="00181FE9"/>
    <w:rsid w:val="00185F07"/>
    <w:rsid w:val="001860D6"/>
    <w:rsid w:val="00186560"/>
    <w:rsid w:val="00186967"/>
    <w:rsid w:val="00186A24"/>
    <w:rsid w:val="001939EF"/>
    <w:rsid w:val="001965B5"/>
    <w:rsid w:val="00196D45"/>
    <w:rsid w:val="001A33CD"/>
    <w:rsid w:val="001A75F4"/>
    <w:rsid w:val="001A7932"/>
    <w:rsid w:val="001B21D1"/>
    <w:rsid w:val="001B3715"/>
    <w:rsid w:val="001B3D06"/>
    <w:rsid w:val="001B4C73"/>
    <w:rsid w:val="001C0982"/>
    <w:rsid w:val="001C0FB1"/>
    <w:rsid w:val="001C2595"/>
    <w:rsid w:val="001C3038"/>
    <w:rsid w:val="001C555F"/>
    <w:rsid w:val="001C6160"/>
    <w:rsid w:val="001C71C0"/>
    <w:rsid w:val="001C74AD"/>
    <w:rsid w:val="001D1CE3"/>
    <w:rsid w:val="001D1D99"/>
    <w:rsid w:val="001D2735"/>
    <w:rsid w:val="001D2F08"/>
    <w:rsid w:val="001D3D4A"/>
    <w:rsid w:val="001D5EE8"/>
    <w:rsid w:val="001E03C8"/>
    <w:rsid w:val="001E13CF"/>
    <w:rsid w:val="001E1526"/>
    <w:rsid w:val="001E1E65"/>
    <w:rsid w:val="001E2372"/>
    <w:rsid w:val="001E2534"/>
    <w:rsid w:val="001E598F"/>
    <w:rsid w:val="001E682B"/>
    <w:rsid w:val="001F0B8D"/>
    <w:rsid w:val="001F6721"/>
    <w:rsid w:val="00200EC5"/>
    <w:rsid w:val="002013C7"/>
    <w:rsid w:val="0020195E"/>
    <w:rsid w:val="00201DBA"/>
    <w:rsid w:val="0020320F"/>
    <w:rsid w:val="00210417"/>
    <w:rsid w:val="00210848"/>
    <w:rsid w:val="002144E8"/>
    <w:rsid w:val="00215A9F"/>
    <w:rsid w:val="00222CA5"/>
    <w:rsid w:val="00224E02"/>
    <w:rsid w:val="002252FD"/>
    <w:rsid w:val="0022642A"/>
    <w:rsid w:val="00230732"/>
    <w:rsid w:val="002326F0"/>
    <w:rsid w:val="00232F5F"/>
    <w:rsid w:val="00232F65"/>
    <w:rsid w:val="002344E0"/>
    <w:rsid w:val="00236262"/>
    <w:rsid w:val="00237C1E"/>
    <w:rsid w:val="00240C5A"/>
    <w:rsid w:val="002432C5"/>
    <w:rsid w:val="002444D6"/>
    <w:rsid w:val="00250E09"/>
    <w:rsid w:val="002528F5"/>
    <w:rsid w:val="00252E01"/>
    <w:rsid w:val="0025456A"/>
    <w:rsid w:val="002558BE"/>
    <w:rsid w:val="00256427"/>
    <w:rsid w:val="00257519"/>
    <w:rsid w:val="00257D07"/>
    <w:rsid w:val="00257E06"/>
    <w:rsid w:val="00262646"/>
    <w:rsid w:val="0026282A"/>
    <w:rsid w:val="0026319A"/>
    <w:rsid w:val="0026401D"/>
    <w:rsid w:val="00264031"/>
    <w:rsid w:val="002641EC"/>
    <w:rsid w:val="00265550"/>
    <w:rsid w:val="00267088"/>
    <w:rsid w:val="00272CE2"/>
    <w:rsid w:val="00275FD0"/>
    <w:rsid w:val="0027725A"/>
    <w:rsid w:val="00283343"/>
    <w:rsid w:val="002837EC"/>
    <w:rsid w:val="00284706"/>
    <w:rsid w:val="00286BB0"/>
    <w:rsid w:val="0028778C"/>
    <w:rsid w:val="00287A4E"/>
    <w:rsid w:val="00287AC2"/>
    <w:rsid w:val="00294278"/>
    <w:rsid w:val="0029445A"/>
    <w:rsid w:val="00294C85"/>
    <w:rsid w:val="00296CC2"/>
    <w:rsid w:val="002A02A8"/>
    <w:rsid w:val="002A06A7"/>
    <w:rsid w:val="002A11CB"/>
    <w:rsid w:val="002A1893"/>
    <w:rsid w:val="002A1D9B"/>
    <w:rsid w:val="002A2CC8"/>
    <w:rsid w:val="002A5A08"/>
    <w:rsid w:val="002A6F65"/>
    <w:rsid w:val="002A7DE5"/>
    <w:rsid w:val="002B06B1"/>
    <w:rsid w:val="002B0CBD"/>
    <w:rsid w:val="002B2B8F"/>
    <w:rsid w:val="002B2EC2"/>
    <w:rsid w:val="002B3079"/>
    <w:rsid w:val="002B3F39"/>
    <w:rsid w:val="002B5D77"/>
    <w:rsid w:val="002C0B50"/>
    <w:rsid w:val="002C1F99"/>
    <w:rsid w:val="002C2527"/>
    <w:rsid w:val="002C3341"/>
    <w:rsid w:val="002C3495"/>
    <w:rsid w:val="002C385F"/>
    <w:rsid w:val="002C3E8C"/>
    <w:rsid w:val="002C530E"/>
    <w:rsid w:val="002C7223"/>
    <w:rsid w:val="002C7ECA"/>
    <w:rsid w:val="002D0BD8"/>
    <w:rsid w:val="002D4E00"/>
    <w:rsid w:val="002D7A0D"/>
    <w:rsid w:val="002E2E21"/>
    <w:rsid w:val="002E48A8"/>
    <w:rsid w:val="002F289E"/>
    <w:rsid w:val="002F3050"/>
    <w:rsid w:val="002F3227"/>
    <w:rsid w:val="002F33E8"/>
    <w:rsid w:val="002F3729"/>
    <w:rsid w:val="002F4450"/>
    <w:rsid w:val="002F5251"/>
    <w:rsid w:val="002F6607"/>
    <w:rsid w:val="0030184E"/>
    <w:rsid w:val="00301D1F"/>
    <w:rsid w:val="003032FE"/>
    <w:rsid w:val="003035CB"/>
    <w:rsid w:val="00303A04"/>
    <w:rsid w:val="00305B71"/>
    <w:rsid w:val="00305D1D"/>
    <w:rsid w:val="003063BE"/>
    <w:rsid w:val="003074F4"/>
    <w:rsid w:val="00310EAA"/>
    <w:rsid w:val="003114B2"/>
    <w:rsid w:val="003119EA"/>
    <w:rsid w:val="00312CC6"/>
    <w:rsid w:val="003146EA"/>
    <w:rsid w:val="003167E1"/>
    <w:rsid w:val="00317A87"/>
    <w:rsid w:val="003225FA"/>
    <w:rsid w:val="00323DE7"/>
    <w:rsid w:val="003252AC"/>
    <w:rsid w:val="00330970"/>
    <w:rsid w:val="00331A82"/>
    <w:rsid w:val="00331CB9"/>
    <w:rsid w:val="003329D9"/>
    <w:rsid w:val="00333855"/>
    <w:rsid w:val="00334074"/>
    <w:rsid w:val="00334297"/>
    <w:rsid w:val="00334901"/>
    <w:rsid w:val="003370DD"/>
    <w:rsid w:val="00340481"/>
    <w:rsid w:val="00340F0C"/>
    <w:rsid w:val="0034194A"/>
    <w:rsid w:val="003426F8"/>
    <w:rsid w:val="0034398B"/>
    <w:rsid w:val="00350BF9"/>
    <w:rsid w:val="003511A5"/>
    <w:rsid w:val="0035167D"/>
    <w:rsid w:val="00351A67"/>
    <w:rsid w:val="003531E6"/>
    <w:rsid w:val="00353485"/>
    <w:rsid w:val="0035381B"/>
    <w:rsid w:val="00354705"/>
    <w:rsid w:val="0035514E"/>
    <w:rsid w:val="00355920"/>
    <w:rsid w:val="00365D11"/>
    <w:rsid w:val="00365D1F"/>
    <w:rsid w:val="00367DCA"/>
    <w:rsid w:val="003712ED"/>
    <w:rsid w:val="00373CA9"/>
    <w:rsid w:val="00373FAF"/>
    <w:rsid w:val="00376D56"/>
    <w:rsid w:val="003802C4"/>
    <w:rsid w:val="00381FEB"/>
    <w:rsid w:val="003826D9"/>
    <w:rsid w:val="00383B5D"/>
    <w:rsid w:val="00384135"/>
    <w:rsid w:val="00386195"/>
    <w:rsid w:val="003877B4"/>
    <w:rsid w:val="0039574E"/>
    <w:rsid w:val="00396705"/>
    <w:rsid w:val="0039674A"/>
    <w:rsid w:val="003A17F6"/>
    <w:rsid w:val="003A6B0E"/>
    <w:rsid w:val="003A6D16"/>
    <w:rsid w:val="003A6D1B"/>
    <w:rsid w:val="003A7F56"/>
    <w:rsid w:val="003B1F24"/>
    <w:rsid w:val="003B4AFC"/>
    <w:rsid w:val="003B5CD7"/>
    <w:rsid w:val="003B73F0"/>
    <w:rsid w:val="003B754D"/>
    <w:rsid w:val="003C005E"/>
    <w:rsid w:val="003C0D01"/>
    <w:rsid w:val="003C0DC3"/>
    <w:rsid w:val="003C30BF"/>
    <w:rsid w:val="003C4483"/>
    <w:rsid w:val="003C56A7"/>
    <w:rsid w:val="003C6F58"/>
    <w:rsid w:val="003C765A"/>
    <w:rsid w:val="003C7DD3"/>
    <w:rsid w:val="003C7F9B"/>
    <w:rsid w:val="003D0C16"/>
    <w:rsid w:val="003D161E"/>
    <w:rsid w:val="003D1679"/>
    <w:rsid w:val="003D2D87"/>
    <w:rsid w:val="003D401C"/>
    <w:rsid w:val="003D4E9C"/>
    <w:rsid w:val="003D6749"/>
    <w:rsid w:val="003E0C00"/>
    <w:rsid w:val="003E2CD1"/>
    <w:rsid w:val="003E6E84"/>
    <w:rsid w:val="003F290E"/>
    <w:rsid w:val="003F3FD3"/>
    <w:rsid w:val="003F4D49"/>
    <w:rsid w:val="003F5E02"/>
    <w:rsid w:val="003F6DE1"/>
    <w:rsid w:val="003F7BD9"/>
    <w:rsid w:val="00402015"/>
    <w:rsid w:val="00405414"/>
    <w:rsid w:val="00405B18"/>
    <w:rsid w:val="00406404"/>
    <w:rsid w:val="00407022"/>
    <w:rsid w:val="00407932"/>
    <w:rsid w:val="00412588"/>
    <w:rsid w:val="0041387F"/>
    <w:rsid w:val="00417916"/>
    <w:rsid w:val="004201EC"/>
    <w:rsid w:val="0042353D"/>
    <w:rsid w:val="00426F33"/>
    <w:rsid w:val="0043002C"/>
    <w:rsid w:val="0043064D"/>
    <w:rsid w:val="0043171F"/>
    <w:rsid w:val="00432981"/>
    <w:rsid w:val="00432CD3"/>
    <w:rsid w:val="00432EA7"/>
    <w:rsid w:val="00433531"/>
    <w:rsid w:val="004353D5"/>
    <w:rsid w:val="0043553F"/>
    <w:rsid w:val="00436DFB"/>
    <w:rsid w:val="00436E84"/>
    <w:rsid w:val="0043781B"/>
    <w:rsid w:val="00437F66"/>
    <w:rsid w:val="004417EE"/>
    <w:rsid w:val="00441DAB"/>
    <w:rsid w:val="004439D6"/>
    <w:rsid w:val="0044689E"/>
    <w:rsid w:val="00447C3B"/>
    <w:rsid w:val="00447E45"/>
    <w:rsid w:val="0045007B"/>
    <w:rsid w:val="0045103A"/>
    <w:rsid w:val="004524D0"/>
    <w:rsid w:val="00453BAA"/>
    <w:rsid w:val="00454099"/>
    <w:rsid w:val="00454969"/>
    <w:rsid w:val="0045548C"/>
    <w:rsid w:val="004556D5"/>
    <w:rsid w:val="00455CF2"/>
    <w:rsid w:val="00457ACB"/>
    <w:rsid w:val="004648B3"/>
    <w:rsid w:val="00464BB9"/>
    <w:rsid w:val="00467154"/>
    <w:rsid w:val="00470D46"/>
    <w:rsid w:val="00471C55"/>
    <w:rsid w:val="00472B1B"/>
    <w:rsid w:val="00473093"/>
    <w:rsid w:val="00473EBB"/>
    <w:rsid w:val="00473F44"/>
    <w:rsid w:val="00474161"/>
    <w:rsid w:val="00484272"/>
    <w:rsid w:val="0048627D"/>
    <w:rsid w:val="004875DC"/>
    <w:rsid w:val="00490761"/>
    <w:rsid w:val="00493813"/>
    <w:rsid w:val="004944DC"/>
    <w:rsid w:val="00494C15"/>
    <w:rsid w:val="00497742"/>
    <w:rsid w:val="004A09F7"/>
    <w:rsid w:val="004A5B48"/>
    <w:rsid w:val="004A7BBE"/>
    <w:rsid w:val="004B1407"/>
    <w:rsid w:val="004B1985"/>
    <w:rsid w:val="004B1B47"/>
    <w:rsid w:val="004B4241"/>
    <w:rsid w:val="004B50B0"/>
    <w:rsid w:val="004B68A6"/>
    <w:rsid w:val="004B6D5F"/>
    <w:rsid w:val="004C17AF"/>
    <w:rsid w:val="004C74A1"/>
    <w:rsid w:val="004D17FD"/>
    <w:rsid w:val="004D1B07"/>
    <w:rsid w:val="004D1C30"/>
    <w:rsid w:val="004D2658"/>
    <w:rsid w:val="004D5870"/>
    <w:rsid w:val="004E06AD"/>
    <w:rsid w:val="004E173D"/>
    <w:rsid w:val="004E23C8"/>
    <w:rsid w:val="004E26CD"/>
    <w:rsid w:val="004E58ED"/>
    <w:rsid w:val="004F01CB"/>
    <w:rsid w:val="004F02E6"/>
    <w:rsid w:val="004F4B86"/>
    <w:rsid w:val="004F71E9"/>
    <w:rsid w:val="004F7985"/>
    <w:rsid w:val="004F7D6A"/>
    <w:rsid w:val="00500B79"/>
    <w:rsid w:val="005028EC"/>
    <w:rsid w:val="00504755"/>
    <w:rsid w:val="00507A55"/>
    <w:rsid w:val="00507A93"/>
    <w:rsid w:val="00507B93"/>
    <w:rsid w:val="00511CC8"/>
    <w:rsid w:val="00511D51"/>
    <w:rsid w:val="00511EAD"/>
    <w:rsid w:val="00512793"/>
    <w:rsid w:val="00514F5A"/>
    <w:rsid w:val="00516B7D"/>
    <w:rsid w:val="0052109D"/>
    <w:rsid w:val="00521A4D"/>
    <w:rsid w:val="005241B8"/>
    <w:rsid w:val="00524466"/>
    <w:rsid w:val="005252E4"/>
    <w:rsid w:val="005269AA"/>
    <w:rsid w:val="00527544"/>
    <w:rsid w:val="00532B14"/>
    <w:rsid w:val="00532E77"/>
    <w:rsid w:val="00532F96"/>
    <w:rsid w:val="00533E2C"/>
    <w:rsid w:val="00536CCC"/>
    <w:rsid w:val="00537738"/>
    <w:rsid w:val="00542EBF"/>
    <w:rsid w:val="00543387"/>
    <w:rsid w:val="0055262C"/>
    <w:rsid w:val="005531EB"/>
    <w:rsid w:val="00553EFF"/>
    <w:rsid w:val="005543E6"/>
    <w:rsid w:val="005556C0"/>
    <w:rsid w:val="00557C0A"/>
    <w:rsid w:val="0056125D"/>
    <w:rsid w:val="00565E5E"/>
    <w:rsid w:val="00566DE8"/>
    <w:rsid w:val="00574A2D"/>
    <w:rsid w:val="0057548B"/>
    <w:rsid w:val="00577B82"/>
    <w:rsid w:val="00577BAE"/>
    <w:rsid w:val="005808A5"/>
    <w:rsid w:val="00581686"/>
    <w:rsid w:val="00581886"/>
    <w:rsid w:val="00581E62"/>
    <w:rsid w:val="00582144"/>
    <w:rsid w:val="00582379"/>
    <w:rsid w:val="005826AB"/>
    <w:rsid w:val="00582BF4"/>
    <w:rsid w:val="00582CF8"/>
    <w:rsid w:val="00586403"/>
    <w:rsid w:val="00591A1A"/>
    <w:rsid w:val="00591B32"/>
    <w:rsid w:val="00592527"/>
    <w:rsid w:val="0059796E"/>
    <w:rsid w:val="00597DC3"/>
    <w:rsid w:val="005A0ED0"/>
    <w:rsid w:val="005A1283"/>
    <w:rsid w:val="005A1F4B"/>
    <w:rsid w:val="005A27A0"/>
    <w:rsid w:val="005A38EE"/>
    <w:rsid w:val="005A45A9"/>
    <w:rsid w:val="005A4763"/>
    <w:rsid w:val="005A750C"/>
    <w:rsid w:val="005A77FD"/>
    <w:rsid w:val="005B08A5"/>
    <w:rsid w:val="005B0E92"/>
    <w:rsid w:val="005B6F20"/>
    <w:rsid w:val="005C2E03"/>
    <w:rsid w:val="005C3430"/>
    <w:rsid w:val="005C78F2"/>
    <w:rsid w:val="005C79E4"/>
    <w:rsid w:val="005D0E02"/>
    <w:rsid w:val="005D26E9"/>
    <w:rsid w:val="005D4E67"/>
    <w:rsid w:val="005D6543"/>
    <w:rsid w:val="005D7145"/>
    <w:rsid w:val="005E01C8"/>
    <w:rsid w:val="005E1F2E"/>
    <w:rsid w:val="005E2E9E"/>
    <w:rsid w:val="005E35A7"/>
    <w:rsid w:val="005E4849"/>
    <w:rsid w:val="005E6925"/>
    <w:rsid w:val="005F2B1F"/>
    <w:rsid w:val="005F2BF7"/>
    <w:rsid w:val="005F3BFE"/>
    <w:rsid w:val="005F3E58"/>
    <w:rsid w:val="005F44FA"/>
    <w:rsid w:val="005F518A"/>
    <w:rsid w:val="005F59DE"/>
    <w:rsid w:val="005F608A"/>
    <w:rsid w:val="005F6A4D"/>
    <w:rsid w:val="006039F1"/>
    <w:rsid w:val="00605A93"/>
    <w:rsid w:val="00606E8A"/>
    <w:rsid w:val="00607BF3"/>
    <w:rsid w:val="00613B23"/>
    <w:rsid w:val="00614198"/>
    <w:rsid w:val="00614AA0"/>
    <w:rsid w:val="00614BC5"/>
    <w:rsid w:val="00614C86"/>
    <w:rsid w:val="00616858"/>
    <w:rsid w:val="00617C9D"/>
    <w:rsid w:val="00624AEC"/>
    <w:rsid w:val="00627668"/>
    <w:rsid w:val="006278B6"/>
    <w:rsid w:val="00630442"/>
    <w:rsid w:val="0063194A"/>
    <w:rsid w:val="006344B5"/>
    <w:rsid w:val="00635DB3"/>
    <w:rsid w:val="00637944"/>
    <w:rsid w:val="0064106D"/>
    <w:rsid w:val="00642847"/>
    <w:rsid w:val="006441BB"/>
    <w:rsid w:val="00646F4A"/>
    <w:rsid w:val="00647CE7"/>
    <w:rsid w:val="00650128"/>
    <w:rsid w:val="0065134F"/>
    <w:rsid w:val="00653B21"/>
    <w:rsid w:val="00654664"/>
    <w:rsid w:val="00655B9E"/>
    <w:rsid w:val="00656E3D"/>
    <w:rsid w:val="0065725D"/>
    <w:rsid w:val="0066441A"/>
    <w:rsid w:val="006647AA"/>
    <w:rsid w:val="0066505B"/>
    <w:rsid w:val="00670EF7"/>
    <w:rsid w:val="00676918"/>
    <w:rsid w:val="006800B4"/>
    <w:rsid w:val="00681C99"/>
    <w:rsid w:val="00686C64"/>
    <w:rsid w:val="006871D5"/>
    <w:rsid w:val="0069730B"/>
    <w:rsid w:val="006A1214"/>
    <w:rsid w:val="006A35AC"/>
    <w:rsid w:val="006A668A"/>
    <w:rsid w:val="006B165E"/>
    <w:rsid w:val="006B1DFD"/>
    <w:rsid w:val="006B207E"/>
    <w:rsid w:val="006B2174"/>
    <w:rsid w:val="006B2E89"/>
    <w:rsid w:val="006B2FED"/>
    <w:rsid w:val="006B5642"/>
    <w:rsid w:val="006B57FD"/>
    <w:rsid w:val="006B612A"/>
    <w:rsid w:val="006B6908"/>
    <w:rsid w:val="006C027C"/>
    <w:rsid w:val="006C1073"/>
    <w:rsid w:val="006C1B28"/>
    <w:rsid w:val="006C3359"/>
    <w:rsid w:val="006C3DAE"/>
    <w:rsid w:val="006C5B24"/>
    <w:rsid w:val="006C5DBB"/>
    <w:rsid w:val="006D15E6"/>
    <w:rsid w:val="006D3A58"/>
    <w:rsid w:val="006D3ADD"/>
    <w:rsid w:val="006D3EC8"/>
    <w:rsid w:val="006D6D57"/>
    <w:rsid w:val="006E03BF"/>
    <w:rsid w:val="006E318B"/>
    <w:rsid w:val="006E3907"/>
    <w:rsid w:val="006E4ED1"/>
    <w:rsid w:val="006E716B"/>
    <w:rsid w:val="006E7BE0"/>
    <w:rsid w:val="006F14A6"/>
    <w:rsid w:val="006F1786"/>
    <w:rsid w:val="006F3053"/>
    <w:rsid w:val="006F3133"/>
    <w:rsid w:val="006F3386"/>
    <w:rsid w:val="006F5CD4"/>
    <w:rsid w:val="006F64EF"/>
    <w:rsid w:val="00702B27"/>
    <w:rsid w:val="00702C57"/>
    <w:rsid w:val="00705360"/>
    <w:rsid w:val="007059BA"/>
    <w:rsid w:val="00705EB1"/>
    <w:rsid w:val="00714E85"/>
    <w:rsid w:val="007154F2"/>
    <w:rsid w:val="007156EB"/>
    <w:rsid w:val="00717560"/>
    <w:rsid w:val="00721959"/>
    <w:rsid w:val="00722FBE"/>
    <w:rsid w:val="00723D01"/>
    <w:rsid w:val="00724114"/>
    <w:rsid w:val="00725ACC"/>
    <w:rsid w:val="00727751"/>
    <w:rsid w:val="00732323"/>
    <w:rsid w:val="00732BE6"/>
    <w:rsid w:val="00733CE1"/>
    <w:rsid w:val="00734C63"/>
    <w:rsid w:val="0073551A"/>
    <w:rsid w:val="00735876"/>
    <w:rsid w:val="00736FE7"/>
    <w:rsid w:val="0074014F"/>
    <w:rsid w:val="00740287"/>
    <w:rsid w:val="0074060E"/>
    <w:rsid w:val="00740BE2"/>
    <w:rsid w:val="007411C9"/>
    <w:rsid w:val="00741833"/>
    <w:rsid w:val="00743874"/>
    <w:rsid w:val="007448D7"/>
    <w:rsid w:val="00744DD8"/>
    <w:rsid w:val="007461B5"/>
    <w:rsid w:val="007472AB"/>
    <w:rsid w:val="00750077"/>
    <w:rsid w:val="00754CCA"/>
    <w:rsid w:val="007559E7"/>
    <w:rsid w:val="00755D1E"/>
    <w:rsid w:val="0075673D"/>
    <w:rsid w:val="00757DAD"/>
    <w:rsid w:val="00761323"/>
    <w:rsid w:val="00762E8D"/>
    <w:rsid w:val="00763741"/>
    <w:rsid w:val="00764537"/>
    <w:rsid w:val="00764856"/>
    <w:rsid w:val="00770430"/>
    <w:rsid w:val="00771E91"/>
    <w:rsid w:val="0077226A"/>
    <w:rsid w:val="00772CA3"/>
    <w:rsid w:val="00774038"/>
    <w:rsid w:val="00774A4B"/>
    <w:rsid w:val="0077783F"/>
    <w:rsid w:val="00783B08"/>
    <w:rsid w:val="00783E10"/>
    <w:rsid w:val="00784028"/>
    <w:rsid w:val="007845F4"/>
    <w:rsid w:val="00785B69"/>
    <w:rsid w:val="00786DE3"/>
    <w:rsid w:val="00792182"/>
    <w:rsid w:val="00792651"/>
    <w:rsid w:val="00792E2D"/>
    <w:rsid w:val="007A1681"/>
    <w:rsid w:val="007A4886"/>
    <w:rsid w:val="007A5451"/>
    <w:rsid w:val="007A5742"/>
    <w:rsid w:val="007A5EDC"/>
    <w:rsid w:val="007B055B"/>
    <w:rsid w:val="007B2E39"/>
    <w:rsid w:val="007B349B"/>
    <w:rsid w:val="007B3BD7"/>
    <w:rsid w:val="007B4237"/>
    <w:rsid w:val="007B436B"/>
    <w:rsid w:val="007B5175"/>
    <w:rsid w:val="007B5A12"/>
    <w:rsid w:val="007B7697"/>
    <w:rsid w:val="007C1EBD"/>
    <w:rsid w:val="007C24DD"/>
    <w:rsid w:val="007C2C0A"/>
    <w:rsid w:val="007C349A"/>
    <w:rsid w:val="007C3F9A"/>
    <w:rsid w:val="007C570A"/>
    <w:rsid w:val="007D15E3"/>
    <w:rsid w:val="007D261F"/>
    <w:rsid w:val="007E00F5"/>
    <w:rsid w:val="007E5A9B"/>
    <w:rsid w:val="007F1484"/>
    <w:rsid w:val="007F3F5B"/>
    <w:rsid w:val="00802C65"/>
    <w:rsid w:val="0080763F"/>
    <w:rsid w:val="00812345"/>
    <w:rsid w:val="008125E9"/>
    <w:rsid w:val="00812E95"/>
    <w:rsid w:val="008139EE"/>
    <w:rsid w:val="00815709"/>
    <w:rsid w:val="00816EB7"/>
    <w:rsid w:val="00817862"/>
    <w:rsid w:val="00820EB1"/>
    <w:rsid w:val="00821B61"/>
    <w:rsid w:val="00823E01"/>
    <w:rsid w:val="008254A9"/>
    <w:rsid w:val="008315E1"/>
    <w:rsid w:val="0083287E"/>
    <w:rsid w:val="008406E4"/>
    <w:rsid w:val="00841554"/>
    <w:rsid w:val="00841824"/>
    <w:rsid w:val="00842E2D"/>
    <w:rsid w:val="008439BC"/>
    <w:rsid w:val="00845FAE"/>
    <w:rsid w:val="00847822"/>
    <w:rsid w:val="008500D5"/>
    <w:rsid w:val="008509D6"/>
    <w:rsid w:val="00850EEF"/>
    <w:rsid w:val="0085559C"/>
    <w:rsid w:val="00857157"/>
    <w:rsid w:val="00860468"/>
    <w:rsid w:val="008626AB"/>
    <w:rsid w:val="00863500"/>
    <w:rsid w:val="0086470F"/>
    <w:rsid w:val="00865D80"/>
    <w:rsid w:val="00866047"/>
    <w:rsid w:val="008668B5"/>
    <w:rsid w:val="00866F77"/>
    <w:rsid w:val="00870037"/>
    <w:rsid w:val="008700DB"/>
    <w:rsid w:val="0087051E"/>
    <w:rsid w:val="00871578"/>
    <w:rsid w:val="008729B1"/>
    <w:rsid w:val="008736C2"/>
    <w:rsid w:val="00875AE8"/>
    <w:rsid w:val="008763CE"/>
    <w:rsid w:val="0087665D"/>
    <w:rsid w:val="00877653"/>
    <w:rsid w:val="00877CEB"/>
    <w:rsid w:val="008811F5"/>
    <w:rsid w:val="00881910"/>
    <w:rsid w:val="00882503"/>
    <w:rsid w:val="00883099"/>
    <w:rsid w:val="008835AA"/>
    <w:rsid w:val="008836D8"/>
    <w:rsid w:val="00886FF7"/>
    <w:rsid w:val="008907FB"/>
    <w:rsid w:val="008913DC"/>
    <w:rsid w:val="00894A6A"/>
    <w:rsid w:val="00897F25"/>
    <w:rsid w:val="008A06CD"/>
    <w:rsid w:val="008A2D4C"/>
    <w:rsid w:val="008A3BED"/>
    <w:rsid w:val="008A7D62"/>
    <w:rsid w:val="008B4245"/>
    <w:rsid w:val="008B6A82"/>
    <w:rsid w:val="008C2B46"/>
    <w:rsid w:val="008C3246"/>
    <w:rsid w:val="008C40B7"/>
    <w:rsid w:val="008C51A0"/>
    <w:rsid w:val="008C7FD7"/>
    <w:rsid w:val="008D2399"/>
    <w:rsid w:val="008D283E"/>
    <w:rsid w:val="008D3475"/>
    <w:rsid w:val="008D520D"/>
    <w:rsid w:val="008D5629"/>
    <w:rsid w:val="008D5EB0"/>
    <w:rsid w:val="008E077A"/>
    <w:rsid w:val="008E1290"/>
    <w:rsid w:val="008E2505"/>
    <w:rsid w:val="008E2641"/>
    <w:rsid w:val="008E2BF4"/>
    <w:rsid w:val="008E43BC"/>
    <w:rsid w:val="008E6116"/>
    <w:rsid w:val="008E64DB"/>
    <w:rsid w:val="008E7D4D"/>
    <w:rsid w:val="008E7DEF"/>
    <w:rsid w:val="008F091A"/>
    <w:rsid w:val="008F0C55"/>
    <w:rsid w:val="008F2DBF"/>
    <w:rsid w:val="008F39C2"/>
    <w:rsid w:val="008F4348"/>
    <w:rsid w:val="008F4BFA"/>
    <w:rsid w:val="008F5E5F"/>
    <w:rsid w:val="008F77CB"/>
    <w:rsid w:val="008F78A4"/>
    <w:rsid w:val="009025B8"/>
    <w:rsid w:val="0090307C"/>
    <w:rsid w:val="00903725"/>
    <w:rsid w:val="009050D9"/>
    <w:rsid w:val="009057D5"/>
    <w:rsid w:val="00910196"/>
    <w:rsid w:val="00911150"/>
    <w:rsid w:val="009135A7"/>
    <w:rsid w:val="009147FE"/>
    <w:rsid w:val="00914E36"/>
    <w:rsid w:val="0091595E"/>
    <w:rsid w:val="00916612"/>
    <w:rsid w:val="00916FBA"/>
    <w:rsid w:val="009204FB"/>
    <w:rsid w:val="00920E23"/>
    <w:rsid w:val="009220E6"/>
    <w:rsid w:val="009225FB"/>
    <w:rsid w:val="00923701"/>
    <w:rsid w:val="009246FC"/>
    <w:rsid w:val="00925724"/>
    <w:rsid w:val="00926694"/>
    <w:rsid w:val="00927AA8"/>
    <w:rsid w:val="00930339"/>
    <w:rsid w:val="009409DB"/>
    <w:rsid w:val="00940B45"/>
    <w:rsid w:val="009423B4"/>
    <w:rsid w:val="009425ED"/>
    <w:rsid w:val="009426C6"/>
    <w:rsid w:val="009435B8"/>
    <w:rsid w:val="0094372F"/>
    <w:rsid w:val="00944833"/>
    <w:rsid w:val="0094715D"/>
    <w:rsid w:val="00950A60"/>
    <w:rsid w:val="009520DF"/>
    <w:rsid w:val="009527EB"/>
    <w:rsid w:val="0095281B"/>
    <w:rsid w:val="0095438F"/>
    <w:rsid w:val="00956685"/>
    <w:rsid w:val="00956FF4"/>
    <w:rsid w:val="00960724"/>
    <w:rsid w:val="00961C81"/>
    <w:rsid w:val="009629E0"/>
    <w:rsid w:val="009637B3"/>
    <w:rsid w:val="00963C56"/>
    <w:rsid w:val="00963F27"/>
    <w:rsid w:val="0096641E"/>
    <w:rsid w:val="009673C5"/>
    <w:rsid w:val="0097078E"/>
    <w:rsid w:val="0097427D"/>
    <w:rsid w:val="009744A0"/>
    <w:rsid w:val="00974E68"/>
    <w:rsid w:val="009814EE"/>
    <w:rsid w:val="009869E1"/>
    <w:rsid w:val="00987BA9"/>
    <w:rsid w:val="00994164"/>
    <w:rsid w:val="009947E1"/>
    <w:rsid w:val="0099612A"/>
    <w:rsid w:val="009A0DDF"/>
    <w:rsid w:val="009A3150"/>
    <w:rsid w:val="009A3651"/>
    <w:rsid w:val="009B0D52"/>
    <w:rsid w:val="009B0D96"/>
    <w:rsid w:val="009B2B35"/>
    <w:rsid w:val="009B30E0"/>
    <w:rsid w:val="009B5915"/>
    <w:rsid w:val="009B5C51"/>
    <w:rsid w:val="009B640E"/>
    <w:rsid w:val="009C17BC"/>
    <w:rsid w:val="009C1935"/>
    <w:rsid w:val="009C3134"/>
    <w:rsid w:val="009C7BC4"/>
    <w:rsid w:val="009D5D45"/>
    <w:rsid w:val="009D6AC2"/>
    <w:rsid w:val="009D7A07"/>
    <w:rsid w:val="009E12D7"/>
    <w:rsid w:val="009E28FA"/>
    <w:rsid w:val="009E37CF"/>
    <w:rsid w:val="009E3ED0"/>
    <w:rsid w:val="009E4923"/>
    <w:rsid w:val="009E50E5"/>
    <w:rsid w:val="009E5D39"/>
    <w:rsid w:val="009E6254"/>
    <w:rsid w:val="009E68AC"/>
    <w:rsid w:val="009E6A17"/>
    <w:rsid w:val="009F0191"/>
    <w:rsid w:val="009F0274"/>
    <w:rsid w:val="009F0827"/>
    <w:rsid w:val="009F0D24"/>
    <w:rsid w:val="009F2092"/>
    <w:rsid w:val="009F2125"/>
    <w:rsid w:val="009F2F0C"/>
    <w:rsid w:val="009F3588"/>
    <w:rsid w:val="009F542A"/>
    <w:rsid w:val="009F76DF"/>
    <w:rsid w:val="00A04664"/>
    <w:rsid w:val="00A05425"/>
    <w:rsid w:val="00A05EE0"/>
    <w:rsid w:val="00A060C6"/>
    <w:rsid w:val="00A06BA4"/>
    <w:rsid w:val="00A17B4B"/>
    <w:rsid w:val="00A23B7C"/>
    <w:rsid w:val="00A242D4"/>
    <w:rsid w:val="00A25E13"/>
    <w:rsid w:val="00A271F7"/>
    <w:rsid w:val="00A273B5"/>
    <w:rsid w:val="00A3048B"/>
    <w:rsid w:val="00A33D5D"/>
    <w:rsid w:val="00A3419B"/>
    <w:rsid w:val="00A361D9"/>
    <w:rsid w:val="00A36205"/>
    <w:rsid w:val="00A41742"/>
    <w:rsid w:val="00A44D2D"/>
    <w:rsid w:val="00A46BE5"/>
    <w:rsid w:val="00A4735C"/>
    <w:rsid w:val="00A47509"/>
    <w:rsid w:val="00A50876"/>
    <w:rsid w:val="00A50E65"/>
    <w:rsid w:val="00A51CE7"/>
    <w:rsid w:val="00A524B0"/>
    <w:rsid w:val="00A52A70"/>
    <w:rsid w:val="00A55BC9"/>
    <w:rsid w:val="00A60F59"/>
    <w:rsid w:val="00A611CA"/>
    <w:rsid w:val="00A631F5"/>
    <w:rsid w:val="00A64E4D"/>
    <w:rsid w:val="00A650C7"/>
    <w:rsid w:val="00A65AE9"/>
    <w:rsid w:val="00A660BC"/>
    <w:rsid w:val="00A6792C"/>
    <w:rsid w:val="00A70743"/>
    <w:rsid w:val="00A74764"/>
    <w:rsid w:val="00A74854"/>
    <w:rsid w:val="00A76F7F"/>
    <w:rsid w:val="00A77838"/>
    <w:rsid w:val="00A77AD0"/>
    <w:rsid w:val="00A810E9"/>
    <w:rsid w:val="00A817F8"/>
    <w:rsid w:val="00A82BCA"/>
    <w:rsid w:val="00A82C8D"/>
    <w:rsid w:val="00A866A0"/>
    <w:rsid w:val="00A9062A"/>
    <w:rsid w:val="00A9143A"/>
    <w:rsid w:val="00A9148B"/>
    <w:rsid w:val="00A92179"/>
    <w:rsid w:val="00A93639"/>
    <w:rsid w:val="00A95CA2"/>
    <w:rsid w:val="00A96223"/>
    <w:rsid w:val="00A968A1"/>
    <w:rsid w:val="00AA04E2"/>
    <w:rsid w:val="00AA2918"/>
    <w:rsid w:val="00AA3E21"/>
    <w:rsid w:val="00AA5C62"/>
    <w:rsid w:val="00AA6F3A"/>
    <w:rsid w:val="00AB04D6"/>
    <w:rsid w:val="00AB203A"/>
    <w:rsid w:val="00AB44E1"/>
    <w:rsid w:val="00AB50B7"/>
    <w:rsid w:val="00AB63E0"/>
    <w:rsid w:val="00AC6086"/>
    <w:rsid w:val="00AD01B5"/>
    <w:rsid w:val="00AD1B8F"/>
    <w:rsid w:val="00AD24C0"/>
    <w:rsid w:val="00AD291E"/>
    <w:rsid w:val="00AD3B62"/>
    <w:rsid w:val="00AD4566"/>
    <w:rsid w:val="00AD4CE6"/>
    <w:rsid w:val="00AD6DF3"/>
    <w:rsid w:val="00AD73FF"/>
    <w:rsid w:val="00AE1B94"/>
    <w:rsid w:val="00AE244A"/>
    <w:rsid w:val="00AF391A"/>
    <w:rsid w:val="00AF4B1D"/>
    <w:rsid w:val="00AF51F7"/>
    <w:rsid w:val="00B02566"/>
    <w:rsid w:val="00B0756F"/>
    <w:rsid w:val="00B1027C"/>
    <w:rsid w:val="00B11886"/>
    <w:rsid w:val="00B123A0"/>
    <w:rsid w:val="00B1701A"/>
    <w:rsid w:val="00B210D9"/>
    <w:rsid w:val="00B26178"/>
    <w:rsid w:val="00B27648"/>
    <w:rsid w:val="00B3247E"/>
    <w:rsid w:val="00B3262B"/>
    <w:rsid w:val="00B36A11"/>
    <w:rsid w:val="00B400FA"/>
    <w:rsid w:val="00B40961"/>
    <w:rsid w:val="00B44891"/>
    <w:rsid w:val="00B452A8"/>
    <w:rsid w:val="00B45FCF"/>
    <w:rsid w:val="00B5169A"/>
    <w:rsid w:val="00B521D0"/>
    <w:rsid w:val="00B5593F"/>
    <w:rsid w:val="00B55945"/>
    <w:rsid w:val="00B55D61"/>
    <w:rsid w:val="00B5794F"/>
    <w:rsid w:val="00B60C0C"/>
    <w:rsid w:val="00B63169"/>
    <w:rsid w:val="00B63423"/>
    <w:rsid w:val="00B635E7"/>
    <w:rsid w:val="00B638A8"/>
    <w:rsid w:val="00B6460D"/>
    <w:rsid w:val="00B67F4A"/>
    <w:rsid w:val="00B70291"/>
    <w:rsid w:val="00B714A0"/>
    <w:rsid w:val="00B72735"/>
    <w:rsid w:val="00B74537"/>
    <w:rsid w:val="00B75389"/>
    <w:rsid w:val="00B75BAA"/>
    <w:rsid w:val="00B76096"/>
    <w:rsid w:val="00B768BE"/>
    <w:rsid w:val="00B76BD0"/>
    <w:rsid w:val="00B76D44"/>
    <w:rsid w:val="00B778F5"/>
    <w:rsid w:val="00B8034E"/>
    <w:rsid w:val="00B80DE0"/>
    <w:rsid w:val="00B819F9"/>
    <w:rsid w:val="00B81F50"/>
    <w:rsid w:val="00B83E97"/>
    <w:rsid w:val="00B84D0C"/>
    <w:rsid w:val="00B86817"/>
    <w:rsid w:val="00B868EF"/>
    <w:rsid w:val="00B86EE9"/>
    <w:rsid w:val="00B8757F"/>
    <w:rsid w:val="00B916FD"/>
    <w:rsid w:val="00B92F89"/>
    <w:rsid w:val="00B93AAD"/>
    <w:rsid w:val="00B94644"/>
    <w:rsid w:val="00B9574E"/>
    <w:rsid w:val="00BA0971"/>
    <w:rsid w:val="00BA21F1"/>
    <w:rsid w:val="00BA3E17"/>
    <w:rsid w:val="00BA4F63"/>
    <w:rsid w:val="00BB41DA"/>
    <w:rsid w:val="00BB51CE"/>
    <w:rsid w:val="00BB5C55"/>
    <w:rsid w:val="00BC294D"/>
    <w:rsid w:val="00BC3110"/>
    <w:rsid w:val="00BC42F2"/>
    <w:rsid w:val="00BC4CD2"/>
    <w:rsid w:val="00BC6194"/>
    <w:rsid w:val="00BC65A1"/>
    <w:rsid w:val="00BC73A6"/>
    <w:rsid w:val="00BC79CE"/>
    <w:rsid w:val="00BD2548"/>
    <w:rsid w:val="00BD4A7B"/>
    <w:rsid w:val="00BD501C"/>
    <w:rsid w:val="00BE065B"/>
    <w:rsid w:val="00BE0DD2"/>
    <w:rsid w:val="00BE1CCE"/>
    <w:rsid w:val="00BE3B1B"/>
    <w:rsid w:val="00BE4452"/>
    <w:rsid w:val="00BE4FAB"/>
    <w:rsid w:val="00BE6EDA"/>
    <w:rsid w:val="00BE6F54"/>
    <w:rsid w:val="00BF11FD"/>
    <w:rsid w:val="00BF1267"/>
    <w:rsid w:val="00BF17A3"/>
    <w:rsid w:val="00BF434E"/>
    <w:rsid w:val="00BF4356"/>
    <w:rsid w:val="00BF4C34"/>
    <w:rsid w:val="00BF4FF5"/>
    <w:rsid w:val="00C01E8F"/>
    <w:rsid w:val="00C01F57"/>
    <w:rsid w:val="00C05931"/>
    <w:rsid w:val="00C102EB"/>
    <w:rsid w:val="00C11BEC"/>
    <w:rsid w:val="00C11DA6"/>
    <w:rsid w:val="00C12493"/>
    <w:rsid w:val="00C13384"/>
    <w:rsid w:val="00C133F2"/>
    <w:rsid w:val="00C15E48"/>
    <w:rsid w:val="00C16114"/>
    <w:rsid w:val="00C16D4A"/>
    <w:rsid w:val="00C176B9"/>
    <w:rsid w:val="00C176E6"/>
    <w:rsid w:val="00C216BA"/>
    <w:rsid w:val="00C242F0"/>
    <w:rsid w:val="00C25709"/>
    <w:rsid w:val="00C25C42"/>
    <w:rsid w:val="00C25E39"/>
    <w:rsid w:val="00C2700A"/>
    <w:rsid w:val="00C27D78"/>
    <w:rsid w:val="00C30836"/>
    <w:rsid w:val="00C31901"/>
    <w:rsid w:val="00C31EDA"/>
    <w:rsid w:val="00C33187"/>
    <w:rsid w:val="00C33C62"/>
    <w:rsid w:val="00C3635A"/>
    <w:rsid w:val="00C36685"/>
    <w:rsid w:val="00C40DFB"/>
    <w:rsid w:val="00C427B0"/>
    <w:rsid w:val="00C44511"/>
    <w:rsid w:val="00C4599C"/>
    <w:rsid w:val="00C46B9E"/>
    <w:rsid w:val="00C5107D"/>
    <w:rsid w:val="00C51AA3"/>
    <w:rsid w:val="00C55BBF"/>
    <w:rsid w:val="00C56A5B"/>
    <w:rsid w:val="00C56D23"/>
    <w:rsid w:val="00C56FCA"/>
    <w:rsid w:val="00C57F95"/>
    <w:rsid w:val="00C61E79"/>
    <w:rsid w:val="00C639A9"/>
    <w:rsid w:val="00C658CB"/>
    <w:rsid w:val="00C70AD9"/>
    <w:rsid w:val="00C70FFE"/>
    <w:rsid w:val="00C7283C"/>
    <w:rsid w:val="00C7340F"/>
    <w:rsid w:val="00C73B21"/>
    <w:rsid w:val="00C73F22"/>
    <w:rsid w:val="00C75219"/>
    <w:rsid w:val="00C80408"/>
    <w:rsid w:val="00C80677"/>
    <w:rsid w:val="00C80811"/>
    <w:rsid w:val="00C812A7"/>
    <w:rsid w:val="00C81C20"/>
    <w:rsid w:val="00C82CB4"/>
    <w:rsid w:val="00C84F64"/>
    <w:rsid w:val="00C905B8"/>
    <w:rsid w:val="00C9089D"/>
    <w:rsid w:val="00C91158"/>
    <w:rsid w:val="00C9241F"/>
    <w:rsid w:val="00C92BD6"/>
    <w:rsid w:val="00C92C0F"/>
    <w:rsid w:val="00C95790"/>
    <w:rsid w:val="00C96E5E"/>
    <w:rsid w:val="00C97048"/>
    <w:rsid w:val="00CA18D3"/>
    <w:rsid w:val="00CA2BD5"/>
    <w:rsid w:val="00CA33DE"/>
    <w:rsid w:val="00CA373A"/>
    <w:rsid w:val="00CA42D3"/>
    <w:rsid w:val="00CA6D46"/>
    <w:rsid w:val="00CB371D"/>
    <w:rsid w:val="00CB41E8"/>
    <w:rsid w:val="00CB55DC"/>
    <w:rsid w:val="00CB6016"/>
    <w:rsid w:val="00CB6D3D"/>
    <w:rsid w:val="00CB7494"/>
    <w:rsid w:val="00CC01CF"/>
    <w:rsid w:val="00CC0F73"/>
    <w:rsid w:val="00CC1070"/>
    <w:rsid w:val="00CC3FC5"/>
    <w:rsid w:val="00CD023F"/>
    <w:rsid w:val="00CD07EE"/>
    <w:rsid w:val="00CD1720"/>
    <w:rsid w:val="00CD1C40"/>
    <w:rsid w:val="00CD5993"/>
    <w:rsid w:val="00CD66EC"/>
    <w:rsid w:val="00CD6E4F"/>
    <w:rsid w:val="00CE1283"/>
    <w:rsid w:val="00CE174B"/>
    <w:rsid w:val="00CE5FA5"/>
    <w:rsid w:val="00CE6DE8"/>
    <w:rsid w:val="00CE6E0D"/>
    <w:rsid w:val="00CF015E"/>
    <w:rsid w:val="00CF1970"/>
    <w:rsid w:val="00CF2E60"/>
    <w:rsid w:val="00CF3C52"/>
    <w:rsid w:val="00CF43F9"/>
    <w:rsid w:val="00CF5052"/>
    <w:rsid w:val="00CF64FA"/>
    <w:rsid w:val="00D01564"/>
    <w:rsid w:val="00D02941"/>
    <w:rsid w:val="00D05BD5"/>
    <w:rsid w:val="00D0784D"/>
    <w:rsid w:val="00D10137"/>
    <w:rsid w:val="00D1062D"/>
    <w:rsid w:val="00D126B8"/>
    <w:rsid w:val="00D13EC1"/>
    <w:rsid w:val="00D142DF"/>
    <w:rsid w:val="00D14B30"/>
    <w:rsid w:val="00D17006"/>
    <w:rsid w:val="00D1778E"/>
    <w:rsid w:val="00D205F7"/>
    <w:rsid w:val="00D20785"/>
    <w:rsid w:val="00D217CE"/>
    <w:rsid w:val="00D221E2"/>
    <w:rsid w:val="00D23616"/>
    <w:rsid w:val="00D24BFD"/>
    <w:rsid w:val="00D25713"/>
    <w:rsid w:val="00D2687C"/>
    <w:rsid w:val="00D3214A"/>
    <w:rsid w:val="00D3352D"/>
    <w:rsid w:val="00D338E8"/>
    <w:rsid w:val="00D344D0"/>
    <w:rsid w:val="00D34BA3"/>
    <w:rsid w:val="00D359D2"/>
    <w:rsid w:val="00D43542"/>
    <w:rsid w:val="00D4581D"/>
    <w:rsid w:val="00D46310"/>
    <w:rsid w:val="00D50EA2"/>
    <w:rsid w:val="00D51470"/>
    <w:rsid w:val="00D53E72"/>
    <w:rsid w:val="00D55B2B"/>
    <w:rsid w:val="00D55B79"/>
    <w:rsid w:val="00D56414"/>
    <w:rsid w:val="00D56607"/>
    <w:rsid w:val="00D568D9"/>
    <w:rsid w:val="00D610D4"/>
    <w:rsid w:val="00D64C7C"/>
    <w:rsid w:val="00D655EA"/>
    <w:rsid w:val="00D66487"/>
    <w:rsid w:val="00D66E46"/>
    <w:rsid w:val="00D67C6C"/>
    <w:rsid w:val="00D67D46"/>
    <w:rsid w:val="00D7079D"/>
    <w:rsid w:val="00D72CB4"/>
    <w:rsid w:val="00D741C6"/>
    <w:rsid w:val="00D747EF"/>
    <w:rsid w:val="00D7636A"/>
    <w:rsid w:val="00D764AF"/>
    <w:rsid w:val="00D803E9"/>
    <w:rsid w:val="00D82ABC"/>
    <w:rsid w:val="00D8437B"/>
    <w:rsid w:val="00D84A6C"/>
    <w:rsid w:val="00D84AA3"/>
    <w:rsid w:val="00D873A8"/>
    <w:rsid w:val="00D9055E"/>
    <w:rsid w:val="00D90907"/>
    <w:rsid w:val="00D90C51"/>
    <w:rsid w:val="00D91910"/>
    <w:rsid w:val="00D92519"/>
    <w:rsid w:val="00D92B0F"/>
    <w:rsid w:val="00DA3482"/>
    <w:rsid w:val="00DA36D6"/>
    <w:rsid w:val="00DA5443"/>
    <w:rsid w:val="00DA5D0B"/>
    <w:rsid w:val="00DA63A2"/>
    <w:rsid w:val="00DB0F87"/>
    <w:rsid w:val="00DB2659"/>
    <w:rsid w:val="00DB5BDE"/>
    <w:rsid w:val="00DB67DE"/>
    <w:rsid w:val="00DC0227"/>
    <w:rsid w:val="00DC3297"/>
    <w:rsid w:val="00DC3454"/>
    <w:rsid w:val="00DC38A2"/>
    <w:rsid w:val="00DC74D0"/>
    <w:rsid w:val="00DC770B"/>
    <w:rsid w:val="00DD49EA"/>
    <w:rsid w:val="00DD6BB1"/>
    <w:rsid w:val="00DE3241"/>
    <w:rsid w:val="00DE3C90"/>
    <w:rsid w:val="00DE4BF8"/>
    <w:rsid w:val="00DE4CC8"/>
    <w:rsid w:val="00DF00EC"/>
    <w:rsid w:val="00DF0940"/>
    <w:rsid w:val="00DF0E2D"/>
    <w:rsid w:val="00DF3B39"/>
    <w:rsid w:val="00DF5572"/>
    <w:rsid w:val="00DF5BAF"/>
    <w:rsid w:val="00DF5C60"/>
    <w:rsid w:val="00DF7AA8"/>
    <w:rsid w:val="00E06194"/>
    <w:rsid w:val="00E07AE5"/>
    <w:rsid w:val="00E07F7B"/>
    <w:rsid w:val="00E12AF9"/>
    <w:rsid w:val="00E1531A"/>
    <w:rsid w:val="00E20022"/>
    <w:rsid w:val="00E20146"/>
    <w:rsid w:val="00E2103B"/>
    <w:rsid w:val="00E2119E"/>
    <w:rsid w:val="00E2170D"/>
    <w:rsid w:val="00E21AB4"/>
    <w:rsid w:val="00E2238A"/>
    <w:rsid w:val="00E27F05"/>
    <w:rsid w:val="00E32E69"/>
    <w:rsid w:val="00E33A28"/>
    <w:rsid w:val="00E359E7"/>
    <w:rsid w:val="00E36AA6"/>
    <w:rsid w:val="00E4108B"/>
    <w:rsid w:val="00E413EB"/>
    <w:rsid w:val="00E42D61"/>
    <w:rsid w:val="00E43734"/>
    <w:rsid w:val="00E4594F"/>
    <w:rsid w:val="00E46586"/>
    <w:rsid w:val="00E46DD6"/>
    <w:rsid w:val="00E47728"/>
    <w:rsid w:val="00E500E9"/>
    <w:rsid w:val="00E505EB"/>
    <w:rsid w:val="00E51134"/>
    <w:rsid w:val="00E537D0"/>
    <w:rsid w:val="00E53C2B"/>
    <w:rsid w:val="00E54D12"/>
    <w:rsid w:val="00E60C40"/>
    <w:rsid w:val="00E61193"/>
    <w:rsid w:val="00E6452B"/>
    <w:rsid w:val="00E7112C"/>
    <w:rsid w:val="00E71E00"/>
    <w:rsid w:val="00E72963"/>
    <w:rsid w:val="00E77527"/>
    <w:rsid w:val="00E77BAD"/>
    <w:rsid w:val="00E808F5"/>
    <w:rsid w:val="00E82682"/>
    <w:rsid w:val="00E82A9F"/>
    <w:rsid w:val="00E87686"/>
    <w:rsid w:val="00E93EB7"/>
    <w:rsid w:val="00E943C5"/>
    <w:rsid w:val="00E94B7B"/>
    <w:rsid w:val="00E96430"/>
    <w:rsid w:val="00E96680"/>
    <w:rsid w:val="00E9787D"/>
    <w:rsid w:val="00EA0864"/>
    <w:rsid w:val="00EA72A4"/>
    <w:rsid w:val="00EB27BD"/>
    <w:rsid w:val="00EB33DA"/>
    <w:rsid w:val="00EC2730"/>
    <w:rsid w:val="00ED013F"/>
    <w:rsid w:val="00ED07E5"/>
    <w:rsid w:val="00ED1EA7"/>
    <w:rsid w:val="00ED31C3"/>
    <w:rsid w:val="00ED3453"/>
    <w:rsid w:val="00ED5012"/>
    <w:rsid w:val="00ED6AB3"/>
    <w:rsid w:val="00ED7701"/>
    <w:rsid w:val="00EE09CC"/>
    <w:rsid w:val="00EE2D00"/>
    <w:rsid w:val="00EE3885"/>
    <w:rsid w:val="00EE5E51"/>
    <w:rsid w:val="00EE62FC"/>
    <w:rsid w:val="00EE6736"/>
    <w:rsid w:val="00EE70C1"/>
    <w:rsid w:val="00EF167D"/>
    <w:rsid w:val="00EF440C"/>
    <w:rsid w:val="00EF447B"/>
    <w:rsid w:val="00EF77AE"/>
    <w:rsid w:val="00F004C2"/>
    <w:rsid w:val="00F009B3"/>
    <w:rsid w:val="00F01573"/>
    <w:rsid w:val="00F02362"/>
    <w:rsid w:val="00F04ADD"/>
    <w:rsid w:val="00F05C56"/>
    <w:rsid w:val="00F108E9"/>
    <w:rsid w:val="00F10C99"/>
    <w:rsid w:val="00F11551"/>
    <w:rsid w:val="00F11C08"/>
    <w:rsid w:val="00F11CD2"/>
    <w:rsid w:val="00F121DD"/>
    <w:rsid w:val="00F13EEE"/>
    <w:rsid w:val="00F203B1"/>
    <w:rsid w:val="00F2185B"/>
    <w:rsid w:val="00F21969"/>
    <w:rsid w:val="00F2220D"/>
    <w:rsid w:val="00F2294B"/>
    <w:rsid w:val="00F27D3C"/>
    <w:rsid w:val="00F30665"/>
    <w:rsid w:val="00F3248E"/>
    <w:rsid w:val="00F353C3"/>
    <w:rsid w:val="00F37B5A"/>
    <w:rsid w:val="00F44926"/>
    <w:rsid w:val="00F46874"/>
    <w:rsid w:val="00F5212A"/>
    <w:rsid w:val="00F56F84"/>
    <w:rsid w:val="00F602E1"/>
    <w:rsid w:val="00F6325D"/>
    <w:rsid w:val="00F65866"/>
    <w:rsid w:val="00F67882"/>
    <w:rsid w:val="00F70B7D"/>
    <w:rsid w:val="00F72CF0"/>
    <w:rsid w:val="00F7343A"/>
    <w:rsid w:val="00F74049"/>
    <w:rsid w:val="00F743EA"/>
    <w:rsid w:val="00F750C9"/>
    <w:rsid w:val="00F76949"/>
    <w:rsid w:val="00F8036B"/>
    <w:rsid w:val="00F81ABD"/>
    <w:rsid w:val="00F8251B"/>
    <w:rsid w:val="00F837BC"/>
    <w:rsid w:val="00F90F4E"/>
    <w:rsid w:val="00F9286E"/>
    <w:rsid w:val="00F932FF"/>
    <w:rsid w:val="00F9655B"/>
    <w:rsid w:val="00FA00FF"/>
    <w:rsid w:val="00FA10C6"/>
    <w:rsid w:val="00FA165F"/>
    <w:rsid w:val="00FA26C6"/>
    <w:rsid w:val="00FA3A8D"/>
    <w:rsid w:val="00FA4637"/>
    <w:rsid w:val="00FA4A73"/>
    <w:rsid w:val="00FA594D"/>
    <w:rsid w:val="00FA6187"/>
    <w:rsid w:val="00FA6E1D"/>
    <w:rsid w:val="00FB1743"/>
    <w:rsid w:val="00FB1933"/>
    <w:rsid w:val="00FB5F1A"/>
    <w:rsid w:val="00FC266F"/>
    <w:rsid w:val="00FC2A91"/>
    <w:rsid w:val="00FC4542"/>
    <w:rsid w:val="00FD03CA"/>
    <w:rsid w:val="00FD14A3"/>
    <w:rsid w:val="00FD15D6"/>
    <w:rsid w:val="00FD1815"/>
    <w:rsid w:val="00FD5B76"/>
    <w:rsid w:val="00FE0804"/>
    <w:rsid w:val="00FE0CEF"/>
    <w:rsid w:val="00FE16AC"/>
    <w:rsid w:val="00FE2E53"/>
    <w:rsid w:val="00FE2E5B"/>
    <w:rsid w:val="00FE5213"/>
    <w:rsid w:val="00FE6D05"/>
    <w:rsid w:val="00FE6E09"/>
    <w:rsid w:val="00FE7124"/>
    <w:rsid w:val="00FE7A2F"/>
    <w:rsid w:val="00FE7AA4"/>
    <w:rsid w:val="00FF07D8"/>
    <w:rsid w:val="00FF147E"/>
    <w:rsid w:val="00FF5236"/>
    <w:rsid w:val="00FF657C"/>
    <w:rsid w:val="00FF6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4B85F27"/>
  <w15:chartTrackingRefBased/>
  <w15:docId w15:val="{723A2790-6FE9-4257-B097-F4333642D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6B0E"/>
    <w:pPr>
      <w:spacing w:after="200" w:line="288" w:lineRule="auto"/>
    </w:pPr>
    <w:rPr>
      <w:i/>
      <w:iCs/>
      <w:lang w:bidi="en-US"/>
    </w:rPr>
  </w:style>
  <w:style w:type="paragraph" w:styleId="Heading1">
    <w:name w:val="heading 1"/>
    <w:basedOn w:val="Normal"/>
    <w:next w:val="Normal"/>
    <w:link w:val="Heading1Char"/>
    <w:uiPriority w:val="9"/>
    <w:qFormat/>
    <w:rsid w:val="003A6B0E"/>
    <w:pPr>
      <w:pBdr>
        <w:top w:val="single" w:sz="8" w:space="0" w:color="C0504D"/>
        <w:left w:val="single" w:sz="8" w:space="0" w:color="C0504D"/>
        <w:bottom w:val="single" w:sz="8" w:space="0" w:color="C0504D"/>
        <w:right w:val="single" w:sz="8" w:space="0" w:color="C0504D"/>
      </w:pBdr>
      <w:shd w:val="clear" w:color="auto" w:fill="F2DBDB"/>
      <w:spacing w:before="480" w:after="100" w:line="269" w:lineRule="auto"/>
      <w:contextualSpacing/>
      <w:outlineLvl w:val="0"/>
    </w:pPr>
    <w:rPr>
      <w:rFonts w:ascii="Cambria" w:hAnsi="Cambria"/>
      <w:b/>
      <w:bCs/>
      <w:color w:val="622423"/>
      <w:lang w:val="x-none" w:eastAsia="x-none" w:bidi="ar-SA"/>
    </w:rPr>
  </w:style>
  <w:style w:type="paragraph" w:styleId="Heading2">
    <w:name w:val="heading 2"/>
    <w:basedOn w:val="Normal"/>
    <w:next w:val="Normal"/>
    <w:link w:val="Heading2Char"/>
    <w:uiPriority w:val="9"/>
    <w:semiHidden/>
    <w:unhideWhenUsed/>
    <w:qFormat/>
    <w:rsid w:val="003A6B0E"/>
    <w:pPr>
      <w:pBdr>
        <w:top w:val="single" w:sz="4" w:space="0" w:color="C0504D"/>
        <w:left w:val="single" w:sz="48" w:space="2" w:color="C0504D"/>
        <w:bottom w:val="single" w:sz="4" w:space="0" w:color="C0504D"/>
        <w:right w:val="single" w:sz="4" w:space="4" w:color="C0504D"/>
      </w:pBdr>
      <w:spacing w:before="200" w:after="100" w:line="269" w:lineRule="auto"/>
      <w:ind w:left="144"/>
      <w:contextualSpacing/>
      <w:outlineLvl w:val="1"/>
    </w:pPr>
    <w:rPr>
      <w:rFonts w:ascii="Cambria" w:hAnsi="Cambria"/>
      <w:b/>
      <w:bCs/>
      <w:color w:val="943634"/>
      <w:lang w:val="x-none" w:eastAsia="x-none" w:bidi="ar-SA"/>
    </w:rPr>
  </w:style>
  <w:style w:type="paragraph" w:styleId="Heading3">
    <w:name w:val="heading 3"/>
    <w:basedOn w:val="Normal"/>
    <w:next w:val="Normal"/>
    <w:link w:val="Heading3Char"/>
    <w:uiPriority w:val="9"/>
    <w:semiHidden/>
    <w:unhideWhenUsed/>
    <w:qFormat/>
    <w:rsid w:val="003A6B0E"/>
    <w:pPr>
      <w:pBdr>
        <w:left w:val="single" w:sz="48" w:space="2" w:color="C0504D"/>
        <w:bottom w:val="single" w:sz="4" w:space="0" w:color="C0504D"/>
      </w:pBdr>
      <w:spacing w:before="200" w:after="100" w:line="240" w:lineRule="auto"/>
      <w:ind w:left="144"/>
      <w:contextualSpacing/>
      <w:outlineLvl w:val="2"/>
    </w:pPr>
    <w:rPr>
      <w:rFonts w:ascii="Cambria" w:hAnsi="Cambria"/>
      <w:b/>
      <w:bCs/>
      <w:color w:val="943634"/>
      <w:lang w:val="x-none" w:eastAsia="x-none" w:bidi="ar-SA"/>
    </w:rPr>
  </w:style>
  <w:style w:type="paragraph" w:styleId="Heading4">
    <w:name w:val="heading 4"/>
    <w:basedOn w:val="Normal"/>
    <w:next w:val="Normal"/>
    <w:link w:val="Heading4Char"/>
    <w:uiPriority w:val="9"/>
    <w:semiHidden/>
    <w:unhideWhenUsed/>
    <w:qFormat/>
    <w:rsid w:val="003A6B0E"/>
    <w:pPr>
      <w:pBdr>
        <w:left w:val="single" w:sz="4" w:space="2" w:color="C0504D"/>
        <w:bottom w:val="single" w:sz="4" w:space="2" w:color="C0504D"/>
      </w:pBdr>
      <w:spacing w:before="200" w:after="100" w:line="240" w:lineRule="auto"/>
      <w:ind w:left="86"/>
      <w:contextualSpacing/>
      <w:outlineLvl w:val="3"/>
    </w:pPr>
    <w:rPr>
      <w:rFonts w:ascii="Cambria" w:hAnsi="Cambria"/>
      <w:b/>
      <w:bCs/>
      <w:color w:val="943634"/>
      <w:lang w:val="x-none" w:eastAsia="x-none" w:bidi="ar-SA"/>
    </w:rPr>
  </w:style>
  <w:style w:type="paragraph" w:styleId="Heading5">
    <w:name w:val="heading 5"/>
    <w:basedOn w:val="Normal"/>
    <w:next w:val="Normal"/>
    <w:link w:val="Heading5Char"/>
    <w:uiPriority w:val="9"/>
    <w:semiHidden/>
    <w:unhideWhenUsed/>
    <w:qFormat/>
    <w:rsid w:val="003A6B0E"/>
    <w:pPr>
      <w:pBdr>
        <w:left w:val="dotted" w:sz="4" w:space="2" w:color="C0504D"/>
        <w:bottom w:val="dotted" w:sz="4" w:space="2" w:color="C0504D"/>
      </w:pBdr>
      <w:spacing w:before="200" w:after="100" w:line="240" w:lineRule="auto"/>
      <w:ind w:left="86"/>
      <w:contextualSpacing/>
      <w:outlineLvl w:val="4"/>
    </w:pPr>
    <w:rPr>
      <w:rFonts w:ascii="Cambria" w:hAnsi="Cambria"/>
      <w:b/>
      <w:bCs/>
      <w:color w:val="943634"/>
      <w:lang w:val="x-none" w:eastAsia="x-none" w:bidi="ar-SA"/>
    </w:rPr>
  </w:style>
  <w:style w:type="paragraph" w:styleId="Heading6">
    <w:name w:val="heading 6"/>
    <w:basedOn w:val="Normal"/>
    <w:next w:val="Normal"/>
    <w:link w:val="Heading6Char"/>
    <w:uiPriority w:val="9"/>
    <w:semiHidden/>
    <w:unhideWhenUsed/>
    <w:qFormat/>
    <w:rsid w:val="003A6B0E"/>
    <w:pPr>
      <w:pBdr>
        <w:bottom w:val="single" w:sz="4" w:space="2" w:color="E5B8B7"/>
      </w:pBdr>
      <w:spacing w:before="200" w:after="100" w:line="240" w:lineRule="auto"/>
      <w:contextualSpacing/>
      <w:outlineLvl w:val="5"/>
    </w:pPr>
    <w:rPr>
      <w:rFonts w:ascii="Cambria" w:hAnsi="Cambria"/>
      <w:color w:val="943634"/>
      <w:lang w:val="x-none" w:eastAsia="x-none" w:bidi="ar-SA"/>
    </w:rPr>
  </w:style>
  <w:style w:type="paragraph" w:styleId="Heading7">
    <w:name w:val="heading 7"/>
    <w:basedOn w:val="Normal"/>
    <w:next w:val="Normal"/>
    <w:link w:val="Heading7Char"/>
    <w:uiPriority w:val="9"/>
    <w:semiHidden/>
    <w:unhideWhenUsed/>
    <w:qFormat/>
    <w:rsid w:val="003A6B0E"/>
    <w:pPr>
      <w:pBdr>
        <w:bottom w:val="dotted" w:sz="4" w:space="2" w:color="D99594"/>
      </w:pBdr>
      <w:spacing w:before="200" w:after="100" w:line="240" w:lineRule="auto"/>
      <w:contextualSpacing/>
      <w:outlineLvl w:val="6"/>
    </w:pPr>
    <w:rPr>
      <w:rFonts w:ascii="Cambria" w:hAnsi="Cambria"/>
      <w:color w:val="943634"/>
      <w:lang w:val="x-none" w:eastAsia="x-none" w:bidi="ar-SA"/>
    </w:rPr>
  </w:style>
  <w:style w:type="paragraph" w:styleId="Heading8">
    <w:name w:val="heading 8"/>
    <w:basedOn w:val="Normal"/>
    <w:next w:val="Normal"/>
    <w:link w:val="Heading8Char"/>
    <w:uiPriority w:val="9"/>
    <w:semiHidden/>
    <w:unhideWhenUsed/>
    <w:qFormat/>
    <w:rsid w:val="003A6B0E"/>
    <w:pPr>
      <w:spacing w:before="200" w:after="100" w:line="240" w:lineRule="auto"/>
      <w:contextualSpacing/>
      <w:outlineLvl w:val="7"/>
    </w:pPr>
    <w:rPr>
      <w:rFonts w:ascii="Cambria" w:hAnsi="Cambria"/>
      <w:color w:val="C0504D"/>
      <w:lang w:val="x-none" w:eastAsia="x-none" w:bidi="ar-SA"/>
    </w:rPr>
  </w:style>
  <w:style w:type="paragraph" w:styleId="Heading9">
    <w:name w:val="heading 9"/>
    <w:basedOn w:val="Normal"/>
    <w:next w:val="Normal"/>
    <w:link w:val="Heading9Char"/>
    <w:uiPriority w:val="9"/>
    <w:semiHidden/>
    <w:unhideWhenUsed/>
    <w:qFormat/>
    <w:rsid w:val="003A6B0E"/>
    <w:pPr>
      <w:spacing w:before="200" w:after="100" w:line="240" w:lineRule="auto"/>
      <w:contextualSpacing/>
      <w:outlineLvl w:val="8"/>
    </w:pPr>
    <w:rPr>
      <w:rFonts w:ascii="Cambria" w:hAnsi="Cambria"/>
      <w:color w:val="C0504D"/>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DefaultParagraphFont1">
    <w:name w:val="Default Paragraph Font1"/>
  </w:style>
  <w:style w:type="character" w:customStyle="1" w:styleId="WW-DefaultParagraphFont">
    <w:name w:val="WW-Default Paragraph Font"/>
  </w:style>
  <w:style w:type="character" w:styleId="Hyperlink">
    <w:name w:val="Hyperlink"/>
    <w:rPr>
      <w:color w:val="0000FF"/>
      <w:u w:val="single"/>
    </w:rPr>
  </w:style>
  <w:style w:type="character" w:customStyle="1" w:styleId="Job">
    <w:name w:val="Job"/>
    <w:rPr>
      <w:i/>
    </w:rPr>
  </w:style>
  <w:style w:type="character" w:customStyle="1" w:styleId="Bullets">
    <w:name w:val="Bullets"/>
    <w:rPr>
      <w:rFonts w:ascii="OpenSymbol" w:eastAsia="OpenSymbol" w:hAnsi="OpenSymbol" w:cs="OpenSymbol"/>
    </w:rPr>
  </w:style>
  <w:style w:type="character" w:customStyle="1" w:styleId="RTFNum21">
    <w:name w:val="RTF_Num 2 1"/>
    <w:rPr>
      <w:rFonts w:ascii="Symbol" w:eastAsia="Symbol" w:hAnsi="Symbol" w:cs="Symbol"/>
      <w:sz w:val="22"/>
      <w:szCs w:val="22"/>
    </w:rPr>
  </w:style>
  <w:style w:type="character" w:customStyle="1" w:styleId="RTFNum31">
    <w:name w:val="RTF_Num 3 1"/>
    <w:rPr>
      <w:rFonts w:ascii="Wingdings" w:eastAsia="Wingdings" w:hAnsi="Wingdings" w:cs="Wingdings"/>
    </w:rPr>
  </w:style>
  <w:style w:type="character" w:customStyle="1" w:styleId="RTFNum41">
    <w:name w:val="RTF_Num 4 1"/>
    <w:rPr>
      <w:rFonts w:ascii="Wingdings" w:eastAsia="Wingdings" w:hAnsi="Wingdings" w:cs="Wingdings"/>
    </w:rPr>
  </w:style>
  <w:style w:type="character" w:customStyle="1" w:styleId="RTFNum51">
    <w:name w:val="RTF_Num 5 1"/>
    <w:rPr>
      <w:rFonts w:ascii="Symbol" w:eastAsia="Symbol" w:hAnsi="Symbol" w:cs="Symbol"/>
      <w:sz w:val="22"/>
      <w:szCs w:val="22"/>
    </w:rPr>
  </w:style>
  <w:style w:type="character" w:customStyle="1" w:styleId="RTFNum61">
    <w:name w:val="RTF_Num 6 1"/>
    <w:rPr>
      <w:rFonts w:ascii="Wingdings" w:eastAsia="Wingdings" w:hAnsi="Wingdings" w:cs="Wingdings"/>
    </w:rPr>
  </w:style>
  <w:style w:type="paragraph" w:customStyle="1" w:styleId="Heading">
    <w:name w:val="Heading"/>
    <w:basedOn w:val="Normal"/>
    <w:next w:val="BodyText"/>
    <w:pPr>
      <w:keepNext/>
      <w:spacing w:before="240" w:after="120"/>
    </w:pPr>
    <w:rPr>
      <w:rFonts w:ascii="Arial" w:eastAsia="Lucida Sans Unicode"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next w:val="Normal"/>
    <w:uiPriority w:val="35"/>
    <w:unhideWhenUsed/>
    <w:qFormat/>
    <w:rsid w:val="003A6B0E"/>
    <w:rPr>
      <w:b/>
      <w:bCs/>
      <w:color w:val="943634"/>
      <w:sz w:val="18"/>
      <w:szCs w:val="18"/>
    </w:rPr>
  </w:style>
  <w:style w:type="paragraph" w:customStyle="1" w:styleId="Index">
    <w:name w:val="Index"/>
    <w:basedOn w:val="Normal"/>
    <w:pPr>
      <w:suppressLineNumbers/>
    </w:pPr>
    <w:rPr>
      <w:rFonts w:cs="Mangal"/>
    </w:rPr>
  </w:style>
  <w:style w:type="paragraph" w:customStyle="1" w:styleId="Achievement">
    <w:name w:val="Achievement"/>
    <w:basedOn w:val="BodyText"/>
    <w:pPr>
      <w:numPr>
        <w:numId w:val="1"/>
      </w:numPr>
      <w:spacing w:after="60" w:line="220" w:lineRule="atLeast"/>
      <w:jc w:val="both"/>
    </w:pPr>
    <w:rPr>
      <w:rFonts w:ascii="Arial" w:eastAsia="Batang" w:hAnsi="Arial"/>
      <w:spacing w:val="-5"/>
    </w:rPr>
  </w:style>
  <w:style w:type="paragraph" w:styleId="BodyText2">
    <w:name w:val="Body Text 2"/>
    <w:basedOn w:val="Normal"/>
    <w:pPr>
      <w:pBdr>
        <w:bottom w:val="single" w:sz="20" w:space="1" w:color="000000"/>
      </w:pBdr>
      <w:tabs>
        <w:tab w:val="left" w:pos="2880"/>
      </w:tabs>
      <w:spacing w:after="40"/>
    </w:pPr>
    <w:rPr>
      <w:rFonts w:ascii="Verdana" w:hAnsi="Verdana" w:cs="Arial"/>
      <w:bCs/>
      <w:sz w:val="17"/>
      <w:szCs w:val="17"/>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rsid w:val="00F05C56"/>
    <w:pPr>
      <w:tabs>
        <w:tab w:val="center" w:pos="4680"/>
        <w:tab w:val="right" w:pos="9360"/>
      </w:tabs>
    </w:pPr>
    <w:rPr>
      <w:rFonts w:eastAsia="MS Mincho"/>
      <w:i w:val="0"/>
      <w:iCs w:val="0"/>
      <w:sz w:val="24"/>
      <w:szCs w:val="24"/>
      <w:lang w:val="en-GB" w:eastAsia="ar-SA" w:bidi="ar-SA"/>
    </w:rPr>
  </w:style>
  <w:style w:type="character" w:customStyle="1" w:styleId="HeaderChar">
    <w:name w:val="Header Char"/>
    <w:link w:val="Header"/>
    <w:rsid w:val="00F05C56"/>
    <w:rPr>
      <w:rFonts w:eastAsia="MS Mincho"/>
      <w:sz w:val="24"/>
      <w:szCs w:val="24"/>
      <w:lang w:val="en-GB" w:eastAsia="ar-SA"/>
    </w:rPr>
  </w:style>
  <w:style w:type="paragraph" w:styleId="Footer">
    <w:name w:val="footer"/>
    <w:basedOn w:val="Normal"/>
    <w:link w:val="FooterChar"/>
    <w:rsid w:val="00F05C56"/>
    <w:pPr>
      <w:tabs>
        <w:tab w:val="center" w:pos="4680"/>
        <w:tab w:val="right" w:pos="9360"/>
      </w:tabs>
    </w:pPr>
    <w:rPr>
      <w:rFonts w:eastAsia="MS Mincho"/>
      <w:i w:val="0"/>
      <w:iCs w:val="0"/>
      <w:sz w:val="24"/>
      <w:szCs w:val="24"/>
      <w:lang w:val="en-GB" w:eastAsia="ar-SA" w:bidi="ar-SA"/>
    </w:rPr>
  </w:style>
  <w:style w:type="character" w:customStyle="1" w:styleId="FooterChar">
    <w:name w:val="Footer Char"/>
    <w:link w:val="Footer"/>
    <w:rsid w:val="00F05C56"/>
    <w:rPr>
      <w:rFonts w:eastAsia="MS Mincho"/>
      <w:sz w:val="24"/>
      <w:szCs w:val="24"/>
      <w:lang w:val="en-GB" w:eastAsia="ar-SA"/>
    </w:rPr>
  </w:style>
  <w:style w:type="character" w:styleId="Emphasis">
    <w:name w:val="Emphasis"/>
    <w:uiPriority w:val="20"/>
    <w:qFormat/>
    <w:rsid w:val="003A6B0E"/>
    <w:rPr>
      <w:rFonts w:ascii="Cambria" w:eastAsia="Times New Roman" w:hAnsi="Cambria" w:cs="Times New Roman"/>
      <w:b/>
      <w:bCs/>
      <w:i/>
      <w:iCs/>
      <w:color w:val="C0504D"/>
      <w:bdr w:val="single" w:sz="18" w:space="0" w:color="F2DBDB"/>
      <w:shd w:val="clear" w:color="auto" w:fill="F2DBDB"/>
    </w:rPr>
  </w:style>
  <w:style w:type="paragraph" w:styleId="NormalWeb">
    <w:name w:val="Normal (Web)"/>
    <w:basedOn w:val="Normal"/>
    <w:rsid w:val="004F7D6A"/>
  </w:style>
  <w:style w:type="paragraph" w:styleId="BalloonText">
    <w:name w:val="Balloon Text"/>
    <w:basedOn w:val="Normal"/>
    <w:link w:val="BalloonTextChar"/>
    <w:rsid w:val="00C05931"/>
    <w:rPr>
      <w:rFonts w:ascii="Tahoma" w:eastAsia="MS Mincho" w:hAnsi="Tahoma"/>
      <w:i w:val="0"/>
      <w:iCs w:val="0"/>
      <w:sz w:val="16"/>
      <w:szCs w:val="16"/>
      <w:lang w:val="en-GB" w:eastAsia="ar-SA" w:bidi="ar-SA"/>
    </w:rPr>
  </w:style>
  <w:style w:type="character" w:customStyle="1" w:styleId="BalloonTextChar">
    <w:name w:val="Balloon Text Char"/>
    <w:link w:val="BalloonText"/>
    <w:rsid w:val="00C05931"/>
    <w:rPr>
      <w:rFonts w:ascii="Tahoma" w:eastAsia="MS Mincho" w:hAnsi="Tahoma" w:cs="Tahoma"/>
      <w:sz w:val="16"/>
      <w:szCs w:val="16"/>
      <w:lang w:val="en-GB" w:eastAsia="ar-SA"/>
    </w:rPr>
  </w:style>
  <w:style w:type="character" w:customStyle="1" w:styleId="gbps2">
    <w:name w:val="gbps2"/>
    <w:basedOn w:val="DefaultParagraphFont"/>
    <w:rsid w:val="009F542A"/>
  </w:style>
  <w:style w:type="character" w:styleId="Strong">
    <w:name w:val="Strong"/>
    <w:uiPriority w:val="22"/>
    <w:qFormat/>
    <w:rsid w:val="003A6B0E"/>
    <w:rPr>
      <w:b/>
      <w:bCs/>
      <w:spacing w:val="0"/>
    </w:rPr>
  </w:style>
  <w:style w:type="paragraph" w:customStyle="1" w:styleId="achievement-western">
    <w:name w:val="achievement-western"/>
    <w:basedOn w:val="Normal"/>
    <w:rsid w:val="001703F0"/>
  </w:style>
  <w:style w:type="character" w:customStyle="1" w:styleId="Heading2Char">
    <w:name w:val="Heading 2 Char"/>
    <w:link w:val="Heading2"/>
    <w:uiPriority w:val="9"/>
    <w:semiHidden/>
    <w:rsid w:val="003A6B0E"/>
    <w:rPr>
      <w:rFonts w:ascii="Cambria" w:eastAsia="Times New Roman" w:hAnsi="Cambria" w:cs="Times New Roman"/>
      <w:b/>
      <w:bCs/>
      <w:i/>
      <w:iCs/>
      <w:color w:val="943634"/>
    </w:rPr>
  </w:style>
  <w:style w:type="character" w:customStyle="1" w:styleId="Heading1Char">
    <w:name w:val="Heading 1 Char"/>
    <w:link w:val="Heading1"/>
    <w:uiPriority w:val="9"/>
    <w:rsid w:val="003A6B0E"/>
    <w:rPr>
      <w:rFonts w:ascii="Cambria" w:eastAsia="Times New Roman" w:hAnsi="Cambria" w:cs="Times New Roman"/>
      <w:b/>
      <w:bCs/>
      <w:i/>
      <w:iCs/>
      <w:color w:val="622423"/>
      <w:shd w:val="clear" w:color="auto" w:fill="F2DBDB"/>
    </w:rPr>
  </w:style>
  <w:style w:type="character" w:customStyle="1" w:styleId="Heading3Char">
    <w:name w:val="Heading 3 Char"/>
    <w:link w:val="Heading3"/>
    <w:uiPriority w:val="9"/>
    <w:semiHidden/>
    <w:rsid w:val="003A6B0E"/>
    <w:rPr>
      <w:rFonts w:ascii="Cambria" w:eastAsia="Times New Roman" w:hAnsi="Cambria" w:cs="Times New Roman"/>
      <w:b/>
      <w:bCs/>
      <w:i/>
      <w:iCs/>
      <w:color w:val="943634"/>
    </w:rPr>
  </w:style>
  <w:style w:type="character" w:customStyle="1" w:styleId="Heading4Char">
    <w:name w:val="Heading 4 Char"/>
    <w:link w:val="Heading4"/>
    <w:uiPriority w:val="9"/>
    <w:semiHidden/>
    <w:rsid w:val="003A6B0E"/>
    <w:rPr>
      <w:rFonts w:ascii="Cambria" w:eastAsia="Times New Roman" w:hAnsi="Cambria" w:cs="Times New Roman"/>
      <w:b/>
      <w:bCs/>
      <w:i/>
      <w:iCs/>
      <w:color w:val="943634"/>
    </w:rPr>
  </w:style>
  <w:style w:type="character" w:customStyle="1" w:styleId="Heading5Char">
    <w:name w:val="Heading 5 Char"/>
    <w:link w:val="Heading5"/>
    <w:uiPriority w:val="9"/>
    <w:semiHidden/>
    <w:rsid w:val="003A6B0E"/>
    <w:rPr>
      <w:rFonts w:ascii="Cambria" w:eastAsia="Times New Roman" w:hAnsi="Cambria" w:cs="Times New Roman"/>
      <w:b/>
      <w:bCs/>
      <w:i/>
      <w:iCs/>
      <w:color w:val="943634"/>
    </w:rPr>
  </w:style>
  <w:style w:type="character" w:customStyle="1" w:styleId="Heading6Char">
    <w:name w:val="Heading 6 Char"/>
    <w:link w:val="Heading6"/>
    <w:uiPriority w:val="9"/>
    <w:semiHidden/>
    <w:rsid w:val="003A6B0E"/>
    <w:rPr>
      <w:rFonts w:ascii="Cambria" w:eastAsia="Times New Roman" w:hAnsi="Cambria" w:cs="Times New Roman"/>
      <w:i/>
      <w:iCs/>
      <w:color w:val="943634"/>
    </w:rPr>
  </w:style>
  <w:style w:type="character" w:customStyle="1" w:styleId="Heading7Char">
    <w:name w:val="Heading 7 Char"/>
    <w:link w:val="Heading7"/>
    <w:uiPriority w:val="9"/>
    <w:semiHidden/>
    <w:rsid w:val="003A6B0E"/>
    <w:rPr>
      <w:rFonts w:ascii="Cambria" w:eastAsia="Times New Roman" w:hAnsi="Cambria" w:cs="Times New Roman"/>
      <w:i/>
      <w:iCs/>
      <w:color w:val="943634"/>
    </w:rPr>
  </w:style>
  <w:style w:type="character" w:customStyle="1" w:styleId="Heading8Char">
    <w:name w:val="Heading 8 Char"/>
    <w:link w:val="Heading8"/>
    <w:uiPriority w:val="9"/>
    <w:semiHidden/>
    <w:rsid w:val="003A6B0E"/>
    <w:rPr>
      <w:rFonts w:ascii="Cambria" w:eastAsia="Times New Roman" w:hAnsi="Cambria" w:cs="Times New Roman"/>
      <w:i/>
      <w:iCs/>
      <w:color w:val="C0504D"/>
    </w:rPr>
  </w:style>
  <w:style w:type="character" w:customStyle="1" w:styleId="Heading9Char">
    <w:name w:val="Heading 9 Char"/>
    <w:link w:val="Heading9"/>
    <w:uiPriority w:val="9"/>
    <w:semiHidden/>
    <w:rsid w:val="003A6B0E"/>
    <w:rPr>
      <w:rFonts w:ascii="Cambria" w:eastAsia="Times New Roman" w:hAnsi="Cambria" w:cs="Times New Roman"/>
      <w:i/>
      <w:iCs/>
      <w:color w:val="C0504D"/>
      <w:sz w:val="20"/>
      <w:szCs w:val="20"/>
    </w:rPr>
  </w:style>
  <w:style w:type="paragraph" w:styleId="Title">
    <w:name w:val="Title"/>
    <w:basedOn w:val="Normal"/>
    <w:next w:val="Normal"/>
    <w:link w:val="TitleChar"/>
    <w:uiPriority w:val="10"/>
    <w:qFormat/>
    <w:rsid w:val="003A6B0E"/>
    <w:pPr>
      <w:pBdr>
        <w:top w:val="single" w:sz="48" w:space="0" w:color="C0504D"/>
        <w:bottom w:val="single" w:sz="48" w:space="0" w:color="C0504D"/>
      </w:pBdr>
      <w:shd w:val="clear" w:color="auto" w:fill="C0504D"/>
      <w:spacing w:after="0" w:line="240" w:lineRule="auto"/>
      <w:jc w:val="center"/>
    </w:pPr>
    <w:rPr>
      <w:rFonts w:ascii="Cambria" w:hAnsi="Cambria"/>
      <w:color w:val="FFFFFF"/>
      <w:spacing w:val="10"/>
      <w:sz w:val="48"/>
      <w:szCs w:val="48"/>
      <w:lang w:val="x-none" w:eastAsia="x-none" w:bidi="ar-SA"/>
    </w:rPr>
  </w:style>
  <w:style w:type="character" w:customStyle="1" w:styleId="TitleChar">
    <w:name w:val="Title Char"/>
    <w:link w:val="Title"/>
    <w:uiPriority w:val="10"/>
    <w:rsid w:val="003A6B0E"/>
    <w:rPr>
      <w:rFonts w:ascii="Cambria" w:eastAsia="Times New Roman" w:hAnsi="Cambria" w:cs="Times New Roman"/>
      <w:i/>
      <w:iCs/>
      <w:color w:val="FFFFFF"/>
      <w:spacing w:val="10"/>
      <w:sz w:val="48"/>
      <w:szCs w:val="48"/>
      <w:shd w:val="clear" w:color="auto" w:fill="C0504D"/>
    </w:rPr>
  </w:style>
  <w:style w:type="paragraph" w:styleId="Subtitle">
    <w:name w:val="Subtitle"/>
    <w:basedOn w:val="Normal"/>
    <w:next w:val="Normal"/>
    <w:link w:val="SubtitleChar"/>
    <w:uiPriority w:val="11"/>
    <w:qFormat/>
    <w:rsid w:val="003A6B0E"/>
    <w:pPr>
      <w:pBdr>
        <w:bottom w:val="dotted" w:sz="8" w:space="10" w:color="C0504D"/>
      </w:pBdr>
      <w:spacing w:before="200" w:after="900" w:line="240" w:lineRule="auto"/>
      <w:jc w:val="center"/>
    </w:pPr>
    <w:rPr>
      <w:rFonts w:ascii="Cambria" w:hAnsi="Cambria"/>
      <w:color w:val="622423"/>
      <w:sz w:val="24"/>
      <w:szCs w:val="24"/>
      <w:lang w:val="x-none" w:eastAsia="x-none" w:bidi="ar-SA"/>
    </w:rPr>
  </w:style>
  <w:style w:type="character" w:customStyle="1" w:styleId="SubtitleChar">
    <w:name w:val="Subtitle Char"/>
    <w:link w:val="Subtitle"/>
    <w:uiPriority w:val="11"/>
    <w:rsid w:val="003A6B0E"/>
    <w:rPr>
      <w:rFonts w:ascii="Cambria" w:eastAsia="Times New Roman" w:hAnsi="Cambria" w:cs="Times New Roman"/>
      <w:i/>
      <w:iCs/>
      <w:color w:val="622423"/>
      <w:sz w:val="24"/>
      <w:szCs w:val="24"/>
    </w:rPr>
  </w:style>
  <w:style w:type="paragraph" w:styleId="NoSpacing">
    <w:name w:val="No Spacing"/>
    <w:basedOn w:val="Normal"/>
    <w:uiPriority w:val="1"/>
    <w:qFormat/>
    <w:rsid w:val="003A6B0E"/>
    <w:pPr>
      <w:spacing w:after="0" w:line="240" w:lineRule="auto"/>
    </w:pPr>
  </w:style>
  <w:style w:type="paragraph" w:styleId="ListParagraph">
    <w:name w:val="List Paragraph"/>
    <w:basedOn w:val="Normal"/>
    <w:uiPriority w:val="34"/>
    <w:qFormat/>
    <w:rsid w:val="003A6B0E"/>
    <w:pPr>
      <w:ind w:left="720"/>
      <w:contextualSpacing/>
    </w:pPr>
  </w:style>
  <w:style w:type="paragraph" w:styleId="Quote">
    <w:name w:val="Quote"/>
    <w:basedOn w:val="Normal"/>
    <w:next w:val="Normal"/>
    <w:link w:val="QuoteChar"/>
    <w:uiPriority w:val="29"/>
    <w:qFormat/>
    <w:rsid w:val="003A6B0E"/>
    <w:rPr>
      <w:i w:val="0"/>
      <w:iCs w:val="0"/>
      <w:color w:val="943634"/>
      <w:lang w:val="x-none" w:eastAsia="x-none" w:bidi="ar-SA"/>
    </w:rPr>
  </w:style>
  <w:style w:type="character" w:customStyle="1" w:styleId="QuoteChar">
    <w:name w:val="Quote Char"/>
    <w:link w:val="Quote"/>
    <w:uiPriority w:val="29"/>
    <w:rsid w:val="003A6B0E"/>
    <w:rPr>
      <w:color w:val="943634"/>
      <w:sz w:val="20"/>
      <w:szCs w:val="20"/>
    </w:rPr>
  </w:style>
  <w:style w:type="paragraph" w:styleId="IntenseQuote">
    <w:name w:val="Intense Quote"/>
    <w:basedOn w:val="Normal"/>
    <w:next w:val="Normal"/>
    <w:link w:val="IntenseQuoteChar"/>
    <w:uiPriority w:val="30"/>
    <w:qFormat/>
    <w:rsid w:val="003A6B0E"/>
    <w:pPr>
      <w:pBdr>
        <w:top w:val="dotted" w:sz="8" w:space="10" w:color="C0504D"/>
        <w:bottom w:val="dotted" w:sz="8" w:space="10" w:color="C0504D"/>
      </w:pBdr>
      <w:spacing w:line="300" w:lineRule="auto"/>
      <w:ind w:left="2160" w:right="2160"/>
      <w:jc w:val="center"/>
    </w:pPr>
    <w:rPr>
      <w:rFonts w:ascii="Cambria" w:hAnsi="Cambria"/>
      <w:b/>
      <w:bCs/>
      <w:color w:val="C0504D"/>
      <w:lang w:val="x-none" w:eastAsia="x-none" w:bidi="ar-SA"/>
    </w:rPr>
  </w:style>
  <w:style w:type="character" w:customStyle="1" w:styleId="IntenseQuoteChar">
    <w:name w:val="Intense Quote Char"/>
    <w:link w:val="IntenseQuote"/>
    <w:uiPriority w:val="30"/>
    <w:rsid w:val="003A6B0E"/>
    <w:rPr>
      <w:rFonts w:ascii="Cambria" w:eastAsia="Times New Roman" w:hAnsi="Cambria" w:cs="Times New Roman"/>
      <w:b/>
      <w:bCs/>
      <w:i/>
      <w:iCs/>
      <w:color w:val="C0504D"/>
      <w:sz w:val="20"/>
      <w:szCs w:val="20"/>
    </w:rPr>
  </w:style>
  <w:style w:type="character" w:styleId="SubtleEmphasis">
    <w:name w:val="Subtle Emphasis"/>
    <w:uiPriority w:val="19"/>
    <w:qFormat/>
    <w:rsid w:val="003A6B0E"/>
    <w:rPr>
      <w:rFonts w:ascii="Cambria" w:eastAsia="Times New Roman" w:hAnsi="Cambria" w:cs="Times New Roman"/>
      <w:i/>
      <w:iCs/>
      <w:color w:val="C0504D"/>
    </w:rPr>
  </w:style>
  <w:style w:type="character" w:styleId="IntenseEmphasis">
    <w:name w:val="Intense Emphasis"/>
    <w:uiPriority w:val="21"/>
    <w:qFormat/>
    <w:rsid w:val="003A6B0E"/>
    <w:rPr>
      <w:rFonts w:ascii="Cambria" w:eastAsia="Times New Roman" w:hAnsi="Cambria" w:cs="Times New Roman"/>
      <w:b/>
      <w:bCs/>
      <w:i/>
      <w:iCs/>
      <w:dstrike w:val="0"/>
      <w:color w:val="FFFFFF"/>
      <w:bdr w:val="single" w:sz="18" w:space="0" w:color="C0504D"/>
      <w:shd w:val="clear" w:color="auto" w:fill="C0504D"/>
      <w:vertAlign w:val="baseline"/>
    </w:rPr>
  </w:style>
  <w:style w:type="character" w:styleId="SubtleReference">
    <w:name w:val="Subtle Reference"/>
    <w:uiPriority w:val="31"/>
    <w:qFormat/>
    <w:rsid w:val="003A6B0E"/>
    <w:rPr>
      <w:i/>
      <w:iCs/>
      <w:smallCaps/>
      <w:color w:val="C0504D"/>
      <w:u w:color="C0504D"/>
    </w:rPr>
  </w:style>
  <w:style w:type="character" w:styleId="IntenseReference">
    <w:name w:val="Intense Reference"/>
    <w:uiPriority w:val="32"/>
    <w:qFormat/>
    <w:rsid w:val="003A6B0E"/>
    <w:rPr>
      <w:b/>
      <w:bCs/>
      <w:i/>
      <w:iCs/>
      <w:smallCaps/>
      <w:color w:val="C0504D"/>
      <w:u w:color="C0504D"/>
    </w:rPr>
  </w:style>
  <w:style w:type="character" w:styleId="BookTitle">
    <w:name w:val="Book Title"/>
    <w:uiPriority w:val="33"/>
    <w:qFormat/>
    <w:rsid w:val="003A6B0E"/>
    <w:rPr>
      <w:rFonts w:ascii="Cambria" w:eastAsia="Times New Roman" w:hAnsi="Cambria" w:cs="Times New Roman"/>
      <w:b/>
      <w:bCs/>
      <w:i/>
      <w:iCs/>
      <w:smallCaps/>
      <w:color w:val="943634"/>
      <w:u w:val="single"/>
    </w:rPr>
  </w:style>
  <w:style w:type="paragraph" w:styleId="TOCHeading">
    <w:name w:val="TOC Heading"/>
    <w:basedOn w:val="Heading1"/>
    <w:next w:val="Normal"/>
    <w:uiPriority w:val="39"/>
    <w:semiHidden/>
    <w:unhideWhenUsed/>
    <w:qFormat/>
    <w:rsid w:val="003A6B0E"/>
    <w:pPr>
      <w:outlineLvl w:val="9"/>
    </w:pPr>
  </w:style>
  <w:style w:type="paragraph" w:customStyle="1" w:styleId="JobTitle">
    <w:name w:val="Job Title"/>
    <w:next w:val="Normal"/>
    <w:rsid w:val="00723D01"/>
    <w:pPr>
      <w:suppressAutoHyphens/>
      <w:spacing w:after="60" w:line="220" w:lineRule="atLeast"/>
    </w:pPr>
    <w:rPr>
      <w:rFonts w:ascii="Arial Black" w:eastAsia="Arial" w:hAnsi="Arial Black"/>
      <w:spacing w:val="-10"/>
      <w:lang w:eastAsia="ar-SA"/>
    </w:rPr>
  </w:style>
  <w:style w:type="paragraph" w:customStyle="1" w:styleId="NormalBookmanOldStyle">
    <w:name w:val="Normal + Bookman Old Style"/>
    <w:basedOn w:val="Normal"/>
    <w:rsid w:val="00723D01"/>
    <w:pPr>
      <w:suppressAutoHyphens/>
      <w:spacing w:after="0" w:line="240" w:lineRule="auto"/>
    </w:pPr>
    <w:rPr>
      <w:rFonts w:ascii="Bookman Old Style" w:hAnsi="Bookman Old Style"/>
      <w:i w:val="0"/>
      <w:iCs w:val="0"/>
      <w:sz w:val="24"/>
      <w:szCs w:val="24"/>
      <w:lang w:eastAsia="ar-SA" w:bidi="ar-SA"/>
    </w:rPr>
  </w:style>
  <w:style w:type="paragraph" w:customStyle="1" w:styleId="WW-Default">
    <w:name w:val="WW-Default"/>
    <w:rsid w:val="00C46B9E"/>
    <w:pPr>
      <w:widowControl w:val="0"/>
      <w:suppressAutoHyphens/>
      <w:autoSpaceDE w:val="0"/>
      <w:spacing w:line="360" w:lineRule="auto"/>
    </w:pPr>
    <w:rPr>
      <w:rFonts w:ascii="Verdana" w:eastAsia="Arial" w:hAnsi="Verdana" w:cs="Verdana"/>
      <w:color w:val="000000"/>
      <w:kern w:val="1"/>
      <w:sz w:val="24"/>
      <w:szCs w:val="24"/>
      <w:lang w:eastAsia="ar-SA"/>
    </w:rPr>
  </w:style>
  <w:style w:type="character" w:customStyle="1" w:styleId="apple-converted-space">
    <w:name w:val="apple-converted-space"/>
    <w:basedOn w:val="DefaultParagraphFont"/>
    <w:rsid w:val="00B5794F"/>
  </w:style>
  <w:style w:type="paragraph" w:customStyle="1" w:styleId="NoSpacing1">
    <w:name w:val="No Spacing1"/>
    <w:rsid w:val="00B76096"/>
    <w:pPr>
      <w:pBdr>
        <w:top w:val="nil"/>
        <w:left w:val="nil"/>
        <w:bottom w:val="nil"/>
        <w:right w:val="nil"/>
        <w:between w:val="nil"/>
        <w:bar w:val="nil"/>
      </w:pBdr>
      <w:spacing w:after="200" w:line="276" w:lineRule="auto"/>
    </w:pPr>
    <w:rPr>
      <w:rFonts w:eastAsia="Calibri" w:cs="Calibri"/>
      <w:color w:val="000000"/>
      <w:sz w:val="22"/>
      <w:szCs w:val="22"/>
      <w:u w:color="000000"/>
      <w:bdr w:val="nil"/>
    </w:rPr>
  </w:style>
  <w:style w:type="character" w:customStyle="1" w:styleId="tgc">
    <w:name w:val="_tgc"/>
    <w:basedOn w:val="DefaultParagraphFont"/>
    <w:rsid w:val="003C7F9B"/>
  </w:style>
  <w:style w:type="paragraph" w:customStyle="1" w:styleId="Standard">
    <w:name w:val="Standard"/>
    <w:rsid w:val="00B9574E"/>
    <w:pPr>
      <w:suppressAutoHyphens/>
      <w:autoSpaceDN w:val="0"/>
    </w:pPr>
    <w:rPr>
      <w:rFonts w:ascii="Palatino Linotype" w:hAnsi="Palatino Linotype"/>
      <w:kern w:val="3"/>
      <w:sz w:val="24"/>
      <w:szCs w:val="24"/>
    </w:rPr>
  </w:style>
  <w:style w:type="paragraph" w:customStyle="1" w:styleId="ResumeHeading">
    <w:name w:val="Resume Heading"/>
    <w:basedOn w:val="Heading2"/>
    <w:rsid w:val="00B9574E"/>
    <w:pPr>
      <w:keepNext/>
      <w:pBdr>
        <w:top w:val="none" w:sz="0" w:space="0" w:color="auto"/>
        <w:left w:val="none" w:sz="0" w:space="0" w:color="auto"/>
        <w:bottom w:val="single" w:sz="4" w:space="1" w:color="00000A"/>
        <w:right w:val="none" w:sz="0" w:space="0" w:color="auto"/>
      </w:pBdr>
      <w:suppressAutoHyphens/>
      <w:autoSpaceDN w:val="0"/>
      <w:spacing w:before="240" w:after="60" w:line="240" w:lineRule="auto"/>
      <w:ind w:left="0"/>
      <w:contextualSpacing w:val="0"/>
    </w:pPr>
    <w:rPr>
      <w:rFonts w:ascii="Times New Roman" w:hAnsi="Times New Roman" w:cs="Arial"/>
      <w:color w:val="auto"/>
      <w:kern w:val="3"/>
      <w:sz w:val="28"/>
      <w:szCs w:val="28"/>
      <w:lang w:val="en-US" w:eastAsia="en-US"/>
    </w:rPr>
  </w:style>
  <w:style w:type="paragraph" w:customStyle="1" w:styleId="ResumeBullet2">
    <w:name w:val="Resume Bullet 2"/>
    <w:rsid w:val="004A7BBE"/>
    <w:pPr>
      <w:suppressAutoHyphens/>
      <w:autoSpaceDN w:val="0"/>
    </w:pPr>
    <w:rPr>
      <w:rFonts w:ascii="Times New Roman" w:hAnsi="Times New Roman"/>
      <w:kern w:val="3"/>
    </w:rPr>
  </w:style>
  <w:style w:type="character" w:customStyle="1" w:styleId="ResumeListChar">
    <w:name w:val="Resume List Char"/>
    <w:rsid w:val="004A7BBE"/>
    <w:rPr>
      <w:rFonts w:ascii="Times New Roman" w:eastAsia="Times New Roman" w:hAnsi="Times New Roman" w:cs="Times New Roman"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080958">
      <w:bodyDiv w:val="1"/>
      <w:marLeft w:val="0"/>
      <w:marRight w:val="0"/>
      <w:marTop w:val="0"/>
      <w:marBottom w:val="0"/>
      <w:divBdr>
        <w:top w:val="none" w:sz="0" w:space="0" w:color="auto"/>
        <w:left w:val="none" w:sz="0" w:space="0" w:color="auto"/>
        <w:bottom w:val="none" w:sz="0" w:space="0" w:color="auto"/>
        <w:right w:val="none" w:sz="0" w:space="0" w:color="auto"/>
      </w:divBdr>
    </w:div>
    <w:div w:id="1224022003">
      <w:bodyDiv w:val="1"/>
      <w:marLeft w:val="0"/>
      <w:marRight w:val="0"/>
      <w:marTop w:val="0"/>
      <w:marBottom w:val="0"/>
      <w:divBdr>
        <w:top w:val="none" w:sz="0" w:space="0" w:color="auto"/>
        <w:left w:val="none" w:sz="0" w:space="0" w:color="auto"/>
        <w:bottom w:val="none" w:sz="0" w:space="0" w:color="auto"/>
        <w:right w:val="none" w:sz="0" w:space="0" w:color="auto"/>
      </w:divBdr>
    </w:div>
    <w:div w:id="1326779296">
      <w:bodyDiv w:val="1"/>
      <w:marLeft w:val="0"/>
      <w:marRight w:val="0"/>
      <w:marTop w:val="0"/>
      <w:marBottom w:val="0"/>
      <w:divBdr>
        <w:top w:val="none" w:sz="0" w:space="0" w:color="auto"/>
        <w:left w:val="none" w:sz="0" w:space="0" w:color="auto"/>
        <w:bottom w:val="none" w:sz="0" w:space="0" w:color="auto"/>
        <w:right w:val="none" w:sz="0" w:space="0" w:color="auto"/>
      </w:divBdr>
    </w:div>
    <w:div w:id="1861822035">
      <w:bodyDiv w:val="1"/>
      <w:marLeft w:val="0"/>
      <w:marRight w:val="0"/>
      <w:marTop w:val="0"/>
      <w:marBottom w:val="0"/>
      <w:divBdr>
        <w:top w:val="none" w:sz="0" w:space="0" w:color="auto"/>
        <w:left w:val="none" w:sz="0" w:space="0" w:color="auto"/>
        <w:bottom w:val="none" w:sz="0" w:space="0" w:color="auto"/>
        <w:right w:val="none" w:sz="0" w:space="0" w:color="auto"/>
      </w:divBdr>
    </w:div>
    <w:div w:id="186990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Eldin Dalavai</vt:lpstr>
    </vt:vector>
  </TitlesOfParts>
  <Company>Microsoft Corporation</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Eldin Dalavai</dc:title>
  <dc:subject/>
  <dc:creator>eldin</dc:creator>
  <cp:keywords/>
  <cp:lastModifiedBy>Pavan Kumar Reddy Bellam</cp:lastModifiedBy>
  <cp:revision>11</cp:revision>
  <cp:lastPrinted>2011-07-15T12:52:00Z</cp:lastPrinted>
  <dcterms:created xsi:type="dcterms:W3CDTF">2021-07-01T01:19:00Z</dcterms:created>
  <dcterms:modified xsi:type="dcterms:W3CDTF">2021-07-20T04:02:00Z</dcterms:modified>
</cp:coreProperties>
</file>