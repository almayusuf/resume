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21EBCF7" w14:textId="77777777" w:rsidR="00DD127B" w:rsidRDefault="00170F09">
      <w:pPr>
        <w:spacing w:after="0" w:line="240" w:lineRule="auto"/>
        <w:jc w:val="both"/>
        <w:rPr>
          <w:sz w:val="28"/>
        </w:rPr>
      </w:pPr>
      <w:r>
        <w:rPr>
          <w:noProof/>
          <w:sz w:val="28"/>
        </w:rPr>
        <w:pict w14:anchorId="7B780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8" type="#_x0000_t75" href="https://www.redhat.com/rhtapps/certification/verify/?certId=160-203-188&amp;isSearch=False&amp;verify=Verify" style="position:absolute;left:0;text-align:left;margin-left:407.75pt;margin-top:-33.75pt;width:98.95pt;height:81.1pt;z-index:-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wrapcoords="-109 0 -109 19989 20192 19989 20192 0 -109 0" o:allowoverlap="f" o:button="t" filled="t">
            <v:fill o:detectmouseclick="t"/>
            <v:imagedata r:id="rId6" o:title=""/>
            <w10:wrap type="tight"/>
          </v:shape>
        </w:pict>
      </w:r>
      <w:r>
        <w:rPr>
          <w:rFonts w:ascii="Arial Black" w:hAnsi="Arial Black" w:cs="Arial Black"/>
          <w:b/>
          <w:noProof/>
          <w:sz w:val="28"/>
        </w:rPr>
        <w:pict w14:anchorId="471BF0C2">
          <v:shape id="Picture 4" o:spid="_x0000_s1027" type="#_x0000_t75" href="https://www.redhat.com/rhtapps/certification/verify/?certId=160-203-188&amp;isSearch=False&amp;verify=Verify" style="position:absolute;left:0;text-align:left;margin-left:-1.55pt;margin-top:-18.9pt;width:114.95pt;height:54.05pt;z-index:-1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wrapcoords="-103 0 -103 17484 20191 17484 20191 0 -103 0" o:allowoverlap="f" o:button="t" filled="t">
            <v:fill o:detectmouseclick="t"/>
            <v:imagedata r:id="rId7" o:title=""/>
            <w10:wrap type="tight"/>
          </v:shape>
        </w:pict>
      </w:r>
      <w:r w:rsidR="004200C8">
        <w:rPr>
          <w:rFonts w:ascii="Arial Black" w:hAnsi="Arial Black" w:cs="Arial Black"/>
          <w:b/>
          <w:sz w:val="28"/>
        </w:rPr>
        <w:t xml:space="preserve">              SAMRESH MAHARANA</w:t>
      </w:r>
    </w:p>
    <w:p w14:paraId="30443782" w14:textId="4D5135C3" w:rsidR="00DD127B" w:rsidRDefault="004200C8">
      <w:pPr>
        <w:spacing w:after="0" w:line="240" w:lineRule="auto"/>
        <w:jc w:val="both"/>
      </w:pPr>
      <w:r>
        <w:rPr>
          <w:b/>
        </w:rPr>
        <w:t xml:space="preserve">                          Phone:</w:t>
      </w:r>
      <w:r w:rsidR="009116A9">
        <w:t xml:space="preserve"> </w:t>
      </w:r>
      <w:r>
        <w:t>8920543954</w:t>
      </w:r>
    </w:p>
    <w:p w14:paraId="44123FA8" w14:textId="4D04A1C5" w:rsidR="00DD127B" w:rsidRDefault="004200C8">
      <w:pPr>
        <w:spacing w:after="0" w:line="240" w:lineRule="auto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1131C4">
        <w:rPr>
          <w:b/>
        </w:rPr>
        <w:tab/>
      </w:r>
      <w:r w:rsidR="001131C4">
        <w:rPr>
          <w:b/>
        </w:rPr>
        <w:tab/>
      </w:r>
      <w:r>
        <w:rPr>
          <w:b/>
        </w:rPr>
        <w:t>Email:</w:t>
      </w:r>
      <w:r w:rsidR="00B07734">
        <w:rPr>
          <w:b/>
        </w:rPr>
        <w:t xml:space="preserve"> </w:t>
      </w:r>
      <w:hyperlink r:id="rId8" w:history="1">
        <w:r>
          <w:rPr>
            <w:rStyle w:val="Hyperlink"/>
          </w:rPr>
          <w:t>samresh179@gmail.com</w:t>
        </w:r>
      </w:hyperlink>
    </w:p>
    <w:p w14:paraId="0B20EA2C" w14:textId="77777777" w:rsidR="00DD127B" w:rsidRDefault="00DD127B">
      <w:pPr>
        <w:spacing w:after="0" w:line="240" w:lineRule="auto"/>
        <w:jc w:val="both"/>
      </w:pPr>
    </w:p>
    <w:p w14:paraId="08C4612C" w14:textId="77777777" w:rsidR="00DD127B" w:rsidRDefault="00170F09">
      <w:pPr>
        <w:spacing w:after="0" w:line="240" w:lineRule="auto"/>
        <w:jc w:val="both"/>
      </w:pPr>
      <w:r>
        <w:pict w14:anchorId="36CEA8DC">
          <v:rect id="Rectangle 2" o:spid="_x0000_s1029" style="width:516.8pt;height:1.35pt;flip:y;mso-wrap-style:none;mso-left-percent:-10001;mso-top-percent:-10001;mso-position-horizontal:absolute;mso-position-horizontal-relative:char;mso-position-vertical:absolute;mso-position-vertical-relative:line;mso-left-percent:-10001;mso-top-percent:-10001;v-text-anchor:middle" fillcolor="#aca899" stroked="f">
            <w10:anchorlock/>
          </v:rect>
        </w:pict>
      </w:r>
    </w:p>
    <w:p w14:paraId="70D07786" w14:textId="77777777" w:rsidR="00DD127B" w:rsidRDefault="00DD127B">
      <w:pPr>
        <w:spacing w:after="0" w:line="240" w:lineRule="auto"/>
        <w:jc w:val="both"/>
      </w:pPr>
    </w:p>
    <w:p w14:paraId="088645C5" w14:textId="77777777" w:rsidR="00DD127B" w:rsidRDefault="004200C8">
      <w:pPr>
        <w:pStyle w:val="Heading4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hd w:val="clear" w:color="auto" w:fill="BFBFBF"/>
        <w:jc w:val="both"/>
      </w:pPr>
      <w:r>
        <w:rPr>
          <w:rFonts w:ascii="Calibri" w:hAnsi="Calibri" w:cs="Calibri"/>
        </w:rPr>
        <w:t>SUMMARY</w:t>
      </w:r>
    </w:p>
    <w:p w14:paraId="0CBF4815" w14:textId="765CBCF1" w:rsidR="00DD127B" w:rsidRDefault="005932C2">
      <w:pPr>
        <w:pStyle w:val="Style22"/>
        <w:tabs>
          <w:tab w:val="left" w:pos="426"/>
        </w:tabs>
        <w:spacing w:after="0" w:line="240" w:lineRule="auto"/>
        <w:ind w:left="0"/>
        <w:jc w:val="both"/>
        <w:rPr>
          <w:bCs/>
          <w:sz w:val="24"/>
          <w:szCs w:val="24"/>
        </w:rPr>
      </w:pPr>
      <w:r w:rsidRPr="005932C2">
        <w:rPr>
          <w:bCs/>
          <w:sz w:val="24"/>
          <w:szCs w:val="24"/>
        </w:rPr>
        <w:t>Skilled DevOps Engineer with 3+ years of hands-on experience supporting, automating, and optimizing mis</w:t>
      </w:r>
      <w:r w:rsidR="00162596">
        <w:rPr>
          <w:bCs/>
          <w:sz w:val="24"/>
          <w:szCs w:val="24"/>
        </w:rPr>
        <w:t>sion-</w:t>
      </w:r>
      <w:r w:rsidR="00995DBD">
        <w:rPr>
          <w:bCs/>
          <w:sz w:val="24"/>
          <w:szCs w:val="24"/>
        </w:rPr>
        <w:t>critical deployments in GCP</w:t>
      </w:r>
      <w:r w:rsidRPr="005932C2">
        <w:rPr>
          <w:bCs/>
          <w:sz w:val="24"/>
          <w:szCs w:val="24"/>
        </w:rPr>
        <w:t>, leveraging configuration manageme</w:t>
      </w:r>
      <w:r w:rsidR="00162596">
        <w:rPr>
          <w:bCs/>
          <w:sz w:val="24"/>
          <w:szCs w:val="24"/>
        </w:rPr>
        <w:t>nt, CI/CD, and DevOps processes, and 6+ y</w:t>
      </w:r>
      <w:r w:rsidR="004F787F">
        <w:rPr>
          <w:bCs/>
          <w:sz w:val="24"/>
          <w:szCs w:val="24"/>
        </w:rPr>
        <w:t>ears of experience as a</w:t>
      </w:r>
      <w:r w:rsidR="00162596">
        <w:rPr>
          <w:bCs/>
          <w:sz w:val="24"/>
          <w:szCs w:val="24"/>
        </w:rPr>
        <w:t xml:space="preserve"> Linux system admin.</w:t>
      </w:r>
    </w:p>
    <w:p w14:paraId="79BAD970" w14:textId="77777777" w:rsidR="005932C2" w:rsidRDefault="005932C2">
      <w:pPr>
        <w:pStyle w:val="Style22"/>
        <w:tabs>
          <w:tab w:val="left" w:pos="426"/>
        </w:tabs>
        <w:spacing w:after="0" w:line="240" w:lineRule="auto"/>
        <w:ind w:left="0"/>
        <w:jc w:val="both"/>
      </w:pPr>
    </w:p>
    <w:p w14:paraId="3E8DE164" w14:textId="73803AD5" w:rsidR="00DD127B" w:rsidRPr="0099522F" w:rsidRDefault="004200C8" w:rsidP="0099522F">
      <w:pPr>
        <w:pStyle w:val="Heading4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hd w:val="clear" w:color="auto" w:fill="BFBFBF"/>
        <w:jc w:val="both"/>
      </w:pPr>
      <w:r>
        <w:rPr>
          <w:rFonts w:ascii="Calibri" w:hAnsi="Calibri" w:cs="Calibri"/>
        </w:rPr>
        <w:t>EDUCATION</w:t>
      </w:r>
    </w:p>
    <w:p w14:paraId="640C98DC" w14:textId="44DC0BA5" w:rsidR="00DD127B" w:rsidRDefault="004200C8">
      <w:pPr>
        <w:pStyle w:val="Style22"/>
        <w:shd w:val="clear" w:color="auto" w:fill="FFFFFF"/>
        <w:tabs>
          <w:tab w:val="left" w:pos="0"/>
          <w:tab w:val="left" w:pos="450"/>
        </w:tabs>
        <w:spacing w:after="0" w:line="240" w:lineRule="auto"/>
        <w:ind w:left="0"/>
        <w:jc w:val="both"/>
      </w:pPr>
      <w:proofErr w:type="spellStart"/>
      <w:r>
        <w:rPr>
          <w:b/>
        </w:rPr>
        <w:t>B.Tech</w:t>
      </w:r>
      <w:proofErr w:type="spellEnd"/>
      <w:r>
        <w:t xml:space="preserve"> from </w:t>
      </w:r>
      <w:r>
        <w:rPr>
          <w:b/>
        </w:rPr>
        <w:t>MGM COET, University UPTU</w:t>
      </w:r>
      <w:r>
        <w:t xml:space="preserve">, in </w:t>
      </w:r>
      <w:r w:rsidR="005C4892">
        <w:t xml:space="preserve">the </w:t>
      </w:r>
      <w:r>
        <w:t>year 2014</w:t>
      </w:r>
    </w:p>
    <w:p w14:paraId="52512077" w14:textId="364F3883" w:rsidR="00DD127B" w:rsidRDefault="004200C8" w:rsidP="00172E52">
      <w:pPr>
        <w:pStyle w:val="Style23"/>
        <w:spacing w:after="0"/>
        <w:jc w:val="both"/>
      </w:pPr>
      <w:r>
        <w:rPr>
          <w:b/>
        </w:rPr>
        <w:t>12Th</w:t>
      </w:r>
      <w:r>
        <w:t xml:space="preserve"> from </w:t>
      </w:r>
      <w:r>
        <w:rPr>
          <w:b/>
        </w:rPr>
        <w:t>KIIT UNIVERSITY</w:t>
      </w:r>
      <w:r>
        <w:t xml:space="preserve">, </w:t>
      </w:r>
      <w:r w:rsidR="005C4892">
        <w:t>in the</w:t>
      </w:r>
      <w:r>
        <w:t xml:space="preserve"> year 2010</w:t>
      </w:r>
    </w:p>
    <w:p w14:paraId="61EBCA49" w14:textId="2F3B85B5" w:rsidR="00DD127B" w:rsidRDefault="004200C8" w:rsidP="00672DD2">
      <w:pPr>
        <w:pStyle w:val="Style23"/>
        <w:jc w:val="both"/>
      </w:pPr>
      <w:r>
        <w:rPr>
          <w:b/>
        </w:rPr>
        <w:t>10Th</w:t>
      </w:r>
      <w:r>
        <w:t xml:space="preserve"> from </w:t>
      </w:r>
      <w:r>
        <w:rPr>
          <w:b/>
        </w:rPr>
        <w:t>BSE ORISSA BOARD</w:t>
      </w:r>
      <w:r w:rsidR="005C4892">
        <w:rPr>
          <w:b/>
        </w:rPr>
        <w:t>,</w:t>
      </w:r>
      <w:r>
        <w:t xml:space="preserve"> in </w:t>
      </w:r>
      <w:r w:rsidR="005C4892">
        <w:t xml:space="preserve">the </w:t>
      </w:r>
      <w:r>
        <w:t>year 2008</w:t>
      </w:r>
    </w:p>
    <w:p w14:paraId="762EF90C" w14:textId="5FF454E8" w:rsidR="0096566F" w:rsidRDefault="0096566F" w:rsidP="0096566F">
      <w:pPr>
        <w:pStyle w:val="Heading4"/>
        <w:numPr>
          <w:ilvl w:val="0"/>
          <w:numId w:val="0"/>
        </w:num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hd w:val="clear" w:color="auto" w:fill="BFBFBF"/>
        <w:jc w:val="both"/>
      </w:pPr>
      <w:r>
        <w:rPr>
          <w:rFonts w:ascii="Calibri" w:hAnsi="Calibri" w:cs="Calibri"/>
        </w:rPr>
        <w:t>SKILLS</w:t>
      </w:r>
    </w:p>
    <w:p w14:paraId="7207D59A" w14:textId="4030AB39" w:rsidR="0096566F" w:rsidRDefault="0096566F" w:rsidP="0096566F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96566F">
        <w:rPr>
          <w:sz w:val="24"/>
          <w:szCs w:val="24"/>
        </w:rPr>
        <w:t xml:space="preserve">Knowledge of </w:t>
      </w:r>
      <w:proofErr w:type="spellStart"/>
      <w:r w:rsidRPr="0096566F">
        <w:rPr>
          <w:sz w:val="24"/>
          <w:szCs w:val="24"/>
        </w:rPr>
        <w:t>linux</w:t>
      </w:r>
      <w:proofErr w:type="spellEnd"/>
      <w:r w:rsidRPr="0096566F">
        <w:rPr>
          <w:sz w:val="24"/>
          <w:szCs w:val="24"/>
        </w:rPr>
        <w:t xml:space="preserve"> and scripting </w:t>
      </w:r>
      <w:r>
        <w:rPr>
          <w:sz w:val="24"/>
          <w:szCs w:val="24"/>
        </w:rPr>
        <w:t>language like shell script.</w:t>
      </w:r>
    </w:p>
    <w:p w14:paraId="319A72E7" w14:textId="180AD5EA" w:rsidR="0096566F" w:rsidRDefault="0096566F" w:rsidP="0096566F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96566F">
        <w:rPr>
          <w:sz w:val="24"/>
          <w:szCs w:val="24"/>
        </w:rPr>
        <w:t xml:space="preserve">Proficient with various development, testing and deployment tools - </w:t>
      </w:r>
      <w:proofErr w:type="spellStart"/>
      <w:r w:rsidRPr="0096566F">
        <w:rPr>
          <w:sz w:val="24"/>
          <w:szCs w:val="24"/>
        </w:rPr>
        <w:t>Git</w:t>
      </w:r>
      <w:proofErr w:type="spellEnd"/>
      <w:r w:rsidRPr="0096566F">
        <w:rPr>
          <w:sz w:val="24"/>
          <w:szCs w:val="24"/>
        </w:rPr>
        <w:t>, Jenkins, Docker, Kubernetes, Nagios</w:t>
      </w:r>
    </w:p>
    <w:p w14:paraId="0D36C86F" w14:textId="1F5FE649" w:rsidR="0096566F" w:rsidRPr="00DC640A" w:rsidRDefault="0096566F" w:rsidP="0096566F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96566F">
        <w:rPr>
          <w:sz w:val="24"/>
          <w:szCs w:val="24"/>
        </w:rPr>
        <w:t>Experience in developing CI/CD pipeline</w:t>
      </w:r>
      <w:r>
        <w:rPr>
          <w:sz w:val="24"/>
          <w:szCs w:val="24"/>
        </w:rPr>
        <w:t>.</w:t>
      </w:r>
    </w:p>
    <w:p w14:paraId="73968F64" w14:textId="5A247EF4" w:rsidR="0096566F" w:rsidRDefault="0096566F" w:rsidP="0096566F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96566F">
        <w:rPr>
          <w:sz w:val="24"/>
          <w:szCs w:val="24"/>
        </w:rPr>
        <w:t xml:space="preserve">Knowledge of major cloud service providers like Google cloud platform </w:t>
      </w:r>
      <w:r>
        <w:rPr>
          <w:sz w:val="24"/>
          <w:szCs w:val="24"/>
        </w:rPr>
        <w:t xml:space="preserve">and it's various cloud services like CE, CR, CF, App engine, Load balancer, IAM &amp; Admin, API Gateway, VPC network, </w:t>
      </w:r>
      <w:proofErr w:type="spellStart"/>
      <w:r>
        <w:rPr>
          <w:sz w:val="24"/>
          <w:szCs w:val="24"/>
        </w:rPr>
        <w:t>PubSub</w:t>
      </w:r>
      <w:proofErr w:type="spellEnd"/>
      <w:r>
        <w:rPr>
          <w:sz w:val="24"/>
          <w:szCs w:val="24"/>
        </w:rPr>
        <w:t>, Big query etc.</w:t>
      </w:r>
    </w:p>
    <w:p w14:paraId="7DB755CB" w14:textId="2573D9D8" w:rsidR="0096566F" w:rsidRDefault="0096566F" w:rsidP="0096566F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96566F">
        <w:rPr>
          <w:sz w:val="24"/>
          <w:szCs w:val="24"/>
        </w:rPr>
        <w:t>Hands-on knowledge of software containerization platforms like Docker and container orchestration tools like Kubernetes.</w:t>
      </w:r>
    </w:p>
    <w:p w14:paraId="26258053" w14:textId="0D58DAE4" w:rsidR="0096566F" w:rsidRDefault="0096566F" w:rsidP="0096566F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Various web servers and application servers like Tomcat, NGINX.</w:t>
      </w:r>
    </w:p>
    <w:p w14:paraId="07B8C919" w14:textId="45273CEB" w:rsidR="0096566F" w:rsidRDefault="0096566F" w:rsidP="0096566F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OS level networking.</w:t>
      </w:r>
    </w:p>
    <w:p w14:paraId="6878EE0F" w14:textId="3A6DBFB2" w:rsidR="0096566F" w:rsidRDefault="0096566F" w:rsidP="0096566F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96566F">
        <w:rPr>
          <w:sz w:val="24"/>
          <w:szCs w:val="24"/>
        </w:rPr>
        <w:t>Leadership and teamwork</w:t>
      </w:r>
      <w:r>
        <w:rPr>
          <w:sz w:val="24"/>
          <w:szCs w:val="24"/>
        </w:rPr>
        <w:t>.</w:t>
      </w:r>
      <w:bookmarkStart w:id="0" w:name="_GoBack"/>
      <w:bookmarkEnd w:id="0"/>
    </w:p>
    <w:p w14:paraId="0CE43B54" w14:textId="77777777" w:rsidR="0096566F" w:rsidRPr="0096566F" w:rsidRDefault="0096566F" w:rsidP="0096566F">
      <w:pPr>
        <w:pStyle w:val="Style1"/>
        <w:spacing w:after="0" w:line="240" w:lineRule="auto"/>
        <w:ind w:left="360"/>
        <w:jc w:val="both"/>
        <w:rPr>
          <w:sz w:val="24"/>
          <w:szCs w:val="24"/>
        </w:rPr>
      </w:pPr>
    </w:p>
    <w:p w14:paraId="2DBC4FA7" w14:textId="77777777" w:rsidR="00DD127B" w:rsidRDefault="004200C8">
      <w:pPr>
        <w:pStyle w:val="Heading4"/>
        <w:numPr>
          <w:ilvl w:val="0"/>
          <w:numId w:val="0"/>
        </w:num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hd w:val="clear" w:color="auto" w:fill="BFBFBF"/>
        <w:jc w:val="both"/>
      </w:pPr>
      <w:r>
        <w:rPr>
          <w:rFonts w:ascii="Calibri" w:hAnsi="Calibri" w:cs="Calibri"/>
        </w:rPr>
        <w:t>EXPERIENCE</w:t>
      </w:r>
    </w:p>
    <w:p w14:paraId="2438AED1" w14:textId="7CA5CC85" w:rsidR="00EB6803" w:rsidRDefault="00EB6803" w:rsidP="00EB6803">
      <w:pPr>
        <w:shd w:val="clear" w:color="auto" w:fill="FFFFFF"/>
        <w:tabs>
          <w:tab w:val="left" w:pos="0"/>
        </w:tabs>
        <w:spacing w:after="0" w:line="240" w:lineRule="auto"/>
        <w:jc w:val="both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iServeU</w:t>
      </w:r>
      <w:proofErr w:type="gramEnd"/>
      <w:r>
        <w:rPr>
          <w:b/>
          <w:sz w:val="24"/>
          <w:szCs w:val="24"/>
          <w:u w:val="single"/>
        </w:rPr>
        <w:t xml:space="preserve"> private limited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[ </w:t>
      </w:r>
      <w:r w:rsidR="0099522F">
        <w:rPr>
          <w:b/>
          <w:sz w:val="24"/>
          <w:szCs w:val="24"/>
        </w:rPr>
        <w:t>Dec</w:t>
      </w:r>
      <w:r>
        <w:rPr>
          <w:b/>
          <w:sz w:val="24"/>
          <w:szCs w:val="24"/>
        </w:rPr>
        <w:t xml:space="preserve"> 1</w:t>
      </w:r>
      <w:r w:rsidR="0099522F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]</w:t>
      </w:r>
    </w:p>
    <w:p w14:paraId="18E90BBF" w14:textId="7A878923" w:rsidR="00132B01" w:rsidRPr="0096566F" w:rsidRDefault="00EB6803" w:rsidP="00845A53">
      <w:pPr>
        <w:shd w:val="clear" w:color="auto" w:fill="FFFFFF"/>
        <w:tabs>
          <w:tab w:val="left" w:pos="0"/>
        </w:tabs>
        <w:spacing w:after="0" w:line="240" w:lineRule="auto"/>
        <w:jc w:val="both"/>
      </w:pPr>
      <w:r>
        <w:rPr>
          <w:b/>
          <w:sz w:val="24"/>
          <w:szCs w:val="24"/>
        </w:rPr>
        <w:t>Role: Team Lead (</w:t>
      </w:r>
      <w:proofErr w:type="spellStart"/>
      <w:r>
        <w:rPr>
          <w:b/>
          <w:sz w:val="24"/>
          <w:szCs w:val="24"/>
        </w:rPr>
        <w:t>Devops</w:t>
      </w:r>
      <w:proofErr w:type="spellEnd"/>
      <w:r>
        <w:rPr>
          <w:b/>
          <w:sz w:val="24"/>
          <w:szCs w:val="24"/>
        </w:rPr>
        <w:t>)</w:t>
      </w:r>
    </w:p>
    <w:p w14:paraId="61BCD3A3" w14:textId="77777777" w:rsidR="00845A53" w:rsidRDefault="00845A53" w:rsidP="00845A53">
      <w:pPr>
        <w:shd w:val="clear" w:color="auto" w:fill="FFFFFF"/>
        <w:tabs>
          <w:tab w:val="left" w:pos="0"/>
        </w:tabs>
        <w:spacing w:after="0" w:line="240" w:lineRule="auto"/>
        <w:jc w:val="both"/>
      </w:pPr>
      <w:r>
        <w:rPr>
          <w:b/>
          <w:sz w:val="24"/>
          <w:szCs w:val="24"/>
        </w:rPr>
        <w:t>Responsibilities:</w:t>
      </w:r>
    </w:p>
    <w:p w14:paraId="160A032B" w14:textId="04C7EF3C" w:rsidR="00246E14" w:rsidRDefault="00246E14" w:rsidP="0085698E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Manage who</w:t>
      </w:r>
      <w:r w:rsidR="008231AD">
        <w:rPr>
          <w:sz w:val="24"/>
          <w:szCs w:val="24"/>
        </w:rPr>
        <w:t>le DevO</w:t>
      </w:r>
      <w:r w:rsidR="0085698E">
        <w:rPr>
          <w:sz w:val="24"/>
          <w:szCs w:val="24"/>
        </w:rPr>
        <w:t xml:space="preserve">ps operations and </w:t>
      </w:r>
      <w:r w:rsidR="0085698E" w:rsidRPr="0085698E">
        <w:rPr>
          <w:sz w:val="24"/>
          <w:szCs w:val="24"/>
        </w:rPr>
        <w:t xml:space="preserve">responsible for </w:t>
      </w:r>
      <w:r w:rsidR="008231AD">
        <w:rPr>
          <w:sz w:val="24"/>
          <w:szCs w:val="24"/>
        </w:rPr>
        <w:t xml:space="preserve">the </w:t>
      </w:r>
      <w:r w:rsidR="0085698E" w:rsidRPr="0085698E">
        <w:rPr>
          <w:sz w:val="24"/>
          <w:szCs w:val="24"/>
        </w:rPr>
        <w:t>availability, latency, performance, efficiency, change management, monitoring, emergency response, and capacity planning.</w:t>
      </w:r>
    </w:p>
    <w:p w14:paraId="24100489" w14:textId="7C9BE1CB" w:rsidR="00845A53" w:rsidRDefault="0081421B" w:rsidP="00845A53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Production server configuration changes.</w:t>
      </w:r>
    </w:p>
    <w:p w14:paraId="03321B17" w14:textId="1ED0BFE0" w:rsidR="0081421B" w:rsidRPr="00DC640A" w:rsidRDefault="0081421B" w:rsidP="00845A53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containers/mi</w:t>
      </w:r>
      <w:r w:rsidR="004E6E9A">
        <w:rPr>
          <w:sz w:val="24"/>
          <w:szCs w:val="24"/>
        </w:rPr>
        <w:t>cro services in google cloud platform</w:t>
      </w:r>
      <w:r>
        <w:rPr>
          <w:sz w:val="24"/>
          <w:szCs w:val="24"/>
        </w:rPr>
        <w:t>.</w:t>
      </w:r>
    </w:p>
    <w:p w14:paraId="31C5D171" w14:textId="57261FCC" w:rsidR="00845A53" w:rsidRPr="00DC640A" w:rsidRDefault="00845A53" w:rsidP="00845A53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DC640A">
        <w:rPr>
          <w:sz w:val="24"/>
          <w:szCs w:val="24"/>
        </w:rPr>
        <w:t>Manage domain server</w:t>
      </w:r>
      <w:r w:rsidR="004D79DB" w:rsidRPr="00DC640A">
        <w:rPr>
          <w:sz w:val="24"/>
          <w:szCs w:val="24"/>
        </w:rPr>
        <w:t xml:space="preserve"> </w:t>
      </w:r>
      <w:r w:rsidR="00246E14">
        <w:rPr>
          <w:sz w:val="24"/>
          <w:szCs w:val="24"/>
        </w:rPr>
        <w:t xml:space="preserve">and WAF </w:t>
      </w:r>
      <w:r w:rsidRPr="00DC640A">
        <w:rPr>
          <w:sz w:val="24"/>
          <w:szCs w:val="24"/>
        </w:rPr>
        <w:t>(</w:t>
      </w:r>
      <w:proofErr w:type="spellStart"/>
      <w:r w:rsidRPr="00DC640A">
        <w:rPr>
          <w:sz w:val="24"/>
          <w:szCs w:val="24"/>
        </w:rPr>
        <w:t>Cloudflare</w:t>
      </w:r>
      <w:proofErr w:type="spellEnd"/>
      <w:r w:rsidRPr="00DC640A">
        <w:rPr>
          <w:sz w:val="24"/>
          <w:szCs w:val="24"/>
        </w:rPr>
        <w:t>)</w:t>
      </w:r>
    </w:p>
    <w:p w14:paraId="7C017618" w14:textId="55C958D4" w:rsidR="00845A53" w:rsidRPr="00DC640A" w:rsidRDefault="00845A53" w:rsidP="00845A53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DC640A">
        <w:rPr>
          <w:sz w:val="24"/>
          <w:szCs w:val="24"/>
        </w:rPr>
        <w:t>Monitor error logs and criti</w:t>
      </w:r>
      <w:r w:rsidR="008231AD">
        <w:rPr>
          <w:sz w:val="24"/>
          <w:szCs w:val="24"/>
        </w:rPr>
        <w:t xml:space="preserve">cality of server in </w:t>
      </w:r>
      <w:proofErr w:type="spellStart"/>
      <w:r w:rsidR="008231AD">
        <w:rPr>
          <w:sz w:val="24"/>
          <w:szCs w:val="24"/>
        </w:rPr>
        <w:t>kibana</w:t>
      </w:r>
      <w:proofErr w:type="spellEnd"/>
      <w:r w:rsidR="008231AD">
        <w:rPr>
          <w:sz w:val="24"/>
          <w:szCs w:val="24"/>
        </w:rPr>
        <w:t xml:space="preserve"> dash</w:t>
      </w:r>
      <w:r w:rsidRPr="00DC640A">
        <w:rPr>
          <w:sz w:val="24"/>
          <w:szCs w:val="24"/>
        </w:rPr>
        <w:t>board.</w:t>
      </w:r>
    </w:p>
    <w:p w14:paraId="6E1DD0AC" w14:textId="28619835" w:rsidR="00845A53" w:rsidRDefault="00845A53" w:rsidP="00845A53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DC640A">
        <w:rPr>
          <w:sz w:val="24"/>
          <w:szCs w:val="24"/>
        </w:rPr>
        <w:t>Handle all s</w:t>
      </w:r>
      <w:r w:rsidR="005F35EE">
        <w:rPr>
          <w:sz w:val="24"/>
          <w:szCs w:val="24"/>
        </w:rPr>
        <w:t xml:space="preserve">ystem admin and networking work in </w:t>
      </w:r>
      <w:r w:rsidR="008231AD">
        <w:rPr>
          <w:sz w:val="24"/>
          <w:szCs w:val="24"/>
        </w:rPr>
        <w:t xml:space="preserve">the </w:t>
      </w:r>
      <w:r w:rsidR="005F35EE">
        <w:rPr>
          <w:sz w:val="24"/>
          <w:szCs w:val="24"/>
        </w:rPr>
        <w:t>google cloud platform.</w:t>
      </w:r>
    </w:p>
    <w:p w14:paraId="4A0BACB3" w14:textId="4E4B5EEC" w:rsidR="005F35EE" w:rsidRDefault="005F35EE" w:rsidP="00845A53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and manage </w:t>
      </w:r>
      <w:proofErr w:type="spellStart"/>
      <w:r w:rsidR="000D706C">
        <w:rPr>
          <w:sz w:val="24"/>
          <w:szCs w:val="24"/>
        </w:rPr>
        <w:t>serverless</w:t>
      </w:r>
      <w:proofErr w:type="spellEnd"/>
      <w:r w:rsidR="000D70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services </w:t>
      </w:r>
      <w:r w:rsidR="000D706C">
        <w:rPr>
          <w:sz w:val="24"/>
          <w:szCs w:val="24"/>
        </w:rPr>
        <w:t xml:space="preserve">like cloud run and cloud function </w:t>
      </w:r>
      <w:r>
        <w:rPr>
          <w:sz w:val="24"/>
          <w:szCs w:val="24"/>
        </w:rPr>
        <w:t>in GCP</w:t>
      </w:r>
    </w:p>
    <w:p w14:paraId="3C8557F4" w14:textId="25882612" w:rsidR="000D706C" w:rsidRDefault="000D706C" w:rsidP="00845A53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</w:t>
      </w:r>
      <w:r w:rsidR="008231AD">
        <w:rPr>
          <w:sz w:val="24"/>
          <w:szCs w:val="24"/>
        </w:rPr>
        <w:t>te a site-to-</w:t>
      </w:r>
      <w:r w:rsidR="00A900BC">
        <w:rPr>
          <w:sz w:val="24"/>
          <w:szCs w:val="24"/>
        </w:rPr>
        <w:t>site VPN tunnel in</w:t>
      </w:r>
      <w:r>
        <w:rPr>
          <w:sz w:val="24"/>
          <w:szCs w:val="24"/>
        </w:rPr>
        <w:t xml:space="preserve"> GCP. </w:t>
      </w:r>
    </w:p>
    <w:p w14:paraId="57F865CC" w14:textId="034C6D14" w:rsidR="000D706C" w:rsidRPr="000D706C" w:rsidRDefault="000D706C" w:rsidP="000D706C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Maintain logs in stack driver for all services in google cloud.</w:t>
      </w:r>
    </w:p>
    <w:p w14:paraId="6F209705" w14:textId="7BBF857C" w:rsidR="005F35EE" w:rsidRDefault="005F35EE" w:rsidP="00845A53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Automate tasks using shell scripting.</w:t>
      </w:r>
    </w:p>
    <w:p w14:paraId="7B5D675E" w14:textId="11353956" w:rsidR="000D706C" w:rsidRPr="00A900BC" w:rsidRDefault="000D706C" w:rsidP="00A900BC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Perform security operations in server and review firewall rules in both server and GCP level.</w:t>
      </w:r>
    </w:p>
    <w:p w14:paraId="73841F9C" w14:textId="744B4F48" w:rsidR="00DD127B" w:rsidRDefault="004200C8">
      <w:pPr>
        <w:shd w:val="clear" w:color="auto" w:fill="FFFFFF"/>
        <w:tabs>
          <w:tab w:val="left" w:pos="0"/>
        </w:tabs>
        <w:spacing w:after="0" w:line="240" w:lineRule="auto"/>
        <w:jc w:val="both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Indiabulls</w:t>
      </w:r>
      <w:proofErr w:type="spellEnd"/>
      <w:r>
        <w:rPr>
          <w:b/>
          <w:sz w:val="24"/>
          <w:szCs w:val="24"/>
          <w:u w:val="single"/>
        </w:rPr>
        <w:t xml:space="preserve"> consumer finance limited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[ Oct</w:t>
      </w:r>
      <w:proofErr w:type="gramEnd"/>
      <w:r>
        <w:rPr>
          <w:b/>
          <w:sz w:val="24"/>
          <w:szCs w:val="24"/>
        </w:rPr>
        <w:t xml:space="preserve"> 18 </w:t>
      </w:r>
      <w:r w:rsidR="0099522F">
        <w:rPr>
          <w:b/>
          <w:sz w:val="24"/>
          <w:szCs w:val="24"/>
        </w:rPr>
        <w:t>– Dec 19</w:t>
      </w:r>
      <w:r>
        <w:rPr>
          <w:b/>
          <w:sz w:val="24"/>
          <w:szCs w:val="24"/>
        </w:rPr>
        <w:t>]</w:t>
      </w:r>
    </w:p>
    <w:p w14:paraId="2EBD88E7" w14:textId="0BE9367C" w:rsidR="00DD127B" w:rsidRDefault="004200C8">
      <w:pPr>
        <w:shd w:val="clear" w:color="auto" w:fill="FFFFFF"/>
        <w:tabs>
          <w:tab w:val="left" w:pos="0"/>
        </w:tabs>
        <w:spacing w:after="0" w:line="240" w:lineRule="auto"/>
        <w:jc w:val="both"/>
      </w:pPr>
      <w:r>
        <w:rPr>
          <w:b/>
          <w:sz w:val="24"/>
          <w:szCs w:val="24"/>
        </w:rPr>
        <w:t xml:space="preserve">Role: </w:t>
      </w:r>
      <w:r w:rsidR="00A61B93">
        <w:rPr>
          <w:b/>
          <w:sz w:val="24"/>
          <w:szCs w:val="24"/>
        </w:rPr>
        <w:t xml:space="preserve">Linux </w:t>
      </w:r>
      <w:r>
        <w:rPr>
          <w:b/>
          <w:sz w:val="24"/>
          <w:szCs w:val="24"/>
        </w:rPr>
        <w:t>System admin</w:t>
      </w:r>
    </w:p>
    <w:p w14:paraId="3839C8AE" w14:textId="77777777" w:rsidR="00DD127B" w:rsidRDefault="004200C8">
      <w:pPr>
        <w:shd w:val="clear" w:color="auto" w:fill="FFFFFF"/>
        <w:tabs>
          <w:tab w:val="left" w:pos="0"/>
        </w:tabs>
        <w:spacing w:after="0" w:line="240" w:lineRule="auto"/>
        <w:jc w:val="both"/>
      </w:pPr>
      <w:r>
        <w:rPr>
          <w:b/>
          <w:sz w:val="24"/>
          <w:szCs w:val="24"/>
        </w:rPr>
        <w:t>Responsibilities:</w:t>
      </w:r>
    </w:p>
    <w:p w14:paraId="1BD48EFC" w14:textId="58DE57C7" w:rsidR="00DD127B" w:rsidRPr="00DC640A" w:rsidRDefault="004200C8" w:rsidP="00172E52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DC640A">
        <w:rPr>
          <w:sz w:val="24"/>
          <w:szCs w:val="24"/>
        </w:rPr>
        <w:t>Manage</w:t>
      </w:r>
      <w:r w:rsidR="00640FB3">
        <w:rPr>
          <w:sz w:val="24"/>
          <w:szCs w:val="24"/>
        </w:rPr>
        <w:t xml:space="preserve"> IBM </w:t>
      </w:r>
      <w:proofErr w:type="spellStart"/>
      <w:r w:rsidR="00640FB3">
        <w:rPr>
          <w:sz w:val="24"/>
          <w:szCs w:val="24"/>
        </w:rPr>
        <w:t>Websphere</w:t>
      </w:r>
      <w:proofErr w:type="spellEnd"/>
      <w:r w:rsidRPr="00DC640A">
        <w:rPr>
          <w:sz w:val="24"/>
          <w:szCs w:val="24"/>
        </w:rPr>
        <w:t xml:space="preserve"> server</w:t>
      </w:r>
      <w:r w:rsidR="00640FB3">
        <w:rPr>
          <w:sz w:val="24"/>
          <w:szCs w:val="24"/>
        </w:rPr>
        <w:t>s</w:t>
      </w:r>
      <w:r w:rsidRPr="00DC640A">
        <w:rPr>
          <w:sz w:val="24"/>
          <w:szCs w:val="24"/>
        </w:rPr>
        <w:t>.</w:t>
      </w:r>
    </w:p>
    <w:p w14:paraId="447E0FDF" w14:textId="320214C8" w:rsidR="00DD127B" w:rsidRPr="00DC640A" w:rsidRDefault="004200C8" w:rsidP="00172E52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DC640A">
        <w:rPr>
          <w:sz w:val="24"/>
          <w:szCs w:val="24"/>
        </w:rPr>
        <w:t xml:space="preserve">IIB </w:t>
      </w:r>
      <w:r w:rsidR="008231AD">
        <w:rPr>
          <w:sz w:val="24"/>
          <w:szCs w:val="24"/>
        </w:rPr>
        <w:t xml:space="preserve">is </w:t>
      </w:r>
      <w:r w:rsidRPr="00DC640A">
        <w:rPr>
          <w:sz w:val="24"/>
          <w:szCs w:val="24"/>
        </w:rPr>
        <w:t>used for communication with vendors lik</w:t>
      </w:r>
      <w:r w:rsidR="008231AD">
        <w:rPr>
          <w:sz w:val="24"/>
          <w:szCs w:val="24"/>
        </w:rPr>
        <w:t xml:space="preserve">e PAN </w:t>
      </w:r>
      <w:proofErr w:type="spellStart"/>
      <w:proofErr w:type="gramStart"/>
      <w:r w:rsidR="008231AD">
        <w:rPr>
          <w:sz w:val="24"/>
          <w:szCs w:val="24"/>
        </w:rPr>
        <w:t>india</w:t>
      </w:r>
      <w:proofErr w:type="spellEnd"/>
      <w:proofErr w:type="gramEnd"/>
      <w:r w:rsidR="008231AD">
        <w:rPr>
          <w:sz w:val="24"/>
          <w:szCs w:val="24"/>
        </w:rPr>
        <w:t xml:space="preserve">, EKO, </w:t>
      </w:r>
      <w:r w:rsidRPr="00DC640A">
        <w:rPr>
          <w:sz w:val="24"/>
          <w:szCs w:val="24"/>
        </w:rPr>
        <w:t>etc.</w:t>
      </w:r>
    </w:p>
    <w:p w14:paraId="3333ABF0" w14:textId="77777777" w:rsidR="004200C8" w:rsidRPr="00DC640A" w:rsidRDefault="004200C8" w:rsidP="00172E52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DC640A">
        <w:rPr>
          <w:sz w:val="24"/>
          <w:szCs w:val="24"/>
        </w:rPr>
        <w:t>Configure and add services on Nginx LB.</w:t>
      </w:r>
    </w:p>
    <w:p w14:paraId="6057EC6E" w14:textId="77777777" w:rsidR="004200C8" w:rsidRPr="00DC640A" w:rsidRDefault="004200C8" w:rsidP="00172E52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DC640A">
        <w:rPr>
          <w:sz w:val="24"/>
          <w:szCs w:val="24"/>
        </w:rPr>
        <w:t xml:space="preserve">Create and deploy </w:t>
      </w:r>
      <w:proofErr w:type="spellStart"/>
      <w:r w:rsidRPr="00DC640A">
        <w:rPr>
          <w:sz w:val="24"/>
          <w:szCs w:val="24"/>
        </w:rPr>
        <w:t>docker</w:t>
      </w:r>
      <w:proofErr w:type="spellEnd"/>
      <w:r w:rsidRPr="00DC640A">
        <w:rPr>
          <w:sz w:val="24"/>
          <w:szCs w:val="24"/>
        </w:rPr>
        <w:t xml:space="preserve"> instances</w:t>
      </w:r>
    </w:p>
    <w:p w14:paraId="2816146D" w14:textId="2ECD0A1F" w:rsidR="00DD127B" w:rsidRPr="00DC640A" w:rsidRDefault="008231AD" w:rsidP="00172E52">
      <w:pPr>
        <w:pStyle w:val="Style1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SQL</w:t>
      </w:r>
      <w:r w:rsidR="004200C8" w:rsidRPr="00DC640A">
        <w:rPr>
          <w:sz w:val="24"/>
          <w:szCs w:val="24"/>
        </w:rPr>
        <w:t xml:space="preserve"> query automate </w:t>
      </w:r>
      <w:proofErr w:type="spellStart"/>
      <w:r w:rsidR="004200C8" w:rsidRPr="00DC640A">
        <w:rPr>
          <w:sz w:val="24"/>
          <w:szCs w:val="24"/>
        </w:rPr>
        <w:t>Cron</w:t>
      </w:r>
      <w:proofErr w:type="spellEnd"/>
      <w:r w:rsidR="004200C8" w:rsidRPr="00DC640A">
        <w:rPr>
          <w:sz w:val="24"/>
          <w:szCs w:val="24"/>
        </w:rPr>
        <w:t xml:space="preserve"> jobs</w:t>
      </w:r>
    </w:p>
    <w:p w14:paraId="721A529E" w14:textId="77777777" w:rsidR="00DD127B" w:rsidRPr="00DC640A" w:rsidRDefault="004200C8" w:rsidP="00172E52">
      <w:pPr>
        <w:pStyle w:val="Style1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  <w:u w:val="single"/>
        </w:rPr>
      </w:pPr>
      <w:r w:rsidRPr="00DC640A">
        <w:rPr>
          <w:sz w:val="24"/>
          <w:szCs w:val="24"/>
        </w:rPr>
        <w:t>Monitor server health check.</w:t>
      </w:r>
    </w:p>
    <w:p w14:paraId="75349A79" w14:textId="1E81863F" w:rsidR="00DD127B" w:rsidRPr="004152A8" w:rsidRDefault="008231AD" w:rsidP="004152A8">
      <w:pPr>
        <w:pStyle w:val="Style1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>Find out application root</w:t>
      </w:r>
      <w:r w:rsidR="004200C8" w:rsidRPr="00DC640A">
        <w:rPr>
          <w:sz w:val="24"/>
          <w:szCs w:val="24"/>
        </w:rPr>
        <w:t xml:space="preserve"> cause issues and share with </w:t>
      </w:r>
      <w:r>
        <w:rPr>
          <w:sz w:val="24"/>
          <w:szCs w:val="24"/>
        </w:rPr>
        <w:t xml:space="preserve">the </w:t>
      </w:r>
      <w:r w:rsidR="004200C8" w:rsidRPr="00DC640A">
        <w:rPr>
          <w:sz w:val="24"/>
          <w:szCs w:val="24"/>
        </w:rPr>
        <w:t>developer.</w:t>
      </w:r>
    </w:p>
    <w:p w14:paraId="4E70002E" w14:textId="77777777" w:rsidR="00DD127B" w:rsidRDefault="004200C8">
      <w:pPr>
        <w:shd w:val="clear" w:color="auto" w:fill="FFFFFF"/>
        <w:tabs>
          <w:tab w:val="left" w:pos="0"/>
        </w:tabs>
        <w:spacing w:after="0" w:line="240" w:lineRule="auto"/>
        <w:jc w:val="both"/>
      </w:pPr>
      <w:proofErr w:type="spellStart"/>
      <w:r>
        <w:rPr>
          <w:b/>
          <w:sz w:val="24"/>
          <w:szCs w:val="24"/>
          <w:u w:val="single"/>
        </w:rPr>
        <w:t>Jabong</w:t>
      </w:r>
      <w:proofErr w:type="spellEnd"/>
      <w:r>
        <w:rPr>
          <w:b/>
          <w:sz w:val="24"/>
          <w:szCs w:val="24"/>
          <w:u w:val="single"/>
        </w:rPr>
        <w:t xml:space="preserve"> India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[Apr 18 – Sep 18]</w:t>
      </w:r>
    </w:p>
    <w:p w14:paraId="39C3CA17" w14:textId="77777777" w:rsidR="00DD127B" w:rsidRDefault="004200C8">
      <w:pPr>
        <w:shd w:val="clear" w:color="auto" w:fill="FFFFFF"/>
        <w:tabs>
          <w:tab w:val="left" w:pos="0"/>
        </w:tabs>
        <w:spacing w:after="0" w:line="240" w:lineRule="auto"/>
        <w:jc w:val="both"/>
      </w:pPr>
      <w:r>
        <w:rPr>
          <w:b/>
          <w:sz w:val="24"/>
          <w:szCs w:val="24"/>
        </w:rPr>
        <w:t xml:space="preserve">Role: </w:t>
      </w:r>
      <w:r>
        <w:rPr>
          <w:sz w:val="24"/>
          <w:szCs w:val="24"/>
        </w:rPr>
        <w:t xml:space="preserve">NOC Engineer </w:t>
      </w:r>
    </w:p>
    <w:p w14:paraId="272CA4FB" w14:textId="77777777" w:rsidR="00DD127B" w:rsidRDefault="004200C8">
      <w:pPr>
        <w:shd w:val="clear" w:color="auto" w:fill="FFFFFF"/>
        <w:tabs>
          <w:tab w:val="left" w:pos="0"/>
        </w:tabs>
        <w:spacing w:after="0" w:line="240" w:lineRule="auto"/>
        <w:jc w:val="both"/>
      </w:pPr>
      <w:r>
        <w:rPr>
          <w:b/>
          <w:sz w:val="24"/>
          <w:szCs w:val="24"/>
        </w:rPr>
        <w:t>Responsibilities:</w:t>
      </w:r>
    </w:p>
    <w:p w14:paraId="76C1F5BD" w14:textId="77777777" w:rsidR="00DD127B" w:rsidRPr="00DC640A" w:rsidRDefault="004200C8" w:rsidP="00172E52">
      <w:pPr>
        <w:pStyle w:val="Style2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DC640A">
        <w:rPr>
          <w:sz w:val="24"/>
          <w:szCs w:val="24"/>
        </w:rPr>
        <w:t>New-Relic and Data-Dog monitoring tool.</w:t>
      </w:r>
    </w:p>
    <w:p w14:paraId="37818202" w14:textId="77777777" w:rsidR="0096566F" w:rsidRPr="0096566F" w:rsidRDefault="0096566F" w:rsidP="0096566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96566F">
        <w:rPr>
          <w:sz w:val="24"/>
          <w:szCs w:val="24"/>
        </w:rPr>
        <w:t>Documentation and reporting</w:t>
      </w:r>
    </w:p>
    <w:p w14:paraId="6E8F9F27" w14:textId="77777777" w:rsidR="0096566F" w:rsidRPr="0096566F" w:rsidRDefault="0096566F" w:rsidP="0096566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96566F">
        <w:rPr>
          <w:sz w:val="24"/>
          <w:szCs w:val="24"/>
        </w:rPr>
        <w:t>Network analysis and routine troubleshooting</w:t>
      </w:r>
    </w:p>
    <w:p w14:paraId="09FD5B95" w14:textId="7D90D61D" w:rsidR="00DD127B" w:rsidRPr="0096566F" w:rsidRDefault="0096566F" w:rsidP="00172E52">
      <w:pPr>
        <w:pStyle w:val="Style2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5E507F">
        <w:rPr>
          <w:sz w:val="24"/>
          <w:szCs w:val="24"/>
        </w:rPr>
        <w:t>Engaging in on-call rotation shifts 24/7</w:t>
      </w:r>
    </w:p>
    <w:p w14:paraId="387318FC" w14:textId="5BC49C4E" w:rsidR="0096566F" w:rsidRPr="005E507F" w:rsidRDefault="0096566F" w:rsidP="005E507F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sz w:val="24"/>
          <w:szCs w:val="24"/>
        </w:rPr>
      </w:pPr>
      <w:r w:rsidRPr="0096566F">
        <w:rPr>
          <w:sz w:val="24"/>
          <w:szCs w:val="24"/>
        </w:rPr>
        <w:t>Identification and prevention of any potential issues regarding the network</w:t>
      </w:r>
    </w:p>
    <w:p w14:paraId="57AF29C9" w14:textId="00F3CDA4" w:rsidR="00DD127B" w:rsidRPr="00DC640A" w:rsidRDefault="004200C8" w:rsidP="00172E52">
      <w:pPr>
        <w:pStyle w:val="Style2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DC640A">
        <w:rPr>
          <w:sz w:val="24"/>
          <w:szCs w:val="24"/>
        </w:rPr>
        <w:t xml:space="preserve">Deployment </w:t>
      </w:r>
      <w:r w:rsidR="008231AD">
        <w:rPr>
          <w:sz w:val="24"/>
          <w:szCs w:val="24"/>
        </w:rPr>
        <w:t xml:space="preserve">is </w:t>
      </w:r>
      <w:r w:rsidRPr="00DC640A">
        <w:rPr>
          <w:sz w:val="24"/>
          <w:szCs w:val="24"/>
        </w:rPr>
        <w:t xml:space="preserve">done by Jenkins on </w:t>
      </w:r>
      <w:r w:rsidR="008231AD">
        <w:rPr>
          <w:sz w:val="24"/>
          <w:szCs w:val="24"/>
        </w:rPr>
        <w:t>the various t</w:t>
      </w:r>
      <w:r w:rsidRPr="00DC640A">
        <w:rPr>
          <w:sz w:val="24"/>
          <w:szCs w:val="24"/>
        </w:rPr>
        <w:t>est server and production server.</w:t>
      </w:r>
    </w:p>
    <w:p w14:paraId="75E2E8DF" w14:textId="77777777" w:rsidR="00DD127B" w:rsidRPr="00DC640A" w:rsidRDefault="004200C8" w:rsidP="00172E52">
      <w:pPr>
        <w:pStyle w:val="Style2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DC640A">
        <w:rPr>
          <w:sz w:val="24"/>
          <w:szCs w:val="24"/>
        </w:rPr>
        <w:t>Monitor servers that are hosted on AWS.</w:t>
      </w:r>
    </w:p>
    <w:p w14:paraId="6BD6C4F9" w14:textId="77777777" w:rsidR="00845A53" w:rsidRDefault="00845A53" w:rsidP="00172E52">
      <w:pPr>
        <w:shd w:val="clear" w:color="auto" w:fill="FFFFFF"/>
        <w:tabs>
          <w:tab w:val="left" w:pos="0"/>
        </w:tabs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1D0C9F96" w14:textId="786C3FC1" w:rsidR="00DD127B" w:rsidRDefault="004200C8" w:rsidP="00172E52">
      <w:pPr>
        <w:shd w:val="clear" w:color="auto" w:fill="FFFFFF"/>
        <w:tabs>
          <w:tab w:val="left" w:pos="0"/>
        </w:tabs>
        <w:spacing w:after="0" w:line="240" w:lineRule="auto"/>
        <w:jc w:val="both"/>
      </w:pPr>
      <w:r>
        <w:rPr>
          <w:b/>
          <w:sz w:val="24"/>
          <w:szCs w:val="24"/>
          <w:u w:val="single"/>
        </w:rPr>
        <w:t xml:space="preserve">One </w:t>
      </w:r>
      <w:proofErr w:type="spellStart"/>
      <w:r>
        <w:rPr>
          <w:b/>
          <w:sz w:val="24"/>
          <w:szCs w:val="24"/>
          <w:u w:val="single"/>
        </w:rPr>
        <w:t>MobikWik</w:t>
      </w:r>
      <w:proofErr w:type="spellEnd"/>
      <w:r>
        <w:rPr>
          <w:b/>
          <w:sz w:val="24"/>
          <w:szCs w:val="24"/>
          <w:u w:val="single"/>
        </w:rPr>
        <w:t xml:space="preserve"> Systems Private Limited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[Dec 16 – Apr 18]</w:t>
      </w:r>
    </w:p>
    <w:p w14:paraId="0852F89D" w14:textId="77777777" w:rsidR="00DD127B" w:rsidRPr="00DC640A" w:rsidRDefault="004200C8">
      <w:pPr>
        <w:spacing w:after="0" w:line="240" w:lineRule="auto"/>
        <w:jc w:val="both"/>
        <w:rPr>
          <w:sz w:val="24"/>
          <w:szCs w:val="24"/>
        </w:rPr>
      </w:pPr>
      <w:r w:rsidRPr="00DC640A">
        <w:rPr>
          <w:b/>
          <w:sz w:val="24"/>
          <w:szCs w:val="24"/>
        </w:rPr>
        <w:t xml:space="preserve">Role: </w:t>
      </w:r>
      <w:r w:rsidRPr="00DC640A">
        <w:rPr>
          <w:sz w:val="24"/>
          <w:szCs w:val="24"/>
        </w:rPr>
        <w:t>Associate Server Engineer</w:t>
      </w:r>
    </w:p>
    <w:p w14:paraId="72185E92" w14:textId="77777777" w:rsidR="00DD127B" w:rsidRPr="00DC640A" w:rsidRDefault="004200C8">
      <w:pPr>
        <w:spacing w:after="0" w:line="240" w:lineRule="auto"/>
        <w:jc w:val="both"/>
        <w:rPr>
          <w:sz w:val="24"/>
          <w:szCs w:val="24"/>
        </w:rPr>
      </w:pPr>
      <w:r w:rsidRPr="00DC640A">
        <w:rPr>
          <w:b/>
          <w:sz w:val="24"/>
          <w:szCs w:val="24"/>
        </w:rPr>
        <w:t xml:space="preserve">Responsibilities: </w:t>
      </w:r>
    </w:p>
    <w:p w14:paraId="58DDA533" w14:textId="23C25A4D" w:rsidR="00DD127B" w:rsidRDefault="004200C8" w:rsidP="005E507F">
      <w:pPr>
        <w:pStyle w:val="Style2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DC640A">
        <w:rPr>
          <w:sz w:val="24"/>
          <w:szCs w:val="24"/>
        </w:rPr>
        <w:t>Check_mk</w:t>
      </w:r>
      <w:proofErr w:type="spellEnd"/>
      <w:r w:rsidRPr="00DC640A">
        <w:rPr>
          <w:sz w:val="24"/>
          <w:szCs w:val="24"/>
        </w:rPr>
        <w:t xml:space="preserve"> monitoring tool.</w:t>
      </w:r>
    </w:p>
    <w:p w14:paraId="720F083F" w14:textId="24867812" w:rsidR="005E507F" w:rsidRPr="005E507F" w:rsidRDefault="005E507F" w:rsidP="005E507F">
      <w:pPr>
        <w:pStyle w:val="Style2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Deployment on Tomcat application server.</w:t>
      </w:r>
    </w:p>
    <w:p w14:paraId="4A1780AD" w14:textId="55B90E46" w:rsidR="00DD127B" w:rsidRPr="00DC640A" w:rsidRDefault="005E507F" w:rsidP="00172E52">
      <w:pPr>
        <w:pStyle w:val="Style2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Check Application logs for debug purpose.</w:t>
      </w:r>
    </w:p>
    <w:p w14:paraId="4B65DB09" w14:textId="77777777" w:rsidR="005E507F" w:rsidRDefault="005E507F" w:rsidP="00172E52">
      <w:pPr>
        <w:pStyle w:val="Style2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Shell script to automate tasks.</w:t>
      </w:r>
    </w:p>
    <w:p w14:paraId="02B03CF3" w14:textId="55F1F827" w:rsidR="00DD127B" w:rsidRPr="00DC640A" w:rsidRDefault="005E507F" w:rsidP="00172E52">
      <w:pPr>
        <w:pStyle w:val="Style2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query on production server to fetch reports. </w:t>
      </w:r>
    </w:p>
    <w:p w14:paraId="3E1EF06C" w14:textId="5478B644" w:rsidR="00DD127B" w:rsidRPr="00DC640A" w:rsidRDefault="008231AD" w:rsidP="00172E52">
      <w:pPr>
        <w:pStyle w:val="Style2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Provide user access on test J</w:t>
      </w:r>
      <w:r w:rsidR="004200C8" w:rsidRPr="00DC640A">
        <w:rPr>
          <w:sz w:val="24"/>
          <w:szCs w:val="24"/>
        </w:rPr>
        <w:t>enkins and variou</w:t>
      </w:r>
      <w:r w:rsidR="004D79DB" w:rsidRPr="00DC640A">
        <w:rPr>
          <w:sz w:val="24"/>
          <w:szCs w:val="24"/>
        </w:rPr>
        <w:t>s</w:t>
      </w:r>
      <w:r w:rsidR="004200C8" w:rsidRPr="00DC640A">
        <w:rPr>
          <w:sz w:val="24"/>
          <w:szCs w:val="24"/>
        </w:rPr>
        <w:t xml:space="preserve"> server</w:t>
      </w:r>
      <w:r w:rsidR="009F7BD8">
        <w:rPr>
          <w:sz w:val="24"/>
          <w:szCs w:val="24"/>
        </w:rPr>
        <w:t>s</w:t>
      </w:r>
      <w:r w:rsidR="004200C8" w:rsidRPr="00DC640A">
        <w:rPr>
          <w:sz w:val="24"/>
          <w:szCs w:val="24"/>
        </w:rPr>
        <w:t>.</w:t>
      </w:r>
    </w:p>
    <w:p w14:paraId="43FA3747" w14:textId="221BD023" w:rsidR="00DD127B" w:rsidRPr="00DC640A" w:rsidRDefault="004200C8" w:rsidP="00172E52">
      <w:pPr>
        <w:pStyle w:val="Style23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DC640A">
        <w:rPr>
          <w:sz w:val="24"/>
          <w:szCs w:val="24"/>
        </w:rPr>
        <w:t xml:space="preserve">IP track with given email id from </w:t>
      </w:r>
      <w:r w:rsidR="00710F6E">
        <w:rPr>
          <w:sz w:val="24"/>
          <w:szCs w:val="24"/>
        </w:rPr>
        <w:t xml:space="preserve">the </w:t>
      </w:r>
      <w:r w:rsidRPr="00DC640A">
        <w:rPr>
          <w:sz w:val="24"/>
          <w:szCs w:val="24"/>
        </w:rPr>
        <w:t>database.</w:t>
      </w:r>
    </w:p>
    <w:p w14:paraId="712779AE" w14:textId="77777777" w:rsidR="00DD127B" w:rsidRDefault="00DD127B">
      <w:pPr>
        <w:shd w:val="clear" w:color="auto" w:fill="FFFFFF"/>
        <w:tabs>
          <w:tab w:val="left" w:pos="0"/>
        </w:tabs>
        <w:spacing w:after="0" w:line="240" w:lineRule="auto"/>
        <w:jc w:val="both"/>
        <w:rPr>
          <w:b/>
          <w:sz w:val="24"/>
          <w:szCs w:val="24"/>
          <w:u w:val="single"/>
        </w:rPr>
      </w:pPr>
    </w:p>
    <w:p w14:paraId="1273EEB7" w14:textId="5B7B4865" w:rsidR="00DD127B" w:rsidRDefault="00624202">
      <w:pPr>
        <w:shd w:val="clear" w:color="auto" w:fill="FFFFFF"/>
        <w:tabs>
          <w:tab w:val="left" w:pos="0"/>
        </w:tabs>
        <w:spacing w:after="0" w:line="240" w:lineRule="auto"/>
        <w:jc w:val="both"/>
      </w:pPr>
      <w:r>
        <w:rPr>
          <w:b/>
          <w:sz w:val="24"/>
          <w:szCs w:val="24"/>
          <w:u w:val="single"/>
        </w:rPr>
        <w:t>CMC limited</w:t>
      </w:r>
      <w:r w:rsidR="004200C8">
        <w:rPr>
          <w:b/>
          <w:sz w:val="24"/>
          <w:szCs w:val="24"/>
        </w:rPr>
        <w:tab/>
      </w:r>
      <w:r w:rsidR="004200C8">
        <w:rPr>
          <w:b/>
          <w:sz w:val="24"/>
          <w:szCs w:val="24"/>
        </w:rPr>
        <w:tab/>
      </w:r>
      <w:r w:rsidR="004200C8">
        <w:rPr>
          <w:b/>
          <w:sz w:val="24"/>
          <w:szCs w:val="24"/>
        </w:rPr>
        <w:tab/>
      </w:r>
      <w:r w:rsidR="004200C8">
        <w:rPr>
          <w:b/>
          <w:sz w:val="24"/>
          <w:szCs w:val="24"/>
        </w:rPr>
        <w:tab/>
      </w:r>
      <w:r w:rsidR="004200C8">
        <w:rPr>
          <w:b/>
          <w:sz w:val="24"/>
          <w:szCs w:val="24"/>
        </w:rPr>
        <w:tab/>
      </w:r>
      <w:r w:rsidR="004200C8">
        <w:rPr>
          <w:b/>
          <w:sz w:val="24"/>
          <w:szCs w:val="24"/>
        </w:rPr>
        <w:tab/>
      </w:r>
      <w:r w:rsidR="004200C8">
        <w:rPr>
          <w:b/>
          <w:sz w:val="24"/>
          <w:szCs w:val="24"/>
        </w:rPr>
        <w:tab/>
      </w:r>
      <w:r w:rsidR="004200C8">
        <w:rPr>
          <w:b/>
          <w:sz w:val="24"/>
          <w:szCs w:val="24"/>
        </w:rPr>
        <w:tab/>
      </w:r>
      <w:r w:rsidR="004200C8">
        <w:rPr>
          <w:b/>
          <w:sz w:val="24"/>
          <w:szCs w:val="24"/>
        </w:rPr>
        <w:tab/>
        <w:t>[Nov 14 – Sep 16]</w:t>
      </w:r>
    </w:p>
    <w:p w14:paraId="0499A88B" w14:textId="3F3E0F67" w:rsidR="00DD127B" w:rsidRPr="00DC640A" w:rsidRDefault="004200C8" w:rsidP="004D79DB">
      <w:pPr>
        <w:shd w:val="clear" w:color="auto" w:fill="FFFFFF"/>
        <w:tabs>
          <w:tab w:val="left" w:pos="0"/>
        </w:tabs>
        <w:spacing w:after="0" w:line="240" w:lineRule="auto"/>
        <w:rPr>
          <w:sz w:val="24"/>
          <w:szCs w:val="24"/>
        </w:rPr>
      </w:pPr>
      <w:r w:rsidRPr="00DC640A">
        <w:rPr>
          <w:b/>
          <w:sz w:val="24"/>
          <w:szCs w:val="24"/>
        </w:rPr>
        <w:t>Project Name:</w:t>
      </w:r>
      <w:r w:rsidRPr="00DC640A">
        <w:rPr>
          <w:sz w:val="24"/>
          <w:szCs w:val="24"/>
        </w:rPr>
        <w:t xml:space="preserve"> NCMRWF </w:t>
      </w:r>
      <w:r w:rsidR="00995DBD">
        <w:rPr>
          <w:sz w:val="24"/>
          <w:szCs w:val="24"/>
        </w:rPr>
        <w:t>(The National Centre for Medium-</w:t>
      </w:r>
      <w:r w:rsidRPr="00DC640A">
        <w:rPr>
          <w:sz w:val="24"/>
          <w:szCs w:val="24"/>
        </w:rPr>
        <w:t>Range Weather</w:t>
      </w:r>
      <w:r w:rsidR="004D79DB" w:rsidRPr="00DC640A">
        <w:rPr>
          <w:sz w:val="24"/>
          <w:szCs w:val="24"/>
        </w:rPr>
        <w:t xml:space="preserve"> </w:t>
      </w:r>
      <w:r w:rsidRPr="00DC640A">
        <w:rPr>
          <w:sz w:val="24"/>
          <w:szCs w:val="24"/>
        </w:rPr>
        <w:t xml:space="preserve">Forecasting) </w:t>
      </w:r>
      <w:r w:rsidRPr="00DC640A">
        <w:rPr>
          <w:sz w:val="24"/>
          <w:szCs w:val="24"/>
        </w:rPr>
        <w:br/>
      </w:r>
      <w:r w:rsidRPr="00DC640A">
        <w:rPr>
          <w:b/>
          <w:sz w:val="24"/>
          <w:szCs w:val="24"/>
        </w:rPr>
        <w:t>Customer:</w:t>
      </w:r>
      <w:r w:rsidRPr="00DC640A">
        <w:rPr>
          <w:sz w:val="24"/>
          <w:szCs w:val="24"/>
        </w:rPr>
        <w:t xml:space="preserve"> NCMRWF</w:t>
      </w:r>
    </w:p>
    <w:p w14:paraId="15E3899B" w14:textId="77777777" w:rsidR="00DD127B" w:rsidRPr="00DC640A" w:rsidRDefault="004200C8">
      <w:pPr>
        <w:shd w:val="clear" w:color="auto" w:fill="FFFFFF"/>
        <w:tabs>
          <w:tab w:val="left" w:pos="0"/>
        </w:tabs>
        <w:spacing w:after="0" w:line="240" w:lineRule="auto"/>
        <w:jc w:val="both"/>
        <w:rPr>
          <w:sz w:val="24"/>
          <w:szCs w:val="24"/>
        </w:rPr>
      </w:pPr>
      <w:r w:rsidRPr="00DC640A">
        <w:rPr>
          <w:b/>
          <w:sz w:val="24"/>
          <w:szCs w:val="24"/>
        </w:rPr>
        <w:t>Role:</w:t>
      </w:r>
      <w:r w:rsidRPr="00DC640A">
        <w:rPr>
          <w:sz w:val="24"/>
          <w:szCs w:val="24"/>
        </w:rPr>
        <w:t xml:space="preserve"> System Engineer</w:t>
      </w:r>
    </w:p>
    <w:p w14:paraId="5522C01F" w14:textId="77777777" w:rsidR="00DD127B" w:rsidRPr="00DC640A" w:rsidRDefault="004200C8">
      <w:pPr>
        <w:spacing w:after="0" w:line="240" w:lineRule="auto"/>
        <w:jc w:val="both"/>
        <w:rPr>
          <w:sz w:val="24"/>
          <w:szCs w:val="24"/>
        </w:rPr>
      </w:pPr>
      <w:r w:rsidRPr="00DC640A">
        <w:rPr>
          <w:b/>
          <w:sz w:val="24"/>
          <w:szCs w:val="24"/>
        </w:rPr>
        <w:t>Project Description:</w:t>
      </w:r>
      <w:r w:rsidRPr="00DC640A">
        <w:rPr>
          <w:sz w:val="24"/>
          <w:szCs w:val="24"/>
        </w:rPr>
        <w:t xml:space="preserve">  Central Government project for </w:t>
      </w:r>
      <w:r w:rsidRPr="00DC640A">
        <w:rPr>
          <w:b/>
          <w:sz w:val="24"/>
          <w:szCs w:val="24"/>
        </w:rPr>
        <w:t>Ministry of Earth Science</w:t>
      </w:r>
      <w:r w:rsidRPr="00DC640A">
        <w:rPr>
          <w:sz w:val="24"/>
          <w:szCs w:val="24"/>
        </w:rPr>
        <w:t xml:space="preserve">. </w:t>
      </w:r>
    </w:p>
    <w:p w14:paraId="313143AC" w14:textId="5172FC7A" w:rsidR="00DD127B" w:rsidRPr="00DC640A" w:rsidRDefault="004200C8">
      <w:pPr>
        <w:spacing w:after="0" w:line="240" w:lineRule="auto"/>
        <w:jc w:val="both"/>
        <w:rPr>
          <w:sz w:val="24"/>
          <w:szCs w:val="24"/>
        </w:rPr>
      </w:pPr>
      <w:r w:rsidRPr="00DC640A">
        <w:rPr>
          <w:sz w:val="24"/>
          <w:szCs w:val="24"/>
        </w:rPr>
        <w:t xml:space="preserve">Working as Linux System engineer on various models and servers (P6-IBM and </w:t>
      </w:r>
      <w:proofErr w:type="spellStart"/>
      <w:r w:rsidRPr="00DC640A">
        <w:rPr>
          <w:sz w:val="24"/>
          <w:szCs w:val="24"/>
        </w:rPr>
        <w:t>iDataP</w:t>
      </w:r>
      <w:r w:rsidR="00995DBD">
        <w:rPr>
          <w:sz w:val="24"/>
          <w:szCs w:val="24"/>
        </w:rPr>
        <w:t>lex</w:t>
      </w:r>
      <w:proofErr w:type="spellEnd"/>
      <w:r w:rsidR="00995DBD">
        <w:rPr>
          <w:sz w:val="24"/>
          <w:szCs w:val="24"/>
        </w:rPr>
        <w:t>). HPC environment and Linux-</w:t>
      </w:r>
      <w:r w:rsidRPr="00DC640A">
        <w:rPr>
          <w:sz w:val="24"/>
          <w:szCs w:val="24"/>
        </w:rPr>
        <w:t>based workstation, Data encryption and Decoding and Analysis.</w:t>
      </w:r>
    </w:p>
    <w:p w14:paraId="434CA252" w14:textId="77777777" w:rsidR="00995DBD" w:rsidRDefault="00995DBD">
      <w:pPr>
        <w:spacing w:after="0" w:line="240" w:lineRule="auto"/>
        <w:jc w:val="both"/>
        <w:rPr>
          <w:b/>
          <w:sz w:val="24"/>
          <w:szCs w:val="24"/>
        </w:rPr>
      </w:pPr>
    </w:p>
    <w:p w14:paraId="30E70404" w14:textId="441886EB" w:rsidR="00922A7A" w:rsidRPr="00922A7A" w:rsidRDefault="004200C8" w:rsidP="00922A7A">
      <w:pPr>
        <w:spacing w:after="0" w:line="240" w:lineRule="auto"/>
        <w:jc w:val="both"/>
        <w:rPr>
          <w:b/>
          <w:sz w:val="24"/>
          <w:szCs w:val="24"/>
        </w:rPr>
      </w:pPr>
      <w:r w:rsidRPr="00DC640A">
        <w:rPr>
          <w:b/>
          <w:sz w:val="24"/>
          <w:szCs w:val="24"/>
        </w:rPr>
        <w:t>Responsibilities:</w:t>
      </w:r>
    </w:p>
    <w:p w14:paraId="6BD458B7" w14:textId="77777777" w:rsidR="00922A7A" w:rsidRPr="00922A7A" w:rsidRDefault="00922A7A" w:rsidP="00922A7A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922A7A">
        <w:rPr>
          <w:sz w:val="24"/>
          <w:szCs w:val="24"/>
        </w:rPr>
        <w:t xml:space="preserve">Working as Linux System engineer on various models and servers (P6-IBM and </w:t>
      </w:r>
      <w:proofErr w:type="spellStart"/>
      <w:r w:rsidRPr="00922A7A">
        <w:rPr>
          <w:sz w:val="24"/>
          <w:szCs w:val="24"/>
        </w:rPr>
        <w:t>iDataPlex</w:t>
      </w:r>
      <w:proofErr w:type="spellEnd"/>
      <w:proofErr w:type="gramStart"/>
      <w:r w:rsidRPr="00922A7A">
        <w:rPr>
          <w:sz w:val="24"/>
          <w:szCs w:val="24"/>
        </w:rPr>
        <w:t>) .</w:t>
      </w:r>
      <w:proofErr w:type="gramEnd"/>
    </w:p>
    <w:p w14:paraId="4C5C5971" w14:textId="77777777" w:rsidR="00922A7A" w:rsidRPr="00922A7A" w:rsidRDefault="00922A7A" w:rsidP="00922A7A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922A7A">
        <w:rPr>
          <w:sz w:val="24"/>
          <w:szCs w:val="24"/>
        </w:rPr>
        <w:t>HPC environment and Linux-based workstation, Data encryption and Decoding and Analysis.</w:t>
      </w:r>
    </w:p>
    <w:p w14:paraId="0DE032B9" w14:textId="049A5051" w:rsidR="00922A7A" w:rsidRDefault="00922A7A" w:rsidP="00922A7A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H</w:t>
      </w:r>
      <w:r w:rsidRPr="00922A7A">
        <w:rPr>
          <w:sz w:val="24"/>
          <w:szCs w:val="24"/>
        </w:rPr>
        <w:t>andle the task of providing various operational support serv</w:t>
      </w:r>
      <w:r>
        <w:rPr>
          <w:sz w:val="24"/>
          <w:szCs w:val="24"/>
        </w:rPr>
        <w:t>ices for high-performance compu</w:t>
      </w:r>
      <w:r w:rsidRPr="00922A7A">
        <w:rPr>
          <w:sz w:val="24"/>
          <w:szCs w:val="24"/>
        </w:rPr>
        <w:t>ting infrastructure</w:t>
      </w:r>
      <w:r>
        <w:rPr>
          <w:sz w:val="24"/>
          <w:szCs w:val="24"/>
        </w:rPr>
        <w:t>s at NCMRWF, data coming throug</w:t>
      </w:r>
      <w:r w:rsidRPr="00922A7A">
        <w:rPr>
          <w:sz w:val="24"/>
          <w:szCs w:val="24"/>
        </w:rPr>
        <w:t xml:space="preserve">h multiple locations, data validation, and preparing weather model input data on </w:t>
      </w:r>
      <w:proofErr w:type="spellStart"/>
      <w:r w:rsidRPr="00922A7A">
        <w:rPr>
          <w:sz w:val="24"/>
          <w:szCs w:val="24"/>
        </w:rPr>
        <w:t>Redhat</w:t>
      </w:r>
      <w:proofErr w:type="spellEnd"/>
      <w:r w:rsidRPr="00922A7A">
        <w:rPr>
          <w:sz w:val="24"/>
          <w:szCs w:val="24"/>
        </w:rPr>
        <w:t xml:space="preserve"> Enterprise Linux with Parallel compilers and necessary system libraries.</w:t>
      </w:r>
    </w:p>
    <w:p w14:paraId="0E1622F8" w14:textId="2C1E845F" w:rsidR="00922A7A" w:rsidRPr="00922A7A" w:rsidRDefault="00922A7A" w:rsidP="00922A7A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922A7A">
        <w:rPr>
          <w:sz w:val="24"/>
          <w:szCs w:val="24"/>
        </w:rPr>
        <w:t>Al</w:t>
      </w:r>
      <w:r>
        <w:rPr>
          <w:sz w:val="24"/>
          <w:szCs w:val="24"/>
        </w:rPr>
        <w:t>so responsible for creating/edi</w:t>
      </w:r>
      <w:r w:rsidRPr="00922A7A">
        <w:rPr>
          <w:sz w:val="24"/>
          <w:szCs w:val="24"/>
        </w:rPr>
        <w:t>ting Shell Scripts to run Weather Models as per client s requirements, application job scheduling using jo b scheduler like Pla</w:t>
      </w:r>
      <w:r>
        <w:rPr>
          <w:sz w:val="24"/>
          <w:szCs w:val="24"/>
        </w:rPr>
        <w:t>tform LSF, job monitoring on dai</w:t>
      </w:r>
      <w:r w:rsidRPr="00922A7A">
        <w:rPr>
          <w:sz w:val="24"/>
          <w:szCs w:val="24"/>
        </w:rPr>
        <w:t xml:space="preserve">ly basis for production </w:t>
      </w:r>
      <w:proofErr w:type="gramStart"/>
      <w:r w:rsidRPr="00922A7A">
        <w:rPr>
          <w:sz w:val="24"/>
          <w:szCs w:val="24"/>
        </w:rPr>
        <w:t>jobs ,</w:t>
      </w:r>
      <w:proofErr w:type="gramEnd"/>
      <w:r w:rsidRPr="00922A7A">
        <w:rPr>
          <w:sz w:val="24"/>
          <w:szCs w:val="24"/>
        </w:rPr>
        <w:t xml:space="preserve"> and job automation using </w:t>
      </w:r>
      <w:proofErr w:type="spellStart"/>
      <w:r w:rsidRPr="00922A7A">
        <w:rPr>
          <w:sz w:val="24"/>
          <w:szCs w:val="24"/>
        </w:rPr>
        <w:t>Crontab</w:t>
      </w:r>
      <w:proofErr w:type="spellEnd"/>
      <w:r w:rsidRPr="00922A7A">
        <w:rPr>
          <w:sz w:val="24"/>
          <w:szCs w:val="24"/>
        </w:rPr>
        <w:t>.</w:t>
      </w:r>
    </w:p>
    <w:p w14:paraId="02482EA8" w14:textId="77777777" w:rsidR="00922A7A" w:rsidRPr="00922A7A" w:rsidRDefault="00922A7A" w:rsidP="00922A7A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 w:rsidRPr="00922A7A">
        <w:rPr>
          <w:sz w:val="24"/>
          <w:szCs w:val="24"/>
        </w:rPr>
        <w:t>HPC system health monitoring run different weather forecast models as per SLA to achieve timely application run and resolve user’s problem for their research applications.</w:t>
      </w:r>
    </w:p>
    <w:p w14:paraId="26329D1A" w14:textId="63B74893" w:rsidR="00922A7A" w:rsidRPr="00DC640A" w:rsidRDefault="00922A7A" w:rsidP="00922A7A">
      <w:pPr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Also updating plots of differen</w:t>
      </w:r>
      <w:r w:rsidRPr="00922A7A">
        <w:rPr>
          <w:sz w:val="24"/>
          <w:szCs w:val="24"/>
        </w:rPr>
        <w:t>t regions to the website on daily basis.</w:t>
      </w:r>
    </w:p>
    <w:p w14:paraId="490CE37A" w14:textId="77777777" w:rsidR="00DD127B" w:rsidRPr="00922A7A" w:rsidRDefault="00DD127B" w:rsidP="00922A7A">
      <w:pPr>
        <w:shd w:val="clear" w:color="auto" w:fill="FFFFFF"/>
        <w:tabs>
          <w:tab w:val="left" w:pos="0"/>
        </w:tabs>
        <w:spacing w:after="0" w:line="240" w:lineRule="auto"/>
        <w:ind w:left="360"/>
        <w:jc w:val="both"/>
        <w:rPr>
          <w:b/>
          <w:sz w:val="24"/>
          <w:szCs w:val="24"/>
          <w:u w:val="single"/>
        </w:rPr>
      </w:pPr>
    </w:p>
    <w:p w14:paraId="0E7F9A70" w14:textId="77777777" w:rsidR="00DD127B" w:rsidRDefault="004200C8">
      <w:pPr>
        <w:pStyle w:val="Heading4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hd w:val="clear" w:color="auto" w:fill="BFBFBF"/>
        <w:jc w:val="both"/>
      </w:pPr>
      <w:r>
        <w:rPr>
          <w:rFonts w:ascii="Calibri" w:hAnsi="Calibri" w:cs="Calibri"/>
        </w:rPr>
        <w:t>GLOBAL CERTIFICATIONS</w:t>
      </w:r>
    </w:p>
    <w:p w14:paraId="5054695E" w14:textId="77777777" w:rsidR="00DD127B" w:rsidRDefault="00DD127B">
      <w:pPr>
        <w:spacing w:after="0" w:line="240" w:lineRule="auto"/>
        <w:jc w:val="both"/>
        <w:rPr>
          <w:b/>
        </w:rPr>
      </w:pPr>
    </w:p>
    <w:p w14:paraId="515B1B35" w14:textId="77777777" w:rsidR="00DD127B" w:rsidRPr="00DD02C8" w:rsidRDefault="004200C8">
      <w:pPr>
        <w:spacing w:after="0" w:line="240" w:lineRule="auto"/>
        <w:jc w:val="both"/>
        <w:rPr>
          <w:sz w:val="24"/>
          <w:szCs w:val="24"/>
        </w:rPr>
      </w:pPr>
      <w:r w:rsidRPr="00DD02C8">
        <w:rPr>
          <w:b/>
          <w:sz w:val="24"/>
          <w:szCs w:val="24"/>
        </w:rPr>
        <w:t xml:space="preserve">Red Hat Certification ID:   </w:t>
      </w:r>
      <w:r w:rsidRPr="00DD02C8">
        <w:rPr>
          <w:b/>
          <w:sz w:val="24"/>
          <w:szCs w:val="24"/>
          <w:lang w:val="en-IN"/>
        </w:rPr>
        <w:t xml:space="preserve">160-222-493 </w:t>
      </w:r>
    </w:p>
    <w:p w14:paraId="2F2F94D9" w14:textId="77777777" w:rsidR="00DD127B" w:rsidRPr="00DD02C8" w:rsidRDefault="004200C8">
      <w:pPr>
        <w:pStyle w:val="Style22"/>
        <w:numPr>
          <w:ilvl w:val="0"/>
          <w:numId w:val="2"/>
        </w:numPr>
        <w:tabs>
          <w:tab w:val="left" w:pos="426"/>
        </w:tabs>
        <w:spacing w:after="0" w:line="240" w:lineRule="auto"/>
        <w:ind w:left="426" w:hanging="426"/>
        <w:jc w:val="both"/>
        <w:rPr>
          <w:sz w:val="24"/>
          <w:szCs w:val="24"/>
        </w:rPr>
      </w:pPr>
      <w:r w:rsidRPr="00DD02C8">
        <w:rPr>
          <w:sz w:val="24"/>
          <w:szCs w:val="24"/>
        </w:rPr>
        <w:t>Red Hat Certified System Administrator (Red Hat Enterprise Linux 7)</w:t>
      </w:r>
    </w:p>
    <w:p w14:paraId="1F1DCDBD" w14:textId="3C8340DC" w:rsidR="00845A53" w:rsidRPr="00DD02C8" w:rsidRDefault="004200C8" w:rsidP="00845A53">
      <w:pPr>
        <w:pStyle w:val="Style22"/>
        <w:numPr>
          <w:ilvl w:val="0"/>
          <w:numId w:val="2"/>
        </w:numPr>
        <w:tabs>
          <w:tab w:val="left" w:pos="426"/>
        </w:tabs>
        <w:spacing w:line="240" w:lineRule="auto"/>
        <w:ind w:left="426" w:hanging="426"/>
        <w:jc w:val="both"/>
        <w:rPr>
          <w:sz w:val="24"/>
          <w:szCs w:val="24"/>
        </w:rPr>
      </w:pPr>
      <w:r w:rsidRPr="00DD02C8">
        <w:rPr>
          <w:sz w:val="24"/>
          <w:szCs w:val="24"/>
        </w:rPr>
        <w:t>Red Hat Certified Engineer (Red Hat Enterprise Linux 7)</w:t>
      </w:r>
    </w:p>
    <w:p w14:paraId="125C0028" w14:textId="00131DD6" w:rsidR="00845A53" w:rsidRPr="00DD02C8" w:rsidRDefault="00845A53" w:rsidP="00845A53">
      <w:pPr>
        <w:pStyle w:val="Style22"/>
        <w:tabs>
          <w:tab w:val="left" w:pos="-1080"/>
          <w:tab w:val="left" w:pos="426"/>
        </w:tabs>
        <w:spacing w:line="240" w:lineRule="auto"/>
        <w:ind w:left="0"/>
        <w:jc w:val="both"/>
        <w:rPr>
          <w:b/>
          <w:bCs/>
          <w:sz w:val="24"/>
          <w:szCs w:val="24"/>
        </w:rPr>
      </w:pPr>
      <w:proofErr w:type="spellStart"/>
      <w:r w:rsidRPr="00DD02C8">
        <w:rPr>
          <w:b/>
          <w:bCs/>
          <w:sz w:val="24"/>
          <w:szCs w:val="24"/>
        </w:rPr>
        <w:t>Udemy</w:t>
      </w:r>
      <w:proofErr w:type="spellEnd"/>
      <w:r w:rsidRPr="00DD02C8">
        <w:rPr>
          <w:b/>
          <w:bCs/>
          <w:sz w:val="24"/>
          <w:szCs w:val="24"/>
        </w:rPr>
        <w:t xml:space="preserve"> Certification:</w:t>
      </w:r>
    </w:p>
    <w:p w14:paraId="75DB034C" w14:textId="2A2C49AC" w:rsidR="00845A53" w:rsidRPr="00DD02C8" w:rsidRDefault="00845A53" w:rsidP="00845A53">
      <w:pPr>
        <w:pStyle w:val="Style22"/>
        <w:numPr>
          <w:ilvl w:val="0"/>
          <w:numId w:val="2"/>
        </w:numPr>
        <w:tabs>
          <w:tab w:val="left" w:pos="426"/>
        </w:tabs>
        <w:spacing w:line="240" w:lineRule="auto"/>
        <w:ind w:left="426" w:hanging="426"/>
        <w:jc w:val="both"/>
        <w:rPr>
          <w:sz w:val="24"/>
          <w:szCs w:val="24"/>
        </w:rPr>
      </w:pPr>
      <w:r w:rsidRPr="00DD02C8">
        <w:rPr>
          <w:sz w:val="24"/>
          <w:szCs w:val="24"/>
        </w:rPr>
        <w:t>Getting started with Jenkins: key concepts for beginner</w:t>
      </w:r>
    </w:p>
    <w:p w14:paraId="6AD00D4C" w14:textId="6BFB7E61" w:rsidR="00845A53" w:rsidRPr="00DD02C8" w:rsidRDefault="00845A53" w:rsidP="00845A53">
      <w:pPr>
        <w:pStyle w:val="Style22"/>
        <w:numPr>
          <w:ilvl w:val="0"/>
          <w:numId w:val="2"/>
        </w:numPr>
        <w:tabs>
          <w:tab w:val="left" w:pos="426"/>
        </w:tabs>
        <w:spacing w:line="240" w:lineRule="auto"/>
        <w:ind w:left="426" w:hanging="426"/>
        <w:jc w:val="both"/>
        <w:rPr>
          <w:sz w:val="24"/>
          <w:szCs w:val="24"/>
        </w:rPr>
      </w:pPr>
      <w:r w:rsidRPr="00DD02C8">
        <w:rPr>
          <w:sz w:val="24"/>
          <w:szCs w:val="24"/>
        </w:rPr>
        <w:t>Docker: beginner</w:t>
      </w:r>
    </w:p>
    <w:p w14:paraId="27D60200" w14:textId="0CD895E7" w:rsidR="00845A53" w:rsidRPr="00845A53" w:rsidRDefault="00845A53" w:rsidP="00845A53">
      <w:pPr>
        <w:pStyle w:val="Style22"/>
        <w:numPr>
          <w:ilvl w:val="0"/>
          <w:numId w:val="2"/>
        </w:numPr>
        <w:tabs>
          <w:tab w:val="left" w:pos="426"/>
        </w:tabs>
        <w:spacing w:line="240" w:lineRule="auto"/>
        <w:ind w:left="426" w:hanging="426"/>
        <w:jc w:val="both"/>
      </w:pPr>
      <w:proofErr w:type="spellStart"/>
      <w:r w:rsidRPr="00DD02C8">
        <w:rPr>
          <w:sz w:val="24"/>
          <w:szCs w:val="24"/>
        </w:rPr>
        <w:t>Ansible</w:t>
      </w:r>
      <w:proofErr w:type="spellEnd"/>
      <w:r w:rsidRPr="00DD02C8">
        <w:rPr>
          <w:sz w:val="24"/>
          <w:szCs w:val="24"/>
        </w:rPr>
        <w:t>: key concepts for beginner</w:t>
      </w:r>
    </w:p>
    <w:p w14:paraId="543761AD" w14:textId="77777777" w:rsidR="00845A53" w:rsidRPr="00845A53" w:rsidRDefault="00845A53" w:rsidP="00845A53">
      <w:pPr>
        <w:pStyle w:val="Style22"/>
        <w:tabs>
          <w:tab w:val="left" w:pos="-1080"/>
          <w:tab w:val="left" w:pos="426"/>
        </w:tabs>
        <w:spacing w:line="240" w:lineRule="auto"/>
        <w:ind w:left="0"/>
        <w:jc w:val="both"/>
        <w:rPr>
          <w:b/>
        </w:rPr>
      </w:pPr>
    </w:p>
    <w:p w14:paraId="2D680FE0" w14:textId="77777777" w:rsidR="00DD127B" w:rsidRDefault="004200C8">
      <w:pPr>
        <w:pStyle w:val="Heading4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shd w:val="clear" w:color="auto" w:fill="BFBFBF"/>
        <w:jc w:val="both"/>
      </w:pPr>
      <w:r>
        <w:rPr>
          <w:rFonts w:ascii="Calibri" w:hAnsi="Calibri" w:cs="Calibri"/>
        </w:rPr>
        <w:t>DECLARATION</w:t>
      </w:r>
    </w:p>
    <w:p w14:paraId="0C35E077" w14:textId="77777777" w:rsidR="00DD127B" w:rsidRDefault="00DD127B">
      <w:pPr>
        <w:spacing w:line="240" w:lineRule="auto"/>
        <w:jc w:val="both"/>
      </w:pPr>
    </w:p>
    <w:p w14:paraId="09F0F1C7" w14:textId="77777777" w:rsidR="00DD127B" w:rsidRPr="00DD02C8" w:rsidRDefault="004200C8">
      <w:pPr>
        <w:spacing w:line="240" w:lineRule="auto"/>
        <w:jc w:val="both"/>
        <w:rPr>
          <w:sz w:val="24"/>
          <w:szCs w:val="24"/>
        </w:rPr>
      </w:pPr>
      <w:r w:rsidRPr="00DD02C8">
        <w:rPr>
          <w:sz w:val="24"/>
          <w:szCs w:val="24"/>
        </w:rPr>
        <w:t>I hereby declare that the details provided by me in this resume are correct and I have knowingly not misrepresented any information. I am aware that the company can use this data for verification purposes and any material inconsistency identified between the details shared above versus actual information would have a bearing on my employment, based upon company policies.</w:t>
      </w:r>
    </w:p>
    <w:sectPr w:rsidR="00DD127B" w:rsidRPr="00DD02C8" w:rsidSect="00DD127B">
      <w:pgSz w:w="12240" w:h="15840"/>
      <w:pgMar w:top="1135" w:right="840" w:bottom="1134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Microsoft YaHei"/>
    <w:charset w:val="00"/>
    <w:family w:val="roman"/>
    <w:pitch w:val="default"/>
    <w:sig w:usb0="00000000" w:usb1="00000000" w:usb2="00000000" w:usb3="00000000" w:csb0="00040001" w:csb1="00000000"/>
  </w:font>
  <w:font w:name="FreeSans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left" w:pos="-1080"/>
        </w:tabs>
        <w:ind w:left="360" w:hanging="360"/>
      </w:pPr>
      <w:rPr>
        <w:rFonts w:ascii="Wingdings" w:hAnsi="Wingdings" w:cs="Wingdings"/>
        <w:sz w:val="24"/>
        <w:szCs w:val="24"/>
        <w:lang w:eastAsia="en-US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cs="Wingdings" w:hint="default"/>
        <w:caps w:val="0"/>
        <w:smallCaps w:val="0"/>
        <w:color w:val="auto"/>
        <w:spacing w:val="0"/>
        <w:sz w:val="24"/>
        <w:szCs w:val="24"/>
        <w:lang w:val="en-US" w:eastAsia="zh-CN" w:bidi="ar-SA"/>
      </w:rPr>
    </w:lvl>
  </w:abstractNum>
  <w:abstractNum w:abstractNumId="3" w15:restartNumberingAfterBreak="0">
    <w:nsid w:val="001F5977"/>
    <w:multiLevelType w:val="hybridMultilevel"/>
    <w:tmpl w:val="F1562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E3CB4"/>
    <w:multiLevelType w:val="multilevel"/>
    <w:tmpl w:val="315A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9840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B264765"/>
    <w:multiLevelType w:val="multilevel"/>
    <w:tmpl w:val="758C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283BE1"/>
    <w:multiLevelType w:val="hybridMultilevel"/>
    <w:tmpl w:val="96ACB58E"/>
    <w:lvl w:ilvl="0" w:tplc="E90E7A2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66B1C"/>
    <w:multiLevelType w:val="multilevel"/>
    <w:tmpl w:val="A050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82CC4"/>
    <w:multiLevelType w:val="hybridMultilevel"/>
    <w:tmpl w:val="0A7CB51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21386"/>
    <w:rsid w:val="000620D6"/>
    <w:rsid w:val="000A6F63"/>
    <w:rsid w:val="000C215F"/>
    <w:rsid w:val="000C26EB"/>
    <w:rsid w:val="000D706C"/>
    <w:rsid w:val="000E0C00"/>
    <w:rsid w:val="00107D70"/>
    <w:rsid w:val="001131C4"/>
    <w:rsid w:val="0011732D"/>
    <w:rsid w:val="00132B01"/>
    <w:rsid w:val="0014446B"/>
    <w:rsid w:val="00162596"/>
    <w:rsid w:val="00170F09"/>
    <w:rsid w:val="00172E52"/>
    <w:rsid w:val="001C0C0A"/>
    <w:rsid w:val="00200063"/>
    <w:rsid w:val="00231332"/>
    <w:rsid w:val="00242451"/>
    <w:rsid w:val="00246E14"/>
    <w:rsid w:val="00276C2E"/>
    <w:rsid w:val="002B4A31"/>
    <w:rsid w:val="002E65DB"/>
    <w:rsid w:val="00370A04"/>
    <w:rsid w:val="0038352A"/>
    <w:rsid w:val="003D6781"/>
    <w:rsid w:val="003E2165"/>
    <w:rsid w:val="00413A3E"/>
    <w:rsid w:val="004152A8"/>
    <w:rsid w:val="004171F8"/>
    <w:rsid w:val="004200C8"/>
    <w:rsid w:val="00455067"/>
    <w:rsid w:val="004D79DB"/>
    <w:rsid w:val="004E6E9A"/>
    <w:rsid w:val="004F787F"/>
    <w:rsid w:val="00506568"/>
    <w:rsid w:val="00562993"/>
    <w:rsid w:val="00592F26"/>
    <w:rsid w:val="005932C2"/>
    <w:rsid w:val="005A13E2"/>
    <w:rsid w:val="005B47C0"/>
    <w:rsid w:val="005C4892"/>
    <w:rsid w:val="005E507F"/>
    <w:rsid w:val="005F35EE"/>
    <w:rsid w:val="00624202"/>
    <w:rsid w:val="00640FB3"/>
    <w:rsid w:val="006551AC"/>
    <w:rsid w:val="00672DD2"/>
    <w:rsid w:val="006D19B8"/>
    <w:rsid w:val="006F72E6"/>
    <w:rsid w:val="00710F6E"/>
    <w:rsid w:val="00754492"/>
    <w:rsid w:val="00797636"/>
    <w:rsid w:val="007D60E2"/>
    <w:rsid w:val="007E6AB8"/>
    <w:rsid w:val="00807399"/>
    <w:rsid w:val="00810FC2"/>
    <w:rsid w:val="0081421B"/>
    <w:rsid w:val="008231AD"/>
    <w:rsid w:val="00845A53"/>
    <w:rsid w:val="0085698E"/>
    <w:rsid w:val="008F7413"/>
    <w:rsid w:val="009116A9"/>
    <w:rsid w:val="00922A7A"/>
    <w:rsid w:val="0094195E"/>
    <w:rsid w:val="0095274A"/>
    <w:rsid w:val="0096566F"/>
    <w:rsid w:val="0097528F"/>
    <w:rsid w:val="0099522F"/>
    <w:rsid w:val="00995DBD"/>
    <w:rsid w:val="009F7BD8"/>
    <w:rsid w:val="00A23F21"/>
    <w:rsid w:val="00A55B60"/>
    <w:rsid w:val="00A61B93"/>
    <w:rsid w:val="00A900BC"/>
    <w:rsid w:val="00AD7E8C"/>
    <w:rsid w:val="00AF3493"/>
    <w:rsid w:val="00B00CD5"/>
    <w:rsid w:val="00B07734"/>
    <w:rsid w:val="00B203BF"/>
    <w:rsid w:val="00C50DFB"/>
    <w:rsid w:val="00CA3EC5"/>
    <w:rsid w:val="00D21386"/>
    <w:rsid w:val="00D539E7"/>
    <w:rsid w:val="00D77E11"/>
    <w:rsid w:val="00DC640A"/>
    <w:rsid w:val="00DD02C8"/>
    <w:rsid w:val="00DD127B"/>
    <w:rsid w:val="00E61E5F"/>
    <w:rsid w:val="00EB2018"/>
    <w:rsid w:val="00EB6803"/>
    <w:rsid w:val="03BC56C1"/>
    <w:rsid w:val="0F0B0061"/>
    <w:rsid w:val="23637E0E"/>
    <w:rsid w:val="36C5376A"/>
    <w:rsid w:val="4496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36DD4504"/>
  <w15:docId w15:val="{56DACC46-2A66-4FEF-B532-A35027C3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27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styleId="Heading1">
    <w:name w:val="heading 1"/>
    <w:basedOn w:val="Heading"/>
    <w:next w:val="BodyText"/>
    <w:qFormat/>
    <w:rsid w:val="00DD127B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DD127B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Heading"/>
    <w:next w:val="BodyText"/>
    <w:qFormat/>
    <w:rsid w:val="00DD127B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DD127B"/>
    <w:pPr>
      <w:keepNext/>
      <w:numPr>
        <w:ilvl w:val="3"/>
        <w:numId w:val="1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D127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qFormat/>
    <w:rsid w:val="00DD127B"/>
    <w:pPr>
      <w:spacing w:after="140" w:line="288" w:lineRule="auto"/>
    </w:pPr>
  </w:style>
  <w:style w:type="paragraph" w:styleId="BalloonText">
    <w:name w:val="Balloon Text"/>
    <w:basedOn w:val="Normal"/>
    <w:qFormat/>
    <w:rsid w:val="00DD12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DD127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qFormat/>
    <w:rsid w:val="00DD127B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rsid w:val="00DD127B"/>
    <w:pPr>
      <w:tabs>
        <w:tab w:val="center" w:pos="4680"/>
        <w:tab w:val="right" w:pos="9360"/>
      </w:tabs>
    </w:pPr>
  </w:style>
  <w:style w:type="paragraph" w:styleId="List">
    <w:name w:val="List"/>
    <w:basedOn w:val="BodyText"/>
    <w:qFormat/>
    <w:rsid w:val="00DD127B"/>
    <w:rPr>
      <w:rFonts w:cs="FreeSans"/>
    </w:rPr>
  </w:style>
  <w:style w:type="paragraph" w:styleId="Subtitle">
    <w:name w:val="Subtitle"/>
    <w:basedOn w:val="Heading"/>
    <w:next w:val="BodyText"/>
    <w:qFormat/>
    <w:rsid w:val="00DD127B"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BodyText"/>
    <w:qFormat/>
    <w:rsid w:val="00DD127B"/>
    <w:pPr>
      <w:jc w:val="center"/>
    </w:pPr>
    <w:rPr>
      <w:b/>
      <w:bCs/>
      <w:sz w:val="56"/>
      <w:szCs w:val="56"/>
    </w:rPr>
  </w:style>
  <w:style w:type="character" w:styleId="Emphasis">
    <w:name w:val="Emphasis"/>
    <w:qFormat/>
    <w:rsid w:val="00DD127B"/>
    <w:rPr>
      <w:i/>
      <w:iCs/>
    </w:rPr>
  </w:style>
  <w:style w:type="character" w:customStyle="1" w:styleId="WW-DefaultParagraphFont">
    <w:name w:val="WW-Default Paragraph Font"/>
    <w:qFormat/>
    <w:rsid w:val="00DD127B"/>
  </w:style>
  <w:style w:type="character" w:styleId="FollowedHyperlink">
    <w:name w:val="FollowedHyperlink"/>
    <w:qFormat/>
    <w:rsid w:val="00DD127B"/>
    <w:rPr>
      <w:color w:val="800080"/>
      <w:u w:val="single"/>
    </w:rPr>
  </w:style>
  <w:style w:type="character" w:styleId="Hyperlink">
    <w:name w:val="Hyperlink"/>
    <w:qFormat/>
    <w:rsid w:val="00DD127B"/>
    <w:rPr>
      <w:color w:val="0000FF"/>
      <w:u w:val="single"/>
    </w:rPr>
  </w:style>
  <w:style w:type="character" w:styleId="Strong">
    <w:name w:val="Strong"/>
    <w:qFormat/>
    <w:rsid w:val="00DD127B"/>
    <w:rPr>
      <w:b/>
      <w:bCs/>
    </w:rPr>
  </w:style>
  <w:style w:type="paragraph" w:customStyle="1" w:styleId="Index">
    <w:name w:val="Index"/>
    <w:basedOn w:val="Normal"/>
    <w:qFormat/>
    <w:rsid w:val="00DD127B"/>
    <w:pPr>
      <w:suppressLineNumbers/>
    </w:pPr>
    <w:rPr>
      <w:rFonts w:cs="FreeSans"/>
    </w:rPr>
  </w:style>
  <w:style w:type="paragraph" w:customStyle="1" w:styleId="Style22">
    <w:name w:val="_Style 22"/>
    <w:basedOn w:val="Normal"/>
    <w:qFormat/>
    <w:rsid w:val="00DD127B"/>
    <w:pPr>
      <w:ind w:left="720"/>
      <w:contextualSpacing/>
    </w:pPr>
  </w:style>
  <w:style w:type="paragraph" w:customStyle="1" w:styleId="Style23">
    <w:name w:val="_Style 23"/>
    <w:qFormat/>
    <w:rsid w:val="00DD127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Quotations">
    <w:name w:val="Quotations"/>
    <w:basedOn w:val="Normal"/>
    <w:qFormat/>
    <w:rsid w:val="00DD127B"/>
    <w:pPr>
      <w:spacing w:after="283"/>
      <w:ind w:left="567" w:right="567"/>
    </w:pPr>
  </w:style>
  <w:style w:type="character" w:customStyle="1" w:styleId="WW8Num1z0">
    <w:name w:val="WW8Num1z0"/>
    <w:qFormat/>
    <w:rsid w:val="00DD127B"/>
  </w:style>
  <w:style w:type="character" w:customStyle="1" w:styleId="WW8Num1z1">
    <w:name w:val="WW8Num1z1"/>
    <w:qFormat/>
    <w:rsid w:val="00DD127B"/>
  </w:style>
  <w:style w:type="character" w:customStyle="1" w:styleId="WW8Num1z2">
    <w:name w:val="WW8Num1z2"/>
    <w:qFormat/>
    <w:rsid w:val="00DD127B"/>
  </w:style>
  <w:style w:type="character" w:customStyle="1" w:styleId="WW8Num1z3">
    <w:name w:val="WW8Num1z3"/>
    <w:qFormat/>
    <w:rsid w:val="00DD127B"/>
  </w:style>
  <w:style w:type="character" w:customStyle="1" w:styleId="WW8Num1z4">
    <w:name w:val="WW8Num1z4"/>
    <w:qFormat/>
    <w:rsid w:val="00DD127B"/>
  </w:style>
  <w:style w:type="character" w:customStyle="1" w:styleId="WW8Num1z5">
    <w:name w:val="WW8Num1z5"/>
    <w:qFormat/>
    <w:rsid w:val="00DD127B"/>
  </w:style>
  <w:style w:type="character" w:customStyle="1" w:styleId="WW8Num1z6">
    <w:name w:val="WW8Num1z6"/>
    <w:qFormat/>
    <w:rsid w:val="00DD127B"/>
  </w:style>
  <w:style w:type="character" w:customStyle="1" w:styleId="WW8Num1z7">
    <w:name w:val="WW8Num1z7"/>
    <w:qFormat/>
    <w:rsid w:val="00DD127B"/>
  </w:style>
  <w:style w:type="character" w:customStyle="1" w:styleId="WW8Num1z8">
    <w:name w:val="WW8Num1z8"/>
    <w:qFormat/>
    <w:rsid w:val="00DD127B"/>
  </w:style>
  <w:style w:type="character" w:customStyle="1" w:styleId="WW8Num2z0">
    <w:name w:val="WW8Num2z0"/>
    <w:qFormat/>
    <w:rsid w:val="00DD127B"/>
    <w:rPr>
      <w:rFonts w:ascii="Wingdings" w:eastAsia="Verdana" w:hAnsi="Wingdings" w:cs="Wingdings"/>
      <w:sz w:val="24"/>
      <w:szCs w:val="24"/>
      <w:lang w:eastAsia="en-US"/>
    </w:rPr>
  </w:style>
  <w:style w:type="character" w:customStyle="1" w:styleId="WW8Num3z0">
    <w:name w:val="WW8Num3z0"/>
    <w:qFormat/>
    <w:rsid w:val="00DD127B"/>
    <w:rPr>
      <w:rFonts w:ascii="Wingdings" w:hAnsi="Wingdings" w:cs="Wingdings" w:hint="default"/>
      <w:color w:val="auto"/>
      <w:spacing w:val="0"/>
      <w:sz w:val="24"/>
      <w:szCs w:val="24"/>
      <w:lang w:val="en-US" w:eastAsia="zh-CN" w:bidi="ar-SA"/>
    </w:rPr>
  </w:style>
  <w:style w:type="character" w:customStyle="1" w:styleId="WW8Num2z1">
    <w:name w:val="WW8Num2z1"/>
    <w:qFormat/>
    <w:rsid w:val="00DD127B"/>
    <w:rPr>
      <w:rFonts w:ascii="Courier New" w:hAnsi="Courier New" w:cs="Wingdings" w:hint="default"/>
    </w:rPr>
  </w:style>
  <w:style w:type="character" w:customStyle="1" w:styleId="WW8Num2z2">
    <w:name w:val="WW8Num2z2"/>
    <w:qFormat/>
    <w:rsid w:val="00DD127B"/>
    <w:rPr>
      <w:rFonts w:ascii="Wingdings" w:hAnsi="Wingdings" w:cs="Wingdings" w:hint="default"/>
    </w:rPr>
  </w:style>
  <w:style w:type="character" w:customStyle="1" w:styleId="WW8Num4z0">
    <w:name w:val="WW8Num4z0"/>
    <w:qFormat/>
    <w:rsid w:val="00DD127B"/>
    <w:rPr>
      <w:rFonts w:ascii="Symbol" w:eastAsia="Calibri" w:hAnsi="Symbol" w:cs="Symbol" w:hint="default"/>
      <w:color w:val="auto"/>
      <w:sz w:val="22"/>
      <w:szCs w:val="22"/>
      <w:lang w:val="en-US" w:eastAsia="zh-CN" w:bidi="ar-SA"/>
    </w:rPr>
  </w:style>
  <w:style w:type="character" w:customStyle="1" w:styleId="WW8Num5z0">
    <w:name w:val="WW8Num5z0"/>
    <w:qFormat/>
    <w:rsid w:val="00DD127B"/>
    <w:rPr>
      <w:rFonts w:ascii="Wingdings" w:eastAsia="Calibri" w:hAnsi="Wingdings" w:cs="Wingdings" w:hint="default"/>
      <w:color w:val="auto"/>
      <w:spacing w:val="0"/>
      <w:sz w:val="24"/>
      <w:szCs w:val="24"/>
      <w:lang w:val="en-US" w:eastAsia="zh-CN" w:bidi="ar-SA"/>
    </w:rPr>
  </w:style>
  <w:style w:type="character" w:customStyle="1" w:styleId="WW8Num6z0">
    <w:name w:val="WW8Num6z0"/>
    <w:qFormat/>
    <w:rsid w:val="00DD127B"/>
    <w:rPr>
      <w:rFonts w:ascii="Wingdings" w:eastAsia="Calibri" w:hAnsi="Wingdings" w:cs="Wingdings" w:hint="default"/>
      <w:color w:val="auto"/>
      <w:spacing w:val="0"/>
      <w:sz w:val="24"/>
      <w:szCs w:val="24"/>
      <w:lang w:val="en-US" w:eastAsia="zh-CN" w:bidi="ar-SA"/>
    </w:rPr>
  </w:style>
  <w:style w:type="character" w:customStyle="1" w:styleId="WW8Num6z1">
    <w:name w:val="WW8Num6z1"/>
    <w:rsid w:val="00DD127B"/>
    <w:rPr>
      <w:rFonts w:ascii="Courier New" w:hAnsi="Courier New" w:cs="Courier New" w:hint="default"/>
    </w:rPr>
  </w:style>
  <w:style w:type="character" w:customStyle="1" w:styleId="WW8Num6z2">
    <w:name w:val="WW8Num6z2"/>
    <w:rsid w:val="00DD127B"/>
    <w:rPr>
      <w:rFonts w:ascii="Wingdings" w:hAnsi="Wingdings" w:cs="Wingdings" w:hint="default"/>
    </w:rPr>
  </w:style>
  <w:style w:type="character" w:customStyle="1" w:styleId="WW8Num7z0">
    <w:name w:val="WW8Num7z0"/>
    <w:rsid w:val="00DD127B"/>
    <w:rPr>
      <w:rFonts w:ascii="Wingdings" w:hAnsi="Wingdings" w:cs="Wingdings" w:hint="default"/>
    </w:rPr>
  </w:style>
  <w:style w:type="character" w:customStyle="1" w:styleId="WW8Num7z1">
    <w:name w:val="WW8Num7z1"/>
    <w:rsid w:val="00DD127B"/>
    <w:rPr>
      <w:rFonts w:ascii="Courier New" w:hAnsi="Courier New" w:cs="Courier New" w:hint="default"/>
    </w:rPr>
  </w:style>
  <w:style w:type="character" w:customStyle="1" w:styleId="WW8Num7z3">
    <w:name w:val="WW8Num7z3"/>
    <w:rsid w:val="00DD127B"/>
    <w:rPr>
      <w:rFonts w:ascii="Symbol" w:hAnsi="Symbol" w:cs="Symbol" w:hint="default"/>
    </w:rPr>
  </w:style>
  <w:style w:type="character" w:customStyle="1" w:styleId="DefaultParagraphFont1">
    <w:name w:val="Default Paragraph Font1"/>
    <w:rsid w:val="00DD127B"/>
  </w:style>
  <w:style w:type="character" w:customStyle="1" w:styleId="WW8Num4z1">
    <w:name w:val="WW8Num4z1"/>
    <w:rsid w:val="00DD127B"/>
    <w:rPr>
      <w:rFonts w:ascii="Courier New" w:hAnsi="Courier New" w:cs="Courier New" w:hint="default"/>
    </w:rPr>
  </w:style>
  <w:style w:type="character" w:customStyle="1" w:styleId="WW8Num4z3">
    <w:name w:val="WW8Num4z3"/>
    <w:rsid w:val="00DD127B"/>
    <w:rPr>
      <w:rFonts w:ascii="Symbol" w:hAnsi="Symbol" w:cs="Symbol" w:hint="default"/>
    </w:rPr>
  </w:style>
  <w:style w:type="character" w:customStyle="1" w:styleId="WW8Num5z1">
    <w:name w:val="WW8Num5z1"/>
    <w:rsid w:val="00DD127B"/>
  </w:style>
  <w:style w:type="character" w:customStyle="1" w:styleId="WW8Num5z2">
    <w:name w:val="WW8Num5z2"/>
    <w:rsid w:val="00DD127B"/>
  </w:style>
  <w:style w:type="character" w:customStyle="1" w:styleId="WW8Num5z3">
    <w:name w:val="WW8Num5z3"/>
    <w:rsid w:val="00DD127B"/>
  </w:style>
  <w:style w:type="character" w:customStyle="1" w:styleId="WW8Num5z4">
    <w:name w:val="WW8Num5z4"/>
    <w:rsid w:val="00DD127B"/>
  </w:style>
  <w:style w:type="character" w:customStyle="1" w:styleId="WW8Num5z5">
    <w:name w:val="WW8Num5z5"/>
    <w:rsid w:val="00DD127B"/>
  </w:style>
  <w:style w:type="character" w:customStyle="1" w:styleId="WW8Num5z6">
    <w:name w:val="WW8Num5z6"/>
    <w:rsid w:val="00DD127B"/>
  </w:style>
  <w:style w:type="character" w:customStyle="1" w:styleId="WW8Num5z7">
    <w:name w:val="WW8Num5z7"/>
    <w:rsid w:val="00DD127B"/>
  </w:style>
  <w:style w:type="character" w:customStyle="1" w:styleId="WW8Num5z8">
    <w:name w:val="WW8Num5z8"/>
    <w:rsid w:val="00DD127B"/>
  </w:style>
  <w:style w:type="character" w:customStyle="1" w:styleId="WW8Num8z0">
    <w:name w:val="WW8Num8z0"/>
    <w:rsid w:val="00DD127B"/>
    <w:rPr>
      <w:rFonts w:ascii="Wingdings" w:hAnsi="Wingdings" w:cs="Wingdings" w:hint="default"/>
      <w:color w:val="auto"/>
      <w:sz w:val="17"/>
      <w:szCs w:val="17"/>
    </w:rPr>
  </w:style>
  <w:style w:type="character" w:customStyle="1" w:styleId="WW8Num8z1">
    <w:name w:val="WW8Num8z1"/>
    <w:rsid w:val="00DD127B"/>
    <w:rPr>
      <w:rFonts w:ascii="Courier New" w:hAnsi="Courier New" w:cs="Courier New" w:hint="default"/>
    </w:rPr>
  </w:style>
  <w:style w:type="character" w:customStyle="1" w:styleId="WW8Num8z2">
    <w:name w:val="WW8Num8z2"/>
    <w:rsid w:val="00DD127B"/>
    <w:rPr>
      <w:rFonts w:ascii="Wingdings" w:hAnsi="Wingdings" w:cs="Wingdings" w:hint="default"/>
    </w:rPr>
  </w:style>
  <w:style w:type="character" w:customStyle="1" w:styleId="WW8Num8z3">
    <w:name w:val="WW8Num8z3"/>
    <w:rsid w:val="00DD127B"/>
    <w:rPr>
      <w:rFonts w:ascii="Symbol" w:hAnsi="Symbol" w:cs="Symbol" w:hint="default"/>
    </w:rPr>
  </w:style>
  <w:style w:type="character" w:customStyle="1" w:styleId="WW8Num9z0">
    <w:name w:val="WW8Num9z0"/>
    <w:rsid w:val="00DD127B"/>
    <w:rPr>
      <w:rFonts w:ascii="Symbol" w:hAnsi="Symbol" w:cs="Symbol" w:hint="default"/>
    </w:rPr>
  </w:style>
  <w:style w:type="character" w:customStyle="1" w:styleId="WW8Num9z1">
    <w:name w:val="WW8Num9z1"/>
    <w:rsid w:val="00DD127B"/>
    <w:rPr>
      <w:rFonts w:ascii="Courier New" w:hAnsi="Courier New" w:cs="Wingdings" w:hint="default"/>
    </w:rPr>
  </w:style>
  <w:style w:type="character" w:customStyle="1" w:styleId="WW8Num9z2">
    <w:name w:val="WW8Num9z2"/>
    <w:rsid w:val="00DD127B"/>
    <w:rPr>
      <w:rFonts w:ascii="Wingdings" w:hAnsi="Wingdings" w:cs="Wingdings" w:hint="default"/>
    </w:rPr>
  </w:style>
  <w:style w:type="character" w:customStyle="1" w:styleId="WW8Num10z0">
    <w:name w:val="WW8Num10z0"/>
    <w:rsid w:val="00DD127B"/>
    <w:rPr>
      <w:rFonts w:ascii="Symbol" w:hAnsi="Symbol" w:cs="Symbol" w:hint="default"/>
    </w:rPr>
  </w:style>
  <w:style w:type="character" w:customStyle="1" w:styleId="WW8Num10z1">
    <w:name w:val="WW8Num10z1"/>
    <w:rsid w:val="00DD127B"/>
    <w:rPr>
      <w:rFonts w:ascii="Courier New" w:hAnsi="Courier New" w:cs="Courier New" w:hint="default"/>
    </w:rPr>
  </w:style>
  <w:style w:type="character" w:customStyle="1" w:styleId="WW8Num10z2">
    <w:name w:val="WW8Num10z2"/>
    <w:rsid w:val="00DD127B"/>
    <w:rPr>
      <w:rFonts w:ascii="Wingdings" w:hAnsi="Wingdings" w:cs="Wingdings" w:hint="default"/>
    </w:rPr>
  </w:style>
  <w:style w:type="character" w:customStyle="1" w:styleId="WW8Num11z0">
    <w:name w:val="WW8Num11z0"/>
    <w:rsid w:val="00DD127B"/>
    <w:rPr>
      <w:rFonts w:ascii="Symbol" w:hAnsi="Symbol" w:cs="Symbol" w:hint="default"/>
    </w:rPr>
  </w:style>
  <w:style w:type="character" w:customStyle="1" w:styleId="WW8Num11z1">
    <w:name w:val="WW8Num11z1"/>
    <w:rsid w:val="00DD127B"/>
    <w:rPr>
      <w:rFonts w:ascii="Courier New" w:hAnsi="Courier New" w:cs="Courier New" w:hint="default"/>
    </w:rPr>
  </w:style>
  <w:style w:type="character" w:customStyle="1" w:styleId="WW8Num11z2">
    <w:name w:val="WW8Num11z2"/>
    <w:rsid w:val="00DD127B"/>
    <w:rPr>
      <w:rFonts w:ascii="Wingdings" w:hAnsi="Wingdings" w:cs="Wingdings" w:hint="default"/>
    </w:rPr>
  </w:style>
  <w:style w:type="character" w:customStyle="1" w:styleId="WW8Num12z0">
    <w:name w:val="WW8Num12z0"/>
    <w:rsid w:val="00DD127B"/>
    <w:rPr>
      <w:rFonts w:ascii="Wingdings" w:hAnsi="Wingdings" w:cs="Wingdings" w:hint="default"/>
    </w:rPr>
  </w:style>
  <w:style w:type="character" w:customStyle="1" w:styleId="WW8Num12z1">
    <w:name w:val="WW8Num12z1"/>
    <w:rsid w:val="00DD127B"/>
    <w:rPr>
      <w:rFonts w:ascii="Courier New" w:hAnsi="Courier New" w:cs="Courier New" w:hint="default"/>
    </w:rPr>
  </w:style>
  <w:style w:type="character" w:customStyle="1" w:styleId="WW8Num12z3">
    <w:name w:val="WW8Num12z3"/>
    <w:rsid w:val="00DD127B"/>
    <w:rPr>
      <w:rFonts w:ascii="Symbol" w:hAnsi="Symbol" w:cs="Symbol" w:hint="default"/>
    </w:rPr>
  </w:style>
  <w:style w:type="character" w:customStyle="1" w:styleId="WW8Num13z0">
    <w:name w:val="WW8Num13z0"/>
    <w:rsid w:val="00DD127B"/>
    <w:rPr>
      <w:rFonts w:ascii="Symbol" w:hAnsi="Symbol" w:cs="Symbol" w:hint="default"/>
    </w:rPr>
  </w:style>
  <w:style w:type="character" w:customStyle="1" w:styleId="WW8Num13z1">
    <w:name w:val="WW8Num13z1"/>
    <w:rsid w:val="00DD127B"/>
    <w:rPr>
      <w:rFonts w:ascii="Courier New" w:hAnsi="Courier New" w:cs="Courier New" w:hint="default"/>
    </w:rPr>
  </w:style>
  <w:style w:type="character" w:customStyle="1" w:styleId="WW8Num13z2">
    <w:name w:val="WW8Num13z2"/>
    <w:rsid w:val="00DD127B"/>
    <w:rPr>
      <w:rFonts w:ascii="Wingdings" w:hAnsi="Wingdings" w:cs="Wingdings" w:hint="default"/>
    </w:rPr>
  </w:style>
  <w:style w:type="character" w:customStyle="1" w:styleId="WW8Num14z0">
    <w:name w:val="WW8Num14z0"/>
    <w:rsid w:val="00DD127B"/>
    <w:rPr>
      <w:rFonts w:ascii="Wingdings" w:hAnsi="Wingdings" w:cs="Wingdings"/>
    </w:rPr>
  </w:style>
  <w:style w:type="character" w:customStyle="1" w:styleId="WW8Num14z1">
    <w:name w:val="WW8Num14z1"/>
    <w:rsid w:val="00DD127B"/>
    <w:rPr>
      <w:rFonts w:ascii="Courier New" w:hAnsi="Courier New" w:cs="Courier New" w:hint="default"/>
    </w:rPr>
  </w:style>
  <w:style w:type="character" w:customStyle="1" w:styleId="WW8Num14z2">
    <w:name w:val="WW8Num14z2"/>
    <w:rsid w:val="00DD127B"/>
    <w:rPr>
      <w:rFonts w:ascii="Wingdings" w:hAnsi="Wingdings" w:cs="Wingdings" w:hint="default"/>
    </w:rPr>
  </w:style>
  <w:style w:type="character" w:customStyle="1" w:styleId="WW8Num14z3">
    <w:name w:val="WW8Num14z3"/>
    <w:rsid w:val="00DD127B"/>
    <w:rPr>
      <w:rFonts w:ascii="Symbol" w:hAnsi="Symbol" w:cs="Symbol" w:hint="default"/>
    </w:rPr>
  </w:style>
  <w:style w:type="character" w:customStyle="1" w:styleId="WW8Num15z0">
    <w:name w:val="WW8Num15z0"/>
    <w:rsid w:val="00DD127B"/>
    <w:rPr>
      <w:rFonts w:ascii="Wingdings" w:hAnsi="Wingdings" w:cs="Wingdings" w:hint="default"/>
      <w:color w:val="auto"/>
      <w:sz w:val="17"/>
      <w:szCs w:val="17"/>
    </w:rPr>
  </w:style>
  <w:style w:type="character" w:customStyle="1" w:styleId="WW8Num15z1">
    <w:name w:val="WW8Num15z1"/>
    <w:rsid w:val="00DD127B"/>
    <w:rPr>
      <w:rFonts w:ascii="Courier New" w:hAnsi="Courier New" w:cs="Courier New" w:hint="default"/>
    </w:rPr>
  </w:style>
  <w:style w:type="character" w:customStyle="1" w:styleId="WW8Num15z2">
    <w:name w:val="WW8Num15z2"/>
    <w:rsid w:val="00DD127B"/>
    <w:rPr>
      <w:rFonts w:ascii="Wingdings" w:hAnsi="Wingdings" w:cs="Wingdings" w:hint="default"/>
    </w:rPr>
  </w:style>
  <w:style w:type="character" w:customStyle="1" w:styleId="WW8Num15z3">
    <w:name w:val="WW8Num15z3"/>
    <w:rsid w:val="00DD127B"/>
    <w:rPr>
      <w:rFonts w:ascii="Symbol" w:hAnsi="Symbol" w:cs="Symbol" w:hint="default"/>
    </w:rPr>
  </w:style>
  <w:style w:type="character" w:customStyle="1" w:styleId="WW8Num16z0">
    <w:name w:val="WW8Num16z0"/>
    <w:rsid w:val="00DD127B"/>
    <w:rPr>
      <w:rFonts w:ascii="Wingdings" w:hAnsi="Wingdings" w:cs="Wingdings" w:hint="default"/>
    </w:rPr>
  </w:style>
  <w:style w:type="character" w:customStyle="1" w:styleId="WW8Num16z1">
    <w:name w:val="WW8Num16z1"/>
    <w:rsid w:val="00DD127B"/>
    <w:rPr>
      <w:rFonts w:ascii="Courier New" w:hAnsi="Courier New" w:cs="Courier New" w:hint="default"/>
    </w:rPr>
  </w:style>
  <w:style w:type="character" w:customStyle="1" w:styleId="WW8Num16z3">
    <w:name w:val="WW8Num16z3"/>
    <w:rsid w:val="00DD127B"/>
    <w:rPr>
      <w:rFonts w:ascii="Symbol" w:hAnsi="Symbol" w:cs="Symbol" w:hint="default"/>
    </w:rPr>
  </w:style>
  <w:style w:type="character" w:customStyle="1" w:styleId="WW8Num17z0">
    <w:name w:val="WW8Num17z0"/>
    <w:rsid w:val="00DD127B"/>
    <w:rPr>
      <w:rFonts w:ascii="Symbol" w:hAnsi="Symbol" w:cs="Symbol" w:hint="default"/>
    </w:rPr>
  </w:style>
  <w:style w:type="character" w:customStyle="1" w:styleId="WW8Num17z1">
    <w:name w:val="WW8Num17z1"/>
    <w:rsid w:val="00DD127B"/>
    <w:rPr>
      <w:rFonts w:ascii="Courier New" w:hAnsi="Courier New" w:cs="Courier New" w:hint="default"/>
    </w:rPr>
  </w:style>
  <w:style w:type="character" w:customStyle="1" w:styleId="WW8Num17z2">
    <w:name w:val="WW8Num17z2"/>
    <w:rsid w:val="00DD127B"/>
    <w:rPr>
      <w:rFonts w:ascii="Wingdings" w:hAnsi="Wingdings" w:cs="Wingdings" w:hint="default"/>
    </w:rPr>
  </w:style>
  <w:style w:type="character" w:customStyle="1" w:styleId="WW8Num18z0">
    <w:name w:val="WW8Num18z0"/>
    <w:rsid w:val="00DD127B"/>
    <w:rPr>
      <w:rFonts w:ascii="Wingdings" w:hAnsi="Wingdings" w:cs="Wingdings" w:hint="default"/>
    </w:rPr>
  </w:style>
  <w:style w:type="character" w:customStyle="1" w:styleId="WW8Num18z1">
    <w:name w:val="WW8Num18z1"/>
    <w:rsid w:val="00DD127B"/>
    <w:rPr>
      <w:rFonts w:ascii="Courier New" w:hAnsi="Courier New" w:cs="Courier New" w:hint="default"/>
    </w:rPr>
  </w:style>
  <w:style w:type="character" w:customStyle="1" w:styleId="WW8Num18z3">
    <w:name w:val="WW8Num18z3"/>
    <w:rsid w:val="00DD127B"/>
    <w:rPr>
      <w:rFonts w:ascii="Symbol" w:hAnsi="Symbol" w:cs="Symbol" w:hint="default"/>
    </w:rPr>
  </w:style>
  <w:style w:type="character" w:customStyle="1" w:styleId="WW8Num19z0">
    <w:name w:val="WW8Num19z0"/>
    <w:rsid w:val="00DD127B"/>
    <w:rPr>
      <w:rFonts w:ascii="Wingdings" w:hAnsi="Wingdings" w:cs="Wingdings" w:hint="default"/>
      <w:color w:val="auto"/>
      <w:sz w:val="17"/>
      <w:szCs w:val="17"/>
    </w:rPr>
  </w:style>
  <w:style w:type="character" w:customStyle="1" w:styleId="WW8Num19z1">
    <w:name w:val="WW8Num19z1"/>
    <w:rsid w:val="00DD127B"/>
    <w:rPr>
      <w:rFonts w:ascii="Courier New" w:hAnsi="Courier New" w:cs="Courier New" w:hint="default"/>
    </w:rPr>
  </w:style>
  <w:style w:type="character" w:customStyle="1" w:styleId="WW8Num19z2">
    <w:name w:val="WW8Num19z2"/>
    <w:rsid w:val="00DD127B"/>
    <w:rPr>
      <w:rFonts w:ascii="Wingdings" w:hAnsi="Wingdings" w:cs="Wingdings" w:hint="default"/>
    </w:rPr>
  </w:style>
  <w:style w:type="character" w:customStyle="1" w:styleId="WW8Num19z3">
    <w:name w:val="WW8Num19z3"/>
    <w:rsid w:val="00DD127B"/>
    <w:rPr>
      <w:rFonts w:ascii="Symbol" w:hAnsi="Symbol" w:cs="Symbol" w:hint="default"/>
    </w:rPr>
  </w:style>
  <w:style w:type="character" w:customStyle="1" w:styleId="WW8Num20z0">
    <w:name w:val="WW8Num20z0"/>
    <w:rsid w:val="00DD127B"/>
    <w:rPr>
      <w:rFonts w:ascii="Symbol" w:hAnsi="Symbol" w:cs="Symbol" w:hint="default"/>
    </w:rPr>
  </w:style>
  <w:style w:type="character" w:customStyle="1" w:styleId="WW8Num20z1">
    <w:name w:val="WW8Num20z1"/>
    <w:rsid w:val="00DD127B"/>
    <w:rPr>
      <w:rFonts w:ascii="Courier New" w:hAnsi="Courier New" w:cs="Courier New" w:hint="default"/>
    </w:rPr>
  </w:style>
  <w:style w:type="character" w:customStyle="1" w:styleId="WW8Num20z2">
    <w:name w:val="WW8Num20z2"/>
    <w:rsid w:val="00DD127B"/>
    <w:rPr>
      <w:rFonts w:ascii="Wingdings" w:hAnsi="Wingdings" w:cs="Wingdings" w:hint="default"/>
    </w:rPr>
  </w:style>
  <w:style w:type="character" w:customStyle="1" w:styleId="WW8Num21z0">
    <w:name w:val="WW8Num21z0"/>
    <w:rsid w:val="00DD127B"/>
    <w:rPr>
      <w:rFonts w:ascii="Wingdings" w:hAnsi="Wingdings" w:cs="Wingdings" w:hint="default"/>
      <w:color w:val="auto"/>
      <w:sz w:val="17"/>
      <w:szCs w:val="17"/>
    </w:rPr>
  </w:style>
  <w:style w:type="character" w:customStyle="1" w:styleId="WW8Num21z1">
    <w:name w:val="WW8Num21z1"/>
    <w:rsid w:val="00DD127B"/>
    <w:rPr>
      <w:rFonts w:ascii="Courier New" w:hAnsi="Courier New" w:cs="Courier New" w:hint="default"/>
    </w:rPr>
  </w:style>
  <w:style w:type="character" w:customStyle="1" w:styleId="WW8Num21z2">
    <w:name w:val="WW8Num21z2"/>
    <w:rsid w:val="00DD127B"/>
    <w:rPr>
      <w:rFonts w:ascii="Wingdings" w:hAnsi="Wingdings" w:cs="Wingdings" w:hint="default"/>
    </w:rPr>
  </w:style>
  <w:style w:type="character" w:customStyle="1" w:styleId="WW8Num21z3">
    <w:name w:val="WW8Num21z3"/>
    <w:rsid w:val="00DD127B"/>
    <w:rPr>
      <w:rFonts w:ascii="Symbol" w:hAnsi="Symbol" w:cs="Symbol" w:hint="default"/>
    </w:rPr>
  </w:style>
  <w:style w:type="character" w:customStyle="1" w:styleId="WW8Num22z0">
    <w:name w:val="WW8Num22z0"/>
    <w:rsid w:val="00DD127B"/>
    <w:rPr>
      <w:rFonts w:ascii="Symbol" w:hAnsi="Symbol" w:cs="Symbol" w:hint="default"/>
    </w:rPr>
  </w:style>
  <w:style w:type="character" w:customStyle="1" w:styleId="WW8Num22z1">
    <w:name w:val="WW8Num22z1"/>
    <w:rsid w:val="00DD127B"/>
    <w:rPr>
      <w:rFonts w:ascii="Courier New" w:hAnsi="Courier New" w:cs="Courier New" w:hint="default"/>
    </w:rPr>
  </w:style>
  <w:style w:type="character" w:customStyle="1" w:styleId="WW8Num22z2">
    <w:name w:val="WW8Num22z2"/>
    <w:rsid w:val="00DD127B"/>
    <w:rPr>
      <w:rFonts w:ascii="Wingdings" w:hAnsi="Wingdings" w:cs="Wingdings" w:hint="default"/>
    </w:rPr>
  </w:style>
  <w:style w:type="character" w:customStyle="1" w:styleId="WW8Num23z0">
    <w:name w:val="WW8Num23z0"/>
    <w:rsid w:val="00DD127B"/>
    <w:rPr>
      <w:rFonts w:ascii="Symbol" w:hAnsi="Symbol" w:cs="Symbol" w:hint="default"/>
    </w:rPr>
  </w:style>
  <w:style w:type="character" w:customStyle="1" w:styleId="WW8Num23z1">
    <w:name w:val="WW8Num23z1"/>
    <w:rsid w:val="00DD127B"/>
    <w:rPr>
      <w:rFonts w:ascii="Courier New" w:hAnsi="Courier New" w:cs="Courier New" w:hint="default"/>
    </w:rPr>
  </w:style>
  <w:style w:type="character" w:customStyle="1" w:styleId="WW8Num23z2">
    <w:name w:val="WW8Num23z2"/>
    <w:rsid w:val="00DD127B"/>
    <w:rPr>
      <w:rFonts w:ascii="Wingdings" w:hAnsi="Wingdings" w:cs="Wingdings" w:hint="default"/>
    </w:rPr>
  </w:style>
  <w:style w:type="character" w:customStyle="1" w:styleId="WW8Num24z0">
    <w:name w:val="WW8Num24z0"/>
    <w:rsid w:val="00DD127B"/>
    <w:rPr>
      <w:rFonts w:ascii="Symbol" w:hAnsi="Symbol" w:cs="Symbol" w:hint="default"/>
    </w:rPr>
  </w:style>
  <w:style w:type="character" w:customStyle="1" w:styleId="WW8Num24z1">
    <w:name w:val="WW8Num24z1"/>
    <w:rsid w:val="00DD127B"/>
    <w:rPr>
      <w:rFonts w:ascii="Courier New" w:hAnsi="Courier New" w:cs="Courier New" w:hint="default"/>
    </w:rPr>
  </w:style>
  <w:style w:type="character" w:customStyle="1" w:styleId="WW8Num24z2">
    <w:name w:val="WW8Num24z2"/>
    <w:rsid w:val="00DD127B"/>
    <w:rPr>
      <w:rFonts w:ascii="Wingdings" w:hAnsi="Wingdings" w:cs="Wingdings" w:hint="default"/>
    </w:rPr>
  </w:style>
  <w:style w:type="character" w:customStyle="1" w:styleId="WW8Num25z0">
    <w:name w:val="WW8Num25z0"/>
    <w:rsid w:val="00DD127B"/>
    <w:rPr>
      <w:rFonts w:ascii="Symbol" w:hAnsi="Symbol" w:cs="Symbol" w:hint="default"/>
    </w:rPr>
  </w:style>
  <w:style w:type="character" w:customStyle="1" w:styleId="WW8Num25z1">
    <w:name w:val="WW8Num25z1"/>
    <w:rsid w:val="00DD127B"/>
    <w:rPr>
      <w:rFonts w:ascii="Courier New" w:hAnsi="Courier New" w:cs="Courier New" w:hint="default"/>
    </w:rPr>
  </w:style>
  <w:style w:type="character" w:customStyle="1" w:styleId="WW8Num25z2">
    <w:name w:val="WW8Num25z2"/>
    <w:rsid w:val="00DD127B"/>
    <w:rPr>
      <w:rFonts w:ascii="Wingdings" w:hAnsi="Wingdings" w:cs="Wingdings" w:hint="default"/>
    </w:rPr>
  </w:style>
  <w:style w:type="character" w:customStyle="1" w:styleId="WW8Num26z0">
    <w:name w:val="WW8Num26z0"/>
    <w:rsid w:val="00DD127B"/>
    <w:rPr>
      <w:rFonts w:ascii="Symbol" w:hAnsi="Symbol" w:cs="Symbol" w:hint="default"/>
    </w:rPr>
  </w:style>
  <w:style w:type="character" w:customStyle="1" w:styleId="WW8Num26z1">
    <w:name w:val="WW8Num26z1"/>
    <w:rsid w:val="00DD127B"/>
    <w:rPr>
      <w:rFonts w:ascii="Courier New" w:hAnsi="Courier New" w:cs="Courier New" w:hint="default"/>
    </w:rPr>
  </w:style>
  <w:style w:type="character" w:customStyle="1" w:styleId="WW8Num26z2">
    <w:name w:val="WW8Num26z2"/>
    <w:rsid w:val="00DD127B"/>
    <w:rPr>
      <w:rFonts w:ascii="Wingdings" w:hAnsi="Wingdings" w:cs="Wingdings" w:hint="default"/>
    </w:rPr>
  </w:style>
  <w:style w:type="character" w:customStyle="1" w:styleId="WW8Num27z0">
    <w:name w:val="WW8Num27z0"/>
    <w:rsid w:val="00DD127B"/>
    <w:rPr>
      <w:rFonts w:ascii="Wingdings" w:hAnsi="Wingdings" w:cs="Wingdings" w:hint="default"/>
    </w:rPr>
  </w:style>
  <w:style w:type="character" w:customStyle="1" w:styleId="WW8Num27z1">
    <w:name w:val="WW8Num27z1"/>
    <w:rsid w:val="00DD127B"/>
    <w:rPr>
      <w:rFonts w:ascii="Courier New" w:hAnsi="Courier New" w:cs="Courier New" w:hint="default"/>
    </w:rPr>
  </w:style>
  <w:style w:type="character" w:customStyle="1" w:styleId="WW8Num27z3">
    <w:name w:val="WW8Num27z3"/>
    <w:rsid w:val="00DD127B"/>
    <w:rPr>
      <w:rFonts w:ascii="Symbol" w:hAnsi="Symbol" w:cs="Symbol" w:hint="default"/>
    </w:rPr>
  </w:style>
  <w:style w:type="character" w:customStyle="1" w:styleId="WW8Num28z0">
    <w:name w:val="WW8Num28z0"/>
    <w:rsid w:val="00DD127B"/>
    <w:rPr>
      <w:rFonts w:ascii="Wingdings" w:hAnsi="Wingdings" w:cs="Wingdings" w:hint="default"/>
    </w:rPr>
  </w:style>
  <w:style w:type="character" w:customStyle="1" w:styleId="WW8Num28z1">
    <w:name w:val="WW8Num28z1"/>
    <w:rsid w:val="00DD127B"/>
    <w:rPr>
      <w:rFonts w:ascii="Courier New" w:hAnsi="Courier New" w:cs="Courier New" w:hint="default"/>
    </w:rPr>
  </w:style>
  <w:style w:type="character" w:customStyle="1" w:styleId="WW8Num28z3">
    <w:name w:val="WW8Num28z3"/>
    <w:rsid w:val="00DD127B"/>
    <w:rPr>
      <w:rFonts w:ascii="Symbol" w:hAnsi="Symbol" w:cs="Symbol" w:hint="default"/>
    </w:rPr>
  </w:style>
  <w:style w:type="character" w:customStyle="1" w:styleId="WW8Num29z0">
    <w:name w:val="WW8Num29z0"/>
    <w:rsid w:val="00DD127B"/>
    <w:rPr>
      <w:rFonts w:ascii="Wingdings" w:hAnsi="Wingdings" w:cs="Wingdings" w:hint="default"/>
    </w:rPr>
  </w:style>
  <w:style w:type="character" w:customStyle="1" w:styleId="WW8Num29z1">
    <w:name w:val="WW8Num29z1"/>
    <w:rsid w:val="00DD127B"/>
    <w:rPr>
      <w:rFonts w:ascii="Courier New" w:hAnsi="Courier New" w:cs="Courier New" w:hint="default"/>
    </w:rPr>
  </w:style>
  <w:style w:type="character" w:customStyle="1" w:styleId="WW8Num29z3">
    <w:name w:val="WW8Num29z3"/>
    <w:rsid w:val="00DD127B"/>
    <w:rPr>
      <w:rFonts w:ascii="Symbol" w:hAnsi="Symbol" w:cs="Symbol" w:hint="default"/>
    </w:rPr>
  </w:style>
  <w:style w:type="character" w:customStyle="1" w:styleId="WW8Num30z0">
    <w:name w:val="WW8Num30z0"/>
    <w:rsid w:val="00DD127B"/>
    <w:rPr>
      <w:rFonts w:ascii="Symbol" w:hAnsi="Symbol" w:cs="Symbol" w:hint="default"/>
    </w:rPr>
  </w:style>
  <w:style w:type="character" w:customStyle="1" w:styleId="WW8Num30z1">
    <w:name w:val="WW8Num30z1"/>
    <w:rsid w:val="00DD127B"/>
    <w:rPr>
      <w:rFonts w:ascii="Courier New" w:hAnsi="Courier New" w:cs="Courier New" w:hint="default"/>
    </w:rPr>
  </w:style>
  <w:style w:type="character" w:customStyle="1" w:styleId="WW8Num30z2">
    <w:name w:val="WW8Num30z2"/>
    <w:rsid w:val="00DD127B"/>
    <w:rPr>
      <w:rFonts w:ascii="Wingdings" w:hAnsi="Wingdings" w:cs="Wingdings" w:hint="default"/>
    </w:rPr>
  </w:style>
  <w:style w:type="character" w:customStyle="1" w:styleId="WW8Num31z0">
    <w:name w:val="WW8Num31z0"/>
    <w:rsid w:val="00DD127B"/>
    <w:rPr>
      <w:rFonts w:ascii="Symbol" w:hAnsi="Symbol" w:cs="Symbol" w:hint="default"/>
    </w:rPr>
  </w:style>
  <w:style w:type="character" w:customStyle="1" w:styleId="WW8Num31z1">
    <w:name w:val="WW8Num31z1"/>
    <w:rsid w:val="00DD127B"/>
    <w:rPr>
      <w:rFonts w:ascii="Courier New" w:hAnsi="Courier New" w:cs="Courier New" w:hint="default"/>
    </w:rPr>
  </w:style>
  <w:style w:type="character" w:customStyle="1" w:styleId="WW8Num31z2">
    <w:name w:val="WW8Num31z2"/>
    <w:rsid w:val="00DD127B"/>
    <w:rPr>
      <w:rFonts w:ascii="Wingdings" w:hAnsi="Wingdings" w:cs="Wingdings" w:hint="default"/>
    </w:rPr>
  </w:style>
  <w:style w:type="character" w:customStyle="1" w:styleId="WW8Num32z0">
    <w:name w:val="WW8Num32z0"/>
    <w:rsid w:val="00DD127B"/>
    <w:rPr>
      <w:rFonts w:ascii="Symbol" w:hAnsi="Symbol" w:cs="Symbol" w:hint="default"/>
    </w:rPr>
  </w:style>
  <w:style w:type="character" w:customStyle="1" w:styleId="WW8Num32z1">
    <w:name w:val="WW8Num32z1"/>
    <w:rsid w:val="00DD127B"/>
    <w:rPr>
      <w:rFonts w:ascii="Courier New" w:hAnsi="Courier New" w:cs="Courier New" w:hint="default"/>
    </w:rPr>
  </w:style>
  <w:style w:type="character" w:customStyle="1" w:styleId="WW8Num32z2">
    <w:name w:val="WW8Num32z2"/>
    <w:rsid w:val="00DD127B"/>
    <w:rPr>
      <w:rFonts w:ascii="Wingdings" w:hAnsi="Wingdings" w:cs="Wingdings" w:hint="default"/>
    </w:rPr>
  </w:style>
  <w:style w:type="character" w:customStyle="1" w:styleId="WW8Num33z0">
    <w:name w:val="WW8Num33z0"/>
    <w:rsid w:val="00DD127B"/>
    <w:rPr>
      <w:rFonts w:ascii="Wingdings" w:hAnsi="Wingdings" w:cs="Wingdings" w:hint="default"/>
      <w:color w:val="auto"/>
      <w:sz w:val="17"/>
      <w:szCs w:val="17"/>
    </w:rPr>
  </w:style>
  <w:style w:type="character" w:customStyle="1" w:styleId="WW8Num33z1">
    <w:name w:val="WW8Num33z1"/>
    <w:rsid w:val="00DD127B"/>
    <w:rPr>
      <w:rFonts w:ascii="Courier New" w:hAnsi="Courier New" w:cs="Courier New" w:hint="default"/>
    </w:rPr>
  </w:style>
  <w:style w:type="character" w:customStyle="1" w:styleId="WW8Num33z2">
    <w:name w:val="WW8Num33z2"/>
    <w:rsid w:val="00DD127B"/>
    <w:rPr>
      <w:rFonts w:ascii="Wingdings" w:hAnsi="Wingdings" w:cs="Wingdings" w:hint="default"/>
    </w:rPr>
  </w:style>
  <w:style w:type="character" w:customStyle="1" w:styleId="WW8Num33z3">
    <w:name w:val="WW8Num33z3"/>
    <w:rsid w:val="00DD127B"/>
    <w:rPr>
      <w:rFonts w:ascii="Symbol" w:hAnsi="Symbol" w:cs="Symbol" w:hint="default"/>
    </w:rPr>
  </w:style>
  <w:style w:type="character" w:customStyle="1" w:styleId="WW8Num34z0">
    <w:name w:val="WW8Num34z0"/>
    <w:rsid w:val="00DD127B"/>
  </w:style>
  <w:style w:type="character" w:customStyle="1" w:styleId="WW8Num34z1">
    <w:name w:val="WW8Num34z1"/>
    <w:rsid w:val="00DD127B"/>
  </w:style>
  <w:style w:type="character" w:customStyle="1" w:styleId="WW8Num34z2">
    <w:name w:val="WW8Num34z2"/>
    <w:rsid w:val="00DD127B"/>
  </w:style>
  <w:style w:type="character" w:customStyle="1" w:styleId="WW8Num34z3">
    <w:name w:val="WW8Num34z3"/>
    <w:rsid w:val="00DD127B"/>
  </w:style>
  <w:style w:type="character" w:customStyle="1" w:styleId="WW8Num34z4">
    <w:name w:val="WW8Num34z4"/>
    <w:rsid w:val="00DD127B"/>
  </w:style>
  <w:style w:type="character" w:customStyle="1" w:styleId="WW8Num34z5">
    <w:name w:val="WW8Num34z5"/>
    <w:rsid w:val="00DD127B"/>
  </w:style>
  <w:style w:type="character" w:customStyle="1" w:styleId="WW8Num34z6">
    <w:name w:val="WW8Num34z6"/>
    <w:rsid w:val="00DD127B"/>
  </w:style>
  <w:style w:type="character" w:customStyle="1" w:styleId="WW8Num34z7">
    <w:name w:val="WW8Num34z7"/>
    <w:rsid w:val="00DD127B"/>
  </w:style>
  <w:style w:type="character" w:customStyle="1" w:styleId="WW8Num34z8">
    <w:name w:val="WW8Num34z8"/>
    <w:rsid w:val="00DD127B"/>
  </w:style>
  <w:style w:type="character" w:customStyle="1" w:styleId="WW8Num35z0">
    <w:name w:val="WW8Num35z0"/>
    <w:rsid w:val="00DD127B"/>
    <w:rPr>
      <w:rFonts w:ascii="Wingdings" w:hAnsi="Wingdings" w:cs="Wingdings" w:hint="default"/>
      <w:color w:val="auto"/>
      <w:sz w:val="17"/>
      <w:szCs w:val="17"/>
    </w:rPr>
  </w:style>
  <w:style w:type="character" w:customStyle="1" w:styleId="WW8Num35z1">
    <w:name w:val="WW8Num35z1"/>
    <w:rsid w:val="00DD127B"/>
    <w:rPr>
      <w:rFonts w:ascii="Courier New" w:hAnsi="Courier New" w:cs="Courier New" w:hint="default"/>
    </w:rPr>
  </w:style>
  <w:style w:type="character" w:customStyle="1" w:styleId="WW8Num35z2">
    <w:name w:val="WW8Num35z2"/>
    <w:rsid w:val="00DD127B"/>
    <w:rPr>
      <w:rFonts w:ascii="Wingdings" w:hAnsi="Wingdings" w:cs="Wingdings" w:hint="default"/>
    </w:rPr>
  </w:style>
  <w:style w:type="character" w:customStyle="1" w:styleId="WW8Num35z3">
    <w:name w:val="WW8Num35z3"/>
    <w:rsid w:val="00DD127B"/>
    <w:rPr>
      <w:rFonts w:ascii="Symbol" w:hAnsi="Symbol" w:cs="Symbol" w:hint="default"/>
    </w:rPr>
  </w:style>
  <w:style w:type="character" w:customStyle="1" w:styleId="WW8Num36z0">
    <w:name w:val="WW8Num36z0"/>
    <w:rsid w:val="00DD127B"/>
    <w:rPr>
      <w:rFonts w:ascii="Wingdings" w:hAnsi="Wingdings" w:cs="Wingdings" w:hint="default"/>
      <w:color w:val="auto"/>
      <w:sz w:val="17"/>
      <w:szCs w:val="17"/>
    </w:rPr>
  </w:style>
  <w:style w:type="character" w:customStyle="1" w:styleId="WW8Num36z1">
    <w:name w:val="WW8Num36z1"/>
    <w:rsid w:val="00DD127B"/>
    <w:rPr>
      <w:rFonts w:ascii="Courier New" w:hAnsi="Courier New" w:cs="Courier New" w:hint="default"/>
    </w:rPr>
  </w:style>
  <w:style w:type="character" w:customStyle="1" w:styleId="WW8Num36z2">
    <w:name w:val="WW8Num36z2"/>
    <w:rsid w:val="00DD127B"/>
    <w:rPr>
      <w:rFonts w:ascii="Wingdings" w:hAnsi="Wingdings" w:cs="Wingdings" w:hint="default"/>
    </w:rPr>
  </w:style>
  <w:style w:type="character" w:customStyle="1" w:styleId="WW8Num36z3">
    <w:name w:val="WW8Num36z3"/>
    <w:rsid w:val="00DD127B"/>
    <w:rPr>
      <w:rFonts w:ascii="Symbol" w:hAnsi="Symbol" w:cs="Symbol" w:hint="default"/>
    </w:rPr>
  </w:style>
  <w:style w:type="character" w:customStyle="1" w:styleId="WW8Num37z0">
    <w:name w:val="WW8Num37z0"/>
    <w:rsid w:val="00DD127B"/>
    <w:rPr>
      <w:rFonts w:ascii="Wingdings" w:hAnsi="Wingdings" w:cs="Wingdings" w:hint="default"/>
    </w:rPr>
  </w:style>
  <w:style w:type="character" w:customStyle="1" w:styleId="WW8Num37z3">
    <w:name w:val="WW8Num37z3"/>
    <w:rsid w:val="00DD127B"/>
    <w:rPr>
      <w:rFonts w:ascii="Symbol" w:hAnsi="Symbol" w:cs="Symbol" w:hint="default"/>
    </w:rPr>
  </w:style>
  <w:style w:type="character" w:customStyle="1" w:styleId="WW8Num38z0">
    <w:name w:val="WW8Num38z0"/>
    <w:rsid w:val="00DD127B"/>
    <w:rPr>
      <w:rFonts w:hint="default"/>
    </w:rPr>
  </w:style>
  <w:style w:type="character" w:customStyle="1" w:styleId="WW8Num38z1">
    <w:name w:val="WW8Num38z1"/>
    <w:rsid w:val="00DD127B"/>
  </w:style>
  <w:style w:type="character" w:customStyle="1" w:styleId="WW8Num38z2">
    <w:name w:val="WW8Num38z2"/>
    <w:rsid w:val="00DD127B"/>
  </w:style>
  <w:style w:type="character" w:customStyle="1" w:styleId="WW8Num38z3">
    <w:name w:val="WW8Num38z3"/>
    <w:rsid w:val="00DD127B"/>
  </w:style>
  <w:style w:type="character" w:customStyle="1" w:styleId="WW8Num38z4">
    <w:name w:val="WW8Num38z4"/>
    <w:rsid w:val="00DD127B"/>
  </w:style>
  <w:style w:type="character" w:customStyle="1" w:styleId="WW8Num38z5">
    <w:name w:val="WW8Num38z5"/>
    <w:rsid w:val="00DD127B"/>
  </w:style>
  <w:style w:type="character" w:customStyle="1" w:styleId="WW8Num38z6">
    <w:name w:val="WW8Num38z6"/>
    <w:rsid w:val="00DD127B"/>
  </w:style>
  <w:style w:type="character" w:customStyle="1" w:styleId="WW8Num38z7">
    <w:name w:val="WW8Num38z7"/>
    <w:qFormat/>
    <w:rsid w:val="00DD127B"/>
  </w:style>
  <w:style w:type="character" w:customStyle="1" w:styleId="WW8Num38z8">
    <w:name w:val="WW8Num38z8"/>
    <w:qFormat/>
    <w:rsid w:val="00DD127B"/>
  </w:style>
  <w:style w:type="character" w:customStyle="1" w:styleId="WW8Num39z0">
    <w:name w:val="WW8Num39z0"/>
    <w:qFormat/>
    <w:rsid w:val="00DD127B"/>
    <w:rPr>
      <w:rFonts w:ascii="Wingdings" w:hAnsi="Wingdings" w:cs="Wingdings" w:hint="default"/>
      <w:color w:val="auto"/>
      <w:sz w:val="17"/>
      <w:szCs w:val="17"/>
    </w:rPr>
  </w:style>
  <w:style w:type="character" w:customStyle="1" w:styleId="WW8Num39z1">
    <w:name w:val="WW8Num39z1"/>
    <w:qFormat/>
    <w:rsid w:val="00DD127B"/>
    <w:rPr>
      <w:rFonts w:ascii="Courier New" w:hAnsi="Courier New" w:cs="Courier New" w:hint="default"/>
    </w:rPr>
  </w:style>
  <w:style w:type="character" w:customStyle="1" w:styleId="WW8Num39z2">
    <w:name w:val="WW8Num39z2"/>
    <w:qFormat/>
    <w:rsid w:val="00DD127B"/>
    <w:rPr>
      <w:rFonts w:ascii="Wingdings" w:hAnsi="Wingdings" w:cs="Wingdings" w:hint="default"/>
    </w:rPr>
  </w:style>
  <w:style w:type="character" w:customStyle="1" w:styleId="WW8Num39z3">
    <w:name w:val="WW8Num39z3"/>
    <w:qFormat/>
    <w:rsid w:val="00DD127B"/>
    <w:rPr>
      <w:rFonts w:ascii="Symbol" w:hAnsi="Symbol" w:cs="Symbol" w:hint="default"/>
    </w:rPr>
  </w:style>
  <w:style w:type="character" w:customStyle="1" w:styleId="WW8Num40z0">
    <w:name w:val="WW8Num40z0"/>
    <w:qFormat/>
    <w:rsid w:val="00DD127B"/>
    <w:rPr>
      <w:rFonts w:ascii="Symbol" w:hAnsi="Symbol" w:cs="Symbol" w:hint="default"/>
    </w:rPr>
  </w:style>
  <w:style w:type="character" w:customStyle="1" w:styleId="WW8Num40z1">
    <w:name w:val="WW8Num40z1"/>
    <w:qFormat/>
    <w:rsid w:val="00DD127B"/>
    <w:rPr>
      <w:rFonts w:ascii="Courier New" w:hAnsi="Courier New" w:cs="Courier New" w:hint="default"/>
    </w:rPr>
  </w:style>
  <w:style w:type="character" w:customStyle="1" w:styleId="WW8Num40z2">
    <w:name w:val="WW8Num40z2"/>
    <w:qFormat/>
    <w:rsid w:val="00DD127B"/>
    <w:rPr>
      <w:rFonts w:ascii="Wingdings" w:hAnsi="Wingdings" w:cs="Wingdings" w:hint="default"/>
    </w:rPr>
  </w:style>
  <w:style w:type="character" w:customStyle="1" w:styleId="WW8Num41z0">
    <w:name w:val="WW8Num41z0"/>
    <w:rsid w:val="00DD127B"/>
    <w:rPr>
      <w:rFonts w:ascii="Wingdings" w:hAnsi="Wingdings" w:cs="Wingdings" w:hint="default"/>
    </w:rPr>
  </w:style>
  <w:style w:type="character" w:customStyle="1" w:styleId="WW8Num41z1">
    <w:name w:val="WW8Num41z1"/>
    <w:rsid w:val="00DD127B"/>
    <w:rPr>
      <w:rFonts w:ascii="Courier New" w:hAnsi="Courier New" w:cs="Courier New" w:hint="default"/>
    </w:rPr>
  </w:style>
  <w:style w:type="character" w:customStyle="1" w:styleId="WW8Num41z3">
    <w:name w:val="WW8Num41z3"/>
    <w:rsid w:val="00DD127B"/>
    <w:rPr>
      <w:rFonts w:ascii="Symbol" w:hAnsi="Symbol" w:cs="Symbol" w:hint="default"/>
    </w:rPr>
  </w:style>
  <w:style w:type="character" w:customStyle="1" w:styleId="BalloonTextChar">
    <w:name w:val="Balloon Text Char"/>
    <w:rsid w:val="00DD127B"/>
    <w:rPr>
      <w:rFonts w:ascii="Tahoma" w:hAnsi="Tahoma" w:cs="Tahoma"/>
      <w:sz w:val="16"/>
      <w:szCs w:val="16"/>
    </w:rPr>
  </w:style>
  <w:style w:type="character" w:customStyle="1" w:styleId="HeaderChar">
    <w:name w:val="Header Char"/>
    <w:rsid w:val="00DD127B"/>
    <w:rPr>
      <w:sz w:val="22"/>
      <w:szCs w:val="22"/>
    </w:rPr>
  </w:style>
  <w:style w:type="character" w:customStyle="1" w:styleId="FooterChar">
    <w:name w:val="Footer Char"/>
    <w:rsid w:val="00DD127B"/>
    <w:rPr>
      <w:sz w:val="22"/>
      <w:szCs w:val="22"/>
    </w:rPr>
  </w:style>
  <w:style w:type="character" w:customStyle="1" w:styleId="Heading4Char">
    <w:name w:val="Heading 4 Char"/>
    <w:rsid w:val="00DD127B"/>
    <w:rPr>
      <w:rFonts w:ascii="Times New Roman" w:eastAsia="Times New Roman" w:hAnsi="Times New Roman" w:cs="Times New Roman"/>
      <w:b/>
      <w:bCs/>
      <w:color w:val="000000"/>
      <w:sz w:val="24"/>
      <w:szCs w:val="24"/>
      <w:lang w:val="en-GB"/>
    </w:rPr>
  </w:style>
  <w:style w:type="character" w:customStyle="1" w:styleId="Heading2Char">
    <w:name w:val="Heading 2 Char"/>
    <w:qFormat/>
    <w:rsid w:val="00DD127B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customStyle="1" w:styleId="Style1">
    <w:name w:val="_Style 1"/>
    <w:qFormat/>
    <w:rsid w:val="00DD127B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resh17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5861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Mrinal Mondal</cp:lastModifiedBy>
  <cp:revision>66</cp:revision>
  <cp:lastPrinted>2021-07-20T04:14:00Z</cp:lastPrinted>
  <dcterms:created xsi:type="dcterms:W3CDTF">2016-10-20T04:29:00Z</dcterms:created>
  <dcterms:modified xsi:type="dcterms:W3CDTF">2021-07-26T11:19:00Z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1033-10.2.0.5808</vt:lpwstr>
  </property>
</Properties>
</file>