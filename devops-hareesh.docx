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C37D9" w:rsidRPr="004C61FD" w:rsidRDefault="00763D4A" w:rsidP="00C74EB6">
      <w:pPr>
        <w:pStyle w:val="NormalWeb"/>
        <w:spacing w:before="0" w:after="0"/>
        <w:ind w:right="-1080"/>
        <w:rPr>
          <w:rFonts w:ascii="Calibri" w:hAnsi="Calibri"/>
          <w:bCs/>
          <w:sz w:val="18"/>
          <w:szCs w:val="18"/>
        </w:rPr>
      </w:pPr>
      <w:r>
        <w:rPr>
          <w:rFonts w:ascii="Calibri" w:hAnsi="Calibri"/>
          <w:b/>
          <w:noProof/>
          <w:sz w:val="28"/>
          <w:lang w:eastAsia="en-US"/>
        </w:rPr>
        <w:t xml:space="preserve"> Hareesh</w:t>
      </w:r>
    </w:p>
    <w:p w:rsidR="007322DC" w:rsidRPr="006121CB" w:rsidRDefault="004F6B1C" w:rsidP="00677A05">
      <w:pPr>
        <w:shd w:val="clear" w:color="auto" w:fill="FFFFFF"/>
        <w:rPr>
          <w:rFonts w:ascii="Calibri" w:hAnsi="Calibri" w:cs="Calibri"/>
          <w:color w:val="666666"/>
        </w:rPr>
      </w:pPr>
      <w:r w:rsidRPr="006121CB">
        <w:rPr>
          <w:rFonts w:ascii="Calibri" w:hAnsi="Calibri" w:cs="Calibri"/>
          <w:bCs/>
        </w:rPr>
        <w:t>Mobile No</w:t>
      </w:r>
      <w:r w:rsidR="001A6F41" w:rsidRPr="006121CB">
        <w:rPr>
          <w:rFonts w:ascii="Calibri" w:hAnsi="Calibri" w:cs="Calibri"/>
          <w:bCs/>
        </w:rPr>
        <w:t>:</w:t>
      </w:r>
      <w:bookmarkStart w:id="0" w:name="_GoBack"/>
      <w:bookmarkEnd w:id="0"/>
      <w:r w:rsidR="000E4E0D">
        <w:rPr>
          <w:rFonts w:ascii="Calibri" w:hAnsi="Calibri" w:cs="Calibri"/>
          <w:bCs/>
        </w:rPr>
        <w:t>8328451001</w:t>
      </w:r>
      <w:r w:rsidR="004C61FD" w:rsidRPr="006121CB">
        <w:rPr>
          <w:rFonts w:ascii="Calibri" w:hAnsi="Calibri" w:cs="Calibri"/>
          <w:b/>
          <w:bCs/>
          <w:color w:val="2E74B5"/>
        </w:rPr>
        <w:tab/>
      </w:r>
      <w:r w:rsidR="004C61FD" w:rsidRPr="006121CB">
        <w:rPr>
          <w:rFonts w:ascii="Calibri" w:hAnsi="Calibri" w:cs="Calibri"/>
          <w:b/>
          <w:bCs/>
          <w:color w:val="2E74B5"/>
        </w:rPr>
        <w:tab/>
      </w:r>
      <w:r w:rsidR="00382DE0" w:rsidRPr="006121CB">
        <w:rPr>
          <w:rFonts w:ascii="Calibri" w:hAnsi="Calibri" w:cs="Calibri"/>
          <w:b/>
          <w:bCs/>
          <w:color w:val="2E74B5"/>
        </w:rPr>
        <w:tab/>
      </w:r>
      <w:r w:rsidR="00937BF1" w:rsidRPr="006121CB">
        <w:rPr>
          <w:rFonts w:ascii="Calibri" w:hAnsi="Calibri" w:cs="Calibri"/>
          <w:b/>
          <w:bCs/>
          <w:color w:val="2E74B5"/>
        </w:rPr>
        <w:tab/>
      </w:r>
      <w:r w:rsidR="00917514" w:rsidRPr="006121CB">
        <w:rPr>
          <w:rFonts w:ascii="Calibri" w:hAnsi="Calibri" w:cs="Calibri"/>
          <w:b/>
          <w:bCs/>
          <w:color w:val="2E74B5"/>
        </w:rPr>
        <w:tab/>
      </w:r>
      <w:r w:rsidR="00917514" w:rsidRPr="006121CB">
        <w:rPr>
          <w:rFonts w:ascii="Calibri" w:hAnsi="Calibri" w:cs="Calibri"/>
          <w:b/>
          <w:bCs/>
          <w:color w:val="2E74B5"/>
        </w:rPr>
        <w:tab/>
      </w:r>
      <w:r w:rsidR="00917514" w:rsidRPr="006121CB">
        <w:rPr>
          <w:rFonts w:ascii="Calibri" w:hAnsi="Calibri" w:cs="Calibri"/>
          <w:b/>
          <w:bCs/>
          <w:color w:val="2E74B5"/>
        </w:rPr>
        <w:tab/>
      </w:r>
      <w:r w:rsidRPr="006121CB">
        <w:rPr>
          <w:rFonts w:ascii="Calibri" w:hAnsi="Calibri" w:cs="Calibri"/>
          <w:bCs/>
        </w:rPr>
        <w:t xml:space="preserve">Email: </w:t>
      </w:r>
      <w:r w:rsidR="00677A05" w:rsidRPr="006121CB">
        <w:rPr>
          <w:rFonts w:ascii="Calibri" w:hAnsi="Calibri" w:cs="Calibri"/>
          <w:color w:val="666666"/>
        </w:rPr>
        <w:t>nhareesh03@gmail.com</w:t>
      </w:r>
    </w:p>
    <w:p w:rsidR="00C04263" w:rsidRPr="006121CB" w:rsidRDefault="0056221D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</w:rPr>
        <w:pict>
          <v:line id="_x0000_s1026" style="position:absolute;z-index:251657728" from="-9pt,10.2pt" to="536.25pt,10.2pt" strokeweight="4.5pt">
            <v:stroke linestyle="thickThin" joinstyle="miter"/>
          </v:line>
        </w:pict>
      </w:r>
    </w:p>
    <w:p w:rsidR="007322DC" w:rsidRPr="00825B77" w:rsidRDefault="007322DC" w:rsidP="007322DC">
      <w:pPr>
        <w:pStyle w:val="Heading3"/>
        <w:numPr>
          <w:ilvl w:val="0"/>
          <w:numId w:val="0"/>
        </w:numPr>
        <w:shd w:val="pct15" w:color="auto" w:fill="FFFFFF"/>
        <w:rPr>
          <w:rFonts w:ascii="Calibri" w:hAnsi="Calibri"/>
          <w:sz w:val="24"/>
          <w:szCs w:val="24"/>
        </w:rPr>
      </w:pPr>
      <w:r w:rsidRPr="00825B77">
        <w:rPr>
          <w:rFonts w:ascii="Calibri" w:hAnsi="Calibri"/>
          <w:sz w:val="24"/>
          <w:szCs w:val="24"/>
        </w:rPr>
        <w:t>TECHNICAL SUMMARY</w:t>
      </w:r>
    </w:p>
    <w:p w:rsidR="001000E7" w:rsidRPr="00763D4A" w:rsidRDefault="002378F0" w:rsidP="001B509A">
      <w:pPr>
        <w:numPr>
          <w:ilvl w:val="0"/>
          <w:numId w:val="9"/>
        </w:numPr>
        <w:suppressAutoHyphens w:val="0"/>
        <w:spacing w:line="360" w:lineRule="auto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Cs/>
          <w:color w:val="000000"/>
          <w:sz w:val="27"/>
          <w:szCs w:val="27"/>
        </w:rPr>
        <w:t>Having 5</w:t>
      </w:r>
      <w:r w:rsidR="00763D4A">
        <w:rPr>
          <w:rFonts w:ascii="Calibri" w:hAnsi="Calibri" w:cs="Calibri"/>
          <w:bCs/>
          <w:color w:val="000000"/>
          <w:sz w:val="27"/>
          <w:szCs w:val="27"/>
        </w:rPr>
        <w:t>+</w:t>
      </w:r>
      <w:r w:rsidR="00511A62">
        <w:rPr>
          <w:rFonts w:ascii="Calibri" w:hAnsi="Calibri" w:cs="Calibri"/>
          <w:bCs/>
          <w:color w:val="000000"/>
          <w:sz w:val="27"/>
          <w:szCs w:val="27"/>
        </w:rPr>
        <w:t xml:space="preserve"> </w:t>
      </w:r>
      <w:r w:rsidR="00B63E04" w:rsidRPr="00FF31A2">
        <w:rPr>
          <w:rFonts w:ascii="Calibri" w:hAnsi="Calibri" w:cs="Calibri"/>
          <w:bCs/>
          <w:color w:val="000000"/>
          <w:sz w:val="27"/>
          <w:szCs w:val="27"/>
        </w:rPr>
        <w:t xml:space="preserve">years of </w:t>
      </w:r>
      <w:r w:rsidR="00B63E04" w:rsidRPr="00FF31A2">
        <w:rPr>
          <w:rFonts w:ascii="Calibri" w:hAnsi="Calibri" w:cs="Calibri"/>
          <w:b/>
          <w:bCs/>
          <w:color w:val="000000"/>
          <w:sz w:val="27"/>
          <w:szCs w:val="27"/>
        </w:rPr>
        <w:t>IT</w:t>
      </w:r>
      <w:r w:rsidR="00B63E04" w:rsidRPr="00FF31A2">
        <w:rPr>
          <w:rFonts w:ascii="Calibri" w:hAnsi="Calibri" w:cs="Calibri"/>
          <w:bCs/>
          <w:color w:val="000000"/>
          <w:sz w:val="27"/>
          <w:szCs w:val="27"/>
        </w:rPr>
        <w:t xml:space="preserve"> experience as </w:t>
      </w:r>
      <w:r w:rsidR="00B63E04" w:rsidRPr="00FF31A2">
        <w:rPr>
          <w:rFonts w:ascii="Calibri" w:hAnsi="Calibri" w:cs="Calibri"/>
          <w:b/>
          <w:bCs/>
          <w:color w:val="000000"/>
          <w:sz w:val="27"/>
          <w:szCs w:val="27"/>
        </w:rPr>
        <w:t xml:space="preserve">Devops Engineer </w:t>
      </w:r>
      <w:r w:rsidR="00B63E04" w:rsidRPr="00FF31A2">
        <w:rPr>
          <w:rFonts w:ascii="Calibri" w:hAnsi="Calibri" w:cs="Calibri"/>
          <w:bCs/>
          <w:color w:val="000000"/>
          <w:sz w:val="27"/>
          <w:szCs w:val="27"/>
        </w:rPr>
        <w:t>and deployment activities for web-based software applications</w:t>
      </w:r>
      <w:r w:rsidR="00B63E04" w:rsidRPr="00FF31A2">
        <w:rPr>
          <w:rFonts w:ascii="Calibri" w:hAnsi="Calibri" w:cs="Calibri"/>
          <w:color w:val="000000"/>
          <w:sz w:val="27"/>
          <w:szCs w:val="27"/>
        </w:rPr>
        <w:t>.</w:t>
      </w:r>
    </w:p>
    <w:p w:rsidR="00763D4A" w:rsidRPr="001B509A" w:rsidRDefault="00763D4A" w:rsidP="001B509A">
      <w:pPr>
        <w:numPr>
          <w:ilvl w:val="0"/>
          <w:numId w:val="9"/>
        </w:numPr>
        <w:suppressAutoHyphens w:val="0"/>
        <w:spacing w:line="360" w:lineRule="auto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Fonts w:cs="Calibri"/>
          <w:sz w:val="27"/>
          <w:szCs w:val="27"/>
        </w:rPr>
        <w:t>Familiar with Scaled Agile Frame work.</w:t>
      </w:r>
    </w:p>
    <w:p w:rsidR="001000E7" w:rsidRPr="00FF31A2" w:rsidRDefault="001000E7" w:rsidP="001000E7">
      <w:pPr>
        <w:pStyle w:val="ListParagraph"/>
        <w:widowControl/>
        <w:numPr>
          <w:ilvl w:val="0"/>
          <w:numId w:val="9"/>
        </w:numPr>
        <w:spacing w:line="276" w:lineRule="auto"/>
        <w:contextualSpacing/>
        <w:jc w:val="both"/>
        <w:rPr>
          <w:rFonts w:cs="Calibri"/>
          <w:b/>
          <w:sz w:val="27"/>
          <w:szCs w:val="27"/>
        </w:rPr>
      </w:pPr>
      <w:r w:rsidRPr="00FF31A2">
        <w:rPr>
          <w:rFonts w:cs="Calibri"/>
          <w:bCs/>
          <w:sz w:val="27"/>
          <w:szCs w:val="27"/>
        </w:rPr>
        <w:t xml:space="preserve">Having experience on version control tool </w:t>
      </w:r>
      <w:r w:rsidRPr="00FF31A2">
        <w:rPr>
          <w:rFonts w:cs="Calibri"/>
          <w:b/>
          <w:sz w:val="27"/>
          <w:szCs w:val="27"/>
        </w:rPr>
        <w:t>GIT.</w:t>
      </w:r>
    </w:p>
    <w:p w:rsidR="001000E7" w:rsidRPr="00FF31A2" w:rsidRDefault="001000E7" w:rsidP="001000E7">
      <w:pPr>
        <w:pStyle w:val="ListParagraph"/>
        <w:widowControl/>
        <w:numPr>
          <w:ilvl w:val="0"/>
          <w:numId w:val="9"/>
        </w:numPr>
        <w:spacing w:line="276" w:lineRule="auto"/>
        <w:contextualSpacing/>
        <w:jc w:val="both"/>
        <w:rPr>
          <w:rFonts w:cs="Calibri"/>
          <w:sz w:val="27"/>
          <w:szCs w:val="27"/>
        </w:rPr>
      </w:pPr>
      <w:r w:rsidRPr="00FF31A2">
        <w:rPr>
          <w:rFonts w:cs="Calibri"/>
          <w:sz w:val="27"/>
          <w:szCs w:val="27"/>
        </w:rPr>
        <w:t xml:space="preserve">Having experience on Continuous Integration tool like </w:t>
      </w:r>
      <w:r w:rsidRPr="00FF31A2">
        <w:rPr>
          <w:rFonts w:cs="Calibri"/>
          <w:b/>
          <w:bCs/>
          <w:sz w:val="27"/>
          <w:szCs w:val="27"/>
        </w:rPr>
        <w:t>Jenkins.</w:t>
      </w:r>
    </w:p>
    <w:p w:rsidR="001000E7" w:rsidRPr="00FF31A2" w:rsidRDefault="001000E7" w:rsidP="001000E7">
      <w:pPr>
        <w:numPr>
          <w:ilvl w:val="0"/>
          <w:numId w:val="9"/>
        </w:numPr>
        <w:suppressAutoHyphens w:val="0"/>
        <w:spacing w:line="360" w:lineRule="auto"/>
        <w:rPr>
          <w:rFonts w:ascii="Calibri" w:hAnsi="Calibri" w:cs="Calibri"/>
          <w:b/>
          <w:bCs/>
          <w:color w:val="000000"/>
          <w:sz w:val="27"/>
          <w:szCs w:val="27"/>
        </w:rPr>
      </w:pPr>
      <w:r w:rsidRPr="00FF31A2">
        <w:rPr>
          <w:rFonts w:ascii="Calibri" w:hAnsi="Calibri" w:cs="Calibri"/>
          <w:bCs/>
          <w:color w:val="000000"/>
          <w:sz w:val="27"/>
          <w:szCs w:val="27"/>
        </w:rPr>
        <w:t xml:space="preserve">Experience on building and deploying Java web applications in </w:t>
      </w:r>
      <w:r w:rsidRPr="00FF31A2">
        <w:rPr>
          <w:rFonts w:ascii="Calibri" w:hAnsi="Calibri" w:cs="Calibri"/>
          <w:b/>
          <w:bCs/>
          <w:color w:val="000000"/>
          <w:sz w:val="27"/>
          <w:szCs w:val="27"/>
        </w:rPr>
        <w:t>Apache Tomcat.</w:t>
      </w:r>
    </w:p>
    <w:p w:rsidR="001000E7" w:rsidRPr="00FF31A2" w:rsidRDefault="001000E7" w:rsidP="001000E7">
      <w:pPr>
        <w:pStyle w:val="ListParagraph"/>
        <w:widowControl/>
        <w:numPr>
          <w:ilvl w:val="0"/>
          <w:numId w:val="9"/>
        </w:numPr>
        <w:spacing w:line="276" w:lineRule="auto"/>
        <w:contextualSpacing/>
        <w:jc w:val="both"/>
        <w:rPr>
          <w:rFonts w:cs="Calibri"/>
          <w:sz w:val="27"/>
          <w:szCs w:val="27"/>
        </w:rPr>
      </w:pPr>
      <w:r w:rsidRPr="00FF31A2">
        <w:rPr>
          <w:rFonts w:cs="Calibri"/>
          <w:sz w:val="27"/>
          <w:szCs w:val="27"/>
        </w:rPr>
        <w:t>Hands on experience in creating Branches, Tags and Merging strategies.</w:t>
      </w:r>
    </w:p>
    <w:p w:rsidR="001000E7" w:rsidRPr="00FF31A2" w:rsidRDefault="001000E7" w:rsidP="001000E7">
      <w:pPr>
        <w:pStyle w:val="ListParagraph"/>
        <w:widowControl/>
        <w:numPr>
          <w:ilvl w:val="0"/>
          <w:numId w:val="9"/>
        </w:numPr>
        <w:suppressAutoHyphens/>
        <w:spacing w:line="276" w:lineRule="auto"/>
        <w:contextualSpacing/>
        <w:jc w:val="both"/>
        <w:rPr>
          <w:rFonts w:cs="Calibri"/>
          <w:b/>
          <w:sz w:val="27"/>
          <w:szCs w:val="27"/>
        </w:rPr>
      </w:pPr>
      <w:r w:rsidRPr="00FF31A2">
        <w:rPr>
          <w:rFonts w:cs="Calibri"/>
          <w:sz w:val="27"/>
          <w:szCs w:val="27"/>
        </w:rPr>
        <w:t xml:space="preserve">Having experience on Build tools </w:t>
      </w:r>
      <w:r w:rsidRPr="00FF31A2">
        <w:rPr>
          <w:rFonts w:cs="Calibri"/>
          <w:b/>
          <w:bCs/>
          <w:sz w:val="27"/>
          <w:szCs w:val="27"/>
        </w:rPr>
        <w:t>MAVEN</w:t>
      </w:r>
    </w:p>
    <w:p w:rsidR="001000E7" w:rsidRPr="00FF31A2" w:rsidRDefault="001000E7" w:rsidP="001000E7">
      <w:pPr>
        <w:pStyle w:val="ListParagraph"/>
        <w:widowControl/>
        <w:numPr>
          <w:ilvl w:val="0"/>
          <w:numId w:val="9"/>
        </w:numPr>
        <w:suppressAutoHyphens/>
        <w:spacing w:line="276" w:lineRule="auto"/>
        <w:contextualSpacing/>
        <w:jc w:val="both"/>
        <w:rPr>
          <w:rFonts w:cs="Calibri"/>
          <w:b/>
          <w:sz w:val="27"/>
          <w:szCs w:val="27"/>
        </w:rPr>
      </w:pPr>
      <w:r w:rsidRPr="00FF31A2">
        <w:rPr>
          <w:rFonts w:cs="Calibri"/>
          <w:sz w:val="27"/>
          <w:szCs w:val="27"/>
        </w:rPr>
        <w:t xml:space="preserve">Create and establish build process using </w:t>
      </w:r>
      <w:r w:rsidRPr="00FF31A2">
        <w:rPr>
          <w:rFonts w:cs="Calibri"/>
          <w:b/>
          <w:sz w:val="27"/>
          <w:szCs w:val="27"/>
        </w:rPr>
        <w:t xml:space="preserve">Maven </w:t>
      </w:r>
      <w:r w:rsidRPr="00FF31A2">
        <w:rPr>
          <w:rFonts w:cs="Calibri"/>
          <w:sz w:val="27"/>
          <w:szCs w:val="27"/>
        </w:rPr>
        <w:t xml:space="preserve">to perform builds efficiently and deployment of the application using </w:t>
      </w:r>
      <w:r w:rsidRPr="00FF31A2">
        <w:rPr>
          <w:rFonts w:cs="Calibri"/>
          <w:b/>
          <w:sz w:val="27"/>
          <w:szCs w:val="27"/>
        </w:rPr>
        <w:t>Tomcat</w:t>
      </w:r>
    </w:p>
    <w:p w:rsidR="001000E7" w:rsidRPr="00FF31A2" w:rsidRDefault="001000E7" w:rsidP="001000E7">
      <w:pPr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color w:val="000000"/>
          <w:sz w:val="27"/>
          <w:szCs w:val="27"/>
        </w:rPr>
      </w:pPr>
      <w:r w:rsidRPr="00FF31A2">
        <w:rPr>
          <w:rFonts w:ascii="Calibri" w:hAnsi="Calibri" w:cs="Calibri"/>
          <w:color w:val="000000"/>
          <w:sz w:val="27"/>
          <w:szCs w:val="27"/>
        </w:rPr>
        <w:t>Entails trouble shooting and resolved build Issue and any deployment Issue.</w:t>
      </w:r>
    </w:p>
    <w:p w:rsidR="001000E7" w:rsidRPr="00FF31A2" w:rsidRDefault="001000E7" w:rsidP="001000E7">
      <w:pPr>
        <w:pStyle w:val="ListParagraph"/>
        <w:widowControl/>
        <w:numPr>
          <w:ilvl w:val="0"/>
          <w:numId w:val="9"/>
        </w:numPr>
        <w:spacing w:line="276" w:lineRule="auto"/>
        <w:contextualSpacing/>
        <w:jc w:val="both"/>
        <w:rPr>
          <w:rFonts w:cs="Calibri"/>
          <w:b/>
          <w:bCs/>
          <w:sz w:val="27"/>
          <w:szCs w:val="27"/>
        </w:rPr>
      </w:pPr>
      <w:r w:rsidRPr="00FF31A2">
        <w:rPr>
          <w:rFonts w:cs="Calibri"/>
          <w:sz w:val="27"/>
          <w:szCs w:val="27"/>
        </w:rPr>
        <w:t xml:space="preserve">Responsibilities Implement the Release Engineering process to support on-going releases and </w:t>
      </w:r>
      <w:r w:rsidRPr="00FF31A2">
        <w:rPr>
          <w:rFonts w:cs="Calibri"/>
          <w:color w:val="000000"/>
          <w:sz w:val="27"/>
          <w:szCs w:val="27"/>
        </w:rPr>
        <w:t>Create/maintain release documentation.</w:t>
      </w:r>
    </w:p>
    <w:p w:rsidR="001000E7" w:rsidRDefault="001000E7" w:rsidP="001000E7">
      <w:pPr>
        <w:pStyle w:val="ListParagraph"/>
        <w:widowControl/>
        <w:numPr>
          <w:ilvl w:val="0"/>
          <w:numId w:val="9"/>
        </w:numPr>
        <w:spacing w:line="276" w:lineRule="auto"/>
        <w:contextualSpacing/>
        <w:jc w:val="both"/>
        <w:rPr>
          <w:rFonts w:cs="Calibri"/>
          <w:sz w:val="27"/>
          <w:szCs w:val="27"/>
        </w:rPr>
      </w:pPr>
      <w:r w:rsidRPr="00FF31A2">
        <w:rPr>
          <w:rFonts w:cs="Calibri"/>
          <w:sz w:val="27"/>
          <w:szCs w:val="27"/>
        </w:rPr>
        <w:t>Enforced automation in build and deployment procedures, executed code builds and deployment activities.</w:t>
      </w:r>
    </w:p>
    <w:p w:rsidR="001B509A" w:rsidRDefault="001B509A" w:rsidP="001000E7">
      <w:pPr>
        <w:pStyle w:val="ListParagraph"/>
        <w:widowControl/>
        <w:numPr>
          <w:ilvl w:val="0"/>
          <w:numId w:val="9"/>
        </w:numPr>
        <w:spacing w:line="276" w:lineRule="auto"/>
        <w:contextualSpacing/>
        <w:jc w:val="both"/>
        <w:rPr>
          <w:rFonts w:cs="Calibri"/>
          <w:sz w:val="27"/>
          <w:szCs w:val="27"/>
        </w:rPr>
      </w:pPr>
      <w:r w:rsidRPr="00FF31A2">
        <w:rPr>
          <w:rFonts w:cs="Calibri"/>
          <w:sz w:val="27"/>
          <w:szCs w:val="27"/>
        </w:rPr>
        <w:t xml:space="preserve">Virtualized the servers on AWS using the </w:t>
      </w:r>
      <w:r w:rsidRPr="00FF31A2">
        <w:rPr>
          <w:rFonts w:cs="Calibri"/>
          <w:b/>
          <w:sz w:val="27"/>
          <w:szCs w:val="27"/>
        </w:rPr>
        <w:t>Docker</w:t>
      </w:r>
      <w:r w:rsidRPr="00FF31A2">
        <w:rPr>
          <w:rFonts w:cs="Calibri"/>
          <w:sz w:val="27"/>
          <w:szCs w:val="27"/>
        </w:rPr>
        <w:t>, created the Docker files and version controlled them</w:t>
      </w:r>
      <w:r>
        <w:rPr>
          <w:rFonts w:cs="Calibri"/>
          <w:sz w:val="27"/>
          <w:szCs w:val="27"/>
        </w:rPr>
        <w:t>.</w:t>
      </w:r>
    </w:p>
    <w:p w:rsidR="001B509A" w:rsidRPr="001B509A" w:rsidRDefault="001B509A" w:rsidP="001B509A">
      <w:pPr>
        <w:pStyle w:val="PlainText"/>
        <w:widowControl/>
        <w:numPr>
          <w:ilvl w:val="0"/>
          <w:numId w:val="9"/>
        </w:numPr>
        <w:suppressAutoHyphens w:val="0"/>
        <w:spacing w:after="120"/>
        <w:rPr>
          <w:rFonts w:ascii="Calibri" w:hAnsi="Calibri" w:cs="Calibri"/>
          <w:sz w:val="27"/>
          <w:szCs w:val="27"/>
        </w:rPr>
      </w:pPr>
      <w:r w:rsidRPr="00FF31A2">
        <w:rPr>
          <w:rFonts w:ascii="Calibri" w:hAnsi="Calibri" w:cs="Calibri"/>
          <w:sz w:val="27"/>
          <w:szCs w:val="27"/>
        </w:rPr>
        <w:t xml:space="preserve">Good experience in </w:t>
      </w:r>
      <w:r w:rsidRPr="00FF31A2">
        <w:rPr>
          <w:rFonts w:ascii="Calibri" w:hAnsi="Calibri" w:cs="Calibri"/>
          <w:b/>
          <w:sz w:val="27"/>
          <w:szCs w:val="27"/>
        </w:rPr>
        <w:t>Amazon Web Services environment</w:t>
      </w:r>
      <w:r w:rsidRPr="00FF31A2">
        <w:rPr>
          <w:rFonts w:ascii="Calibri" w:hAnsi="Calibri" w:cs="Calibri"/>
          <w:sz w:val="27"/>
          <w:szCs w:val="27"/>
        </w:rPr>
        <w:t xml:space="preserve"> and good experience of AWS services like </w:t>
      </w:r>
      <w:r w:rsidRPr="00FF31A2">
        <w:rPr>
          <w:rFonts w:ascii="Calibri" w:hAnsi="Calibri" w:cs="Calibri"/>
          <w:b/>
          <w:sz w:val="27"/>
          <w:szCs w:val="27"/>
        </w:rPr>
        <w:t>Elastic Compute Cloud (EC2),Elastic Load Balancers, S3, Elastic File system, RDS, VPC, Cloud watch, Cloud trail.</w:t>
      </w:r>
    </w:p>
    <w:p w:rsidR="001000E7" w:rsidRPr="00FF31A2" w:rsidRDefault="001000E7" w:rsidP="001000E7">
      <w:pPr>
        <w:pStyle w:val="ListParagraph"/>
        <w:widowControl/>
        <w:numPr>
          <w:ilvl w:val="0"/>
          <w:numId w:val="9"/>
        </w:numPr>
        <w:spacing w:line="276" w:lineRule="auto"/>
        <w:contextualSpacing/>
        <w:jc w:val="both"/>
        <w:rPr>
          <w:rFonts w:cs="Calibri"/>
          <w:sz w:val="27"/>
          <w:szCs w:val="27"/>
        </w:rPr>
      </w:pPr>
      <w:r w:rsidRPr="00FF31A2">
        <w:rPr>
          <w:rFonts w:cs="Calibri"/>
          <w:bCs/>
          <w:sz w:val="27"/>
          <w:szCs w:val="27"/>
        </w:rPr>
        <w:t>Worked on software configuration management concepts.</w:t>
      </w:r>
    </w:p>
    <w:p w:rsidR="001000E7" w:rsidRPr="00FF31A2" w:rsidRDefault="001000E7" w:rsidP="001000E7">
      <w:pPr>
        <w:numPr>
          <w:ilvl w:val="0"/>
          <w:numId w:val="9"/>
        </w:numPr>
        <w:suppressAutoHyphens w:val="0"/>
        <w:spacing w:line="360" w:lineRule="auto"/>
        <w:jc w:val="both"/>
        <w:rPr>
          <w:rFonts w:ascii="Calibri" w:hAnsi="Calibri" w:cs="Calibri"/>
          <w:bCs/>
          <w:color w:val="000000"/>
          <w:sz w:val="27"/>
          <w:szCs w:val="27"/>
        </w:rPr>
      </w:pPr>
      <w:r w:rsidRPr="00FF31A2">
        <w:rPr>
          <w:rFonts w:ascii="Calibri" w:hAnsi="Calibri" w:cs="Calibri"/>
          <w:bCs/>
          <w:color w:val="000000"/>
          <w:sz w:val="27"/>
          <w:szCs w:val="27"/>
        </w:rPr>
        <w:t>Proven experience on continuous Build and Deployments to multiple environments like Dev, QA, Performance and UAT.</w:t>
      </w:r>
    </w:p>
    <w:p w:rsidR="001000E7" w:rsidRPr="00FF31A2" w:rsidRDefault="001000E7" w:rsidP="001000E7">
      <w:pPr>
        <w:numPr>
          <w:ilvl w:val="0"/>
          <w:numId w:val="9"/>
        </w:numPr>
        <w:suppressAutoHyphens w:val="0"/>
        <w:spacing w:line="360" w:lineRule="auto"/>
        <w:rPr>
          <w:rFonts w:ascii="Calibri" w:hAnsi="Calibri" w:cs="Calibri"/>
          <w:bCs/>
          <w:color w:val="000000"/>
          <w:sz w:val="27"/>
          <w:szCs w:val="27"/>
        </w:rPr>
      </w:pPr>
      <w:r w:rsidRPr="00FF31A2">
        <w:rPr>
          <w:rFonts w:ascii="Calibri" w:hAnsi="Calibri" w:cs="Calibri"/>
          <w:bCs/>
          <w:color w:val="000000"/>
          <w:sz w:val="27"/>
          <w:szCs w:val="27"/>
        </w:rPr>
        <w:t xml:space="preserve">Familiar with </w:t>
      </w:r>
      <w:r w:rsidRPr="00FF31A2">
        <w:rPr>
          <w:rFonts w:ascii="Calibri" w:hAnsi="Calibri" w:cs="Calibri"/>
          <w:b/>
          <w:bCs/>
          <w:color w:val="000000"/>
          <w:sz w:val="27"/>
          <w:szCs w:val="27"/>
        </w:rPr>
        <w:t>Software Development Life Cycle</w:t>
      </w:r>
      <w:r w:rsidRPr="00FF31A2">
        <w:rPr>
          <w:rFonts w:ascii="Calibri" w:hAnsi="Calibri" w:cs="Calibri"/>
          <w:bCs/>
          <w:color w:val="000000"/>
          <w:sz w:val="27"/>
          <w:szCs w:val="27"/>
        </w:rPr>
        <w:t xml:space="preserve"> (SDLC) processes. </w:t>
      </w:r>
    </w:p>
    <w:p w:rsidR="001000E7" w:rsidRPr="00FF31A2" w:rsidRDefault="001000E7" w:rsidP="001000E7">
      <w:pPr>
        <w:pStyle w:val="ListParagraph"/>
        <w:widowControl/>
        <w:numPr>
          <w:ilvl w:val="0"/>
          <w:numId w:val="9"/>
        </w:numPr>
        <w:spacing w:after="160" w:line="259" w:lineRule="auto"/>
        <w:contextualSpacing/>
        <w:jc w:val="both"/>
        <w:rPr>
          <w:rFonts w:cs="Calibri"/>
          <w:b/>
          <w:sz w:val="27"/>
          <w:szCs w:val="27"/>
          <w:u w:val="single"/>
        </w:rPr>
      </w:pPr>
      <w:r w:rsidRPr="00FF31A2">
        <w:rPr>
          <w:rFonts w:cs="Calibri"/>
          <w:sz w:val="27"/>
          <w:szCs w:val="27"/>
        </w:rPr>
        <w:t xml:space="preserve">Experience configuring and updating the servers using </w:t>
      </w:r>
      <w:r w:rsidRPr="00FF31A2">
        <w:rPr>
          <w:rFonts w:cs="Calibri"/>
          <w:b/>
          <w:sz w:val="27"/>
          <w:szCs w:val="27"/>
        </w:rPr>
        <w:t xml:space="preserve">configuration management </w:t>
      </w:r>
      <w:r w:rsidRPr="00FF31A2">
        <w:rPr>
          <w:rFonts w:cs="Calibri"/>
          <w:sz w:val="27"/>
          <w:szCs w:val="27"/>
        </w:rPr>
        <w:t xml:space="preserve">tools like </w:t>
      </w:r>
      <w:r w:rsidRPr="00FF31A2">
        <w:rPr>
          <w:rFonts w:cs="Calibri"/>
          <w:b/>
          <w:sz w:val="27"/>
          <w:szCs w:val="27"/>
        </w:rPr>
        <w:t>Ansible</w:t>
      </w:r>
    </w:p>
    <w:p w:rsidR="001000E7" w:rsidRPr="00FF31A2" w:rsidRDefault="001000E7" w:rsidP="001000E7">
      <w:pPr>
        <w:numPr>
          <w:ilvl w:val="0"/>
          <w:numId w:val="9"/>
        </w:numPr>
        <w:overflowPunct w:val="0"/>
        <w:autoSpaceDE w:val="0"/>
        <w:spacing w:line="276" w:lineRule="auto"/>
        <w:jc w:val="both"/>
        <w:textAlignment w:val="baseline"/>
        <w:rPr>
          <w:rFonts w:ascii="Calibri" w:hAnsi="Calibri" w:cs="Calibri"/>
          <w:color w:val="000000"/>
          <w:sz w:val="27"/>
          <w:szCs w:val="27"/>
        </w:rPr>
      </w:pPr>
      <w:r w:rsidRPr="00FF31A2">
        <w:rPr>
          <w:rFonts w:ascii="Calibri" w:hAnsi="Calibri" w:cs="Calibri"/>
          <w:color w:val="000000"/>
          <w:sz w:val="27"/>
          <w:szCs w:val="27"/>
          <w:lang w:eastAsia="en-US"/>
        </w:rPr>
        <w:t>Having experience in Bug tracking tool</w:t>
      </w:r>
      <w:r w:rsidRPr="00FF31A2">
        <w:rPr>
          <w:rFonts w:ascii="Calibri" w:hAnsi="Calibri" w:cs="Calibri"/>
          <w:b/>
          <w:bCs/>
          <w:color w:val="000000"/>
          <w:sz w:val="27"/>
          <w:szCs w:val="27"/>
          <w:lang w:eastAsia="en-US"/>
        </w:rPr>
        <w:t xml:space="preserve"> JIRA</w:t>
      </w:r>
      <w:r w:rsidR="00B0557D">
        <w:rPr>
          <w:rFonts w:ascii="Calibri" w:hAnsi="Calibri" w:cs="Calibri"/>
          <w:b/>
          <w:bCs/>
          <w:color w:val="000000"/>
          <w:sz w:val="27"/>
          <w:szCs w:val="27"/>
          <w:lang w:eastAsia="en-US"/>
        </w:rPr>
        <w:t xml:space="preserve"> ,Rally.</w:t>
      </w:r>
    </w:p>
    <w:p w:rsidR="001000E7" w:rsidRPr="00FF31A2" w:rsidRDefault="001000E7" w:rsidP="001000E7">
      <w:pPr>
        <w:numPr>
          <w:ilvl w:val="0"/>
          <w:numId w:val="9"/>
        </w:numPr>
        <w:overflowPunct w:val="0"/>
        <w:autoSpaceDE w:val="0"/>
        <w:spacing w:line="276" w:lineRule="auto"/>
        <w:jc w:val="both"/>
        <w:textAlignment w:val="baseline"/>
        <w:rPr>
          <w:rFonts w:ascii="Calibri" w:hAnsi="Calibri" w:cs="Calibri"/>
          <w:color w:val="000000"/>
          <w:sz w:val="27"/>
          <w:szCs w:val="27"/>
        </w:rPr>
      </w:pPr>
      <w:r w:rsidRPr="00FF31A2">
        <w:rPr>
          <w:rFonts w:ascii="Calibri" w:hAnsi="Calibri" w:cs="Calibri"/>
          <w:sz w:val="27"/>
          <w:szCs w:val="27"/>
        </w:rPr>
        <w:t>Good Experience in Linux, Shell Scripting.</w:t>
      </w:r>
    </w:p>
    <w:p w:rsidR="00FF31A2" w:rsidRPr="00FF31A2" w:rsidRDefault="00FF31A2" w:rsidP="00FF31A2">
      <w:pPr>
        <w:widowControl w:val="0"/>
        <w:numPr>
          <w:ilvl w:val="0"/>
          <w:numId w:val="9"/>
        </w:numPr>
        <w:suppressAutoHyphens w:val="0"/>
        <w:adjustRightInd w:val="0"/>
        <w:spacing w:line="360" w:lineRule="auto"/>
        <w:jc w:val="both"/>
        <w:rPr>
          <w:rFonts w:ascii="Calibri" w:hAnsi="Calibri" w:cs="Calibri"/>
          <w:bCs/>
          <w:color w:val="000000"/>
          <w:sz w:val="27"/>
          <w:szCs w:val="27"/>
        </w:rPr>
      </w:pPr>
      <w:r w:rsidRPr="00FF31A2">
        <w:rPr>
          <w:rFonts w:ascii="Calibri" w:hAnsi="Calibri" w:cs="Calibri"/>
          <w:bCs/>
          <w:color w:val="000000"/>
          <w:sz w:val="27"/>
          <w:szCs w:val="27"/>
        </w:rPr>
        <w:t xml:space="preserve">Good working Knowledge on  </w:t>
      </w:r>
      <w:r w:rsidR="003850B4">
        <w:rPr>
          <w:rFonts w:ascii="Calibri" w:hAnsi="Calibri" w:cs="Calibri"/>
          <w:bCs/>
          <w:color w:val="000000"/>
          <w:sz w:val="27"/>
          <w:szCs w:val="27"/>
        </w:rPr>
        <w:t>Containerization</w:t>
      </w:r>
      <w:r w:rsidRPr="00FF31A2">
        <w:rPr>
          <w:rFonts w:ascii="Calibri" w:hAnsi="Calibri" w:cs="Calibri"/>
          <w:bCs/>
          <w:color w:val="000000"/>
          <w:sz w:val="27"/>
          <w:szCs w:val="27"/>
        </w:rPr>
        <w:t xml:space="preserve"> Tool </w:t>
      </w:r>
      <w:r w:rsidRPr="00FF31A2">
        <w:rPr>
          <w:rFonts w:ascii="Calibri" w:hAnsi="Calibri" w:cs="Calibri"/>
          <w:b/>
          <w:bCs/>
          <w:color w:val="000000"/>
          <w:sz w:val="27"/>
          <w:szCs w:val="27"/>
        </w:rPr>
        <w:t>Docker</w:t>
      </w:r>
      <w:r w:rsidRPr="00FF31A2">
        <w:rPr>
          <w:rFonts w:ascii="Calibri" w:hAnsi="Calibri" w:cs="Calibri"/>
          <w:bCs/>
          <w:color w:val="000000"/>
          <w:sz w:val="27"/>
          <w:szCs w:val="27"/>
        </w:rPr>
        <w:t>.</w:t>
      </w:r>
    </w:p>
    <w:p w:rsidR="00FF31A2" w:rsidRPr="00FF31A2" w:rsidRDefault="00FF31A2" w:rsidP="00FF31A2">
      <w:pPr>
        <w:overflowPunct w:val="0"/>
        <w:autoSpaceDE w:val="0"/>
        <w:spacing w:line="276" w:lineRule="auto"/>
        <w:ind w:left="720"/>
        <w:jc w:val="both"/>
        <w:textAlignment w:val="baseline"/>
        <w:rPr>
          <w:rFonts w:ascii="Calibri" w:hAnsi="Calibri" w:cs="Calibri"/>
          <w:color w:val="000000"/>
        </w:rPr>
      </w:pPr>
    </w:p>
    <w:p w:rsidR="00FF31A2" w:rsidRPr="001000E7" w:rsidRDefault="00FF31A2" w:rsidP="00FF31A2">
      <w:pPr>
        <w:overflowPunct w:val="0"/>
        <w:autoSpaceDE w:val="0"/>
        <w:spacing w:line="276" w:lineRule="auto"/>
        <w:ind w:left="720"/>
        <w:jc w:val="both"/>
        <w:textAlignment w:val="baseline"/>
        <w:rPr>
          <w:rFonts w:ascii="Calibri" w:hAnsi="Calibri" w:cs="Calibri"/>
          <w:color w:val="000000"/>
        </w:rPr>
      </w:pPr>
    </w:p>
    <w:p w:rsidR="001000E7" w:rsidRPr="00480367" w:rsidRDefault="001000E7" w:rsidP="001000E7">
      <w:pPr>
        <w:pStyle w:val="ListParagraph"/>
        <w:widowControl/>
        <w:spacing w:line="276" w:lineRule="auto"/>
        <w:ind w:left="720"/>
        <w:contextualSpacing/>
        <w:jc w:val="both"/>
      </w:pPr>
    </w:p>
    <w:p w:rsidR="00C07B36" w:rsidRPr="00AC5E79" w:rsidRDefault="00C07B36" w:rsidP="00C07B36">
      <w:pPr>
        <w:pStyle w:val="ListParagraph"/>
        <w:widowControl/>
        <w:contextualSpacing/>
        <w:rPr>
          <w:rFonts w:eastAsia="Times New Roman"/>
          <w:sz w:val="24"/>
          <w:szCs w:val="24"/>
        </w:rPr>
      </w:pPr>
    </w:p>
    <w:p w:rsidR="003C63CE" w:rsidRPr="00C07B36" w:rsidRDefault="003C63CE" w:rsidP="00C07B36">
      <w:pPr>
        <w:pStyle w:val="ListParagraph"/>
        <w:widowControl/>
        <w:contextualSpacing/>
        <w:rPr>
          <w:rFonts w:eastAsia="Times New Roman"/>
          <w:sz w:val="24"/>
          <w:szCs w:val="24"/>
        </w:rPr>
      </w:pPr>
    </w:p>
    <w:p w:rsidR="00C07B36" w:rsidRDefault="00C07B36" w:rsidP="00C07B36">
      <w:pPr>
        <w:pStyle w:val="Heading3"/>
        <w:numPr>
          <w:ilvl w:val="0"/>
          <w:numId w:val="0"/>
        </w:numPr>
        <w:shd w:val="pct15" w:color="auto" w:fill="FFFFFF"/>
        <w:ind w:left="720" w:hanging="720"/>
        <w:rPr>
          <w:rFonts w:ascii="Calibri" w:hAnsi="Calibri"/>
          <w:sz w:val="24"/>
          <w:szCs w:val="24"/>
        </w:rPr>
      </w:pPr>
      <w:r w:rsidRPr="005B297D">
        <w:rPr>
          <w:rFonts w:ascii="Calibri" w:hAnsi="Calibri"/>
          <w:sz w:val="24"/>
          <w:szCs w:val="24"/>
        </w:rPr>
        <w:t>TECHNICAL SKILLS</w:t>
      </w:r>
    </w:p>
    <w:tbl>
      <w:tblPr>
        <w:tblW w:w="9045" w:type="dxa"/>
        <w:tblCellSpacing w:w="0" w:type="dxa"/>
        <w:tblInd w:w="40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203"/>
        <w:gridCol w:w="4842"/>
      </w:tblGrid>
      <w:tr w:rsidR="00C07B36" w:rsidRPr="00C37FF7" w:rsidTr="00B97CB8">
        <w:trPr>
          <w:trHeight w:val="339"/>
          <w:tblCellSpacing w:w="0" w:type="dxa"/>
        </w:trPr>
        <w:tc>
          <w:tcPr>
            <w:tcW w:w="4203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 w:cs="Andalus"/>
                <w:b/>
                <w:bCs/>
              </w:rPr>
              <w:t>SCM Tool</w:t>
            </w:r>
          </w:p>
        </w:tc>
        <w:tc>
          <w:tcPr>
            <w:tcW w:w="4842" w:type="dxa"/>
          </w:tcPr>
          <w:p w:rsidR="00C07B36" w:rsidRPr="00337790" w:rsidRDefault="00C07B36" w:rsidP="00952F91">
            <w:pPr>
              <w:rPr>
                <w:rFonts w:ascii="Calibri" w:hAnsi="Calibri"/>
                <w:bCs/>
                <w:sz w:val="26"/>
                <w:szCs w:val="26"/>
                <w:lang w:val="fr-FR"/>
              </w:rPr>
            </w:pPr>
            <w:r w:rsidRPr="00337790">
              <w:rPr>
                <w:rFonts w:ascii="Calibri" w:hAnsi="Calibri" w:cs="Andalus"/>
                <w:bCs/>
                <w:sz w:val="26"/>
                <w:szCs w:val="26"/>
              </w:rPr>
              <w:t>Git</w:t>
            </w:r>
          </w:p>
        </w:tc>
      </w:tr>
      <w:tr w:rsidR="00C07B36" w:rsidRPr="00C37FF7" w:rsidTr="00B97CB8">
        <w:trPr>
          <w:trHeight w:val="339"/>
          <w:tblCellSpacing w:w="0" w:type="dxa"/>
        </w:trPr>
        <w:tc>
          <w:tcPr>
            <w:tcW w:w="4203" w:type="dxa"/>
          </w:tcPr>
          <w:p w:rsidR="00C07B36" w:rsidRPr="00556DA8" w:rsidRDefault="00C07B36" w:rsidP="00952F91">
            <w:pPr>
              <w:rPr>
                <w:rFonts w:ascii="Calibri" w:hAnsi="Calibri" w:cs="Andalus"/>
                <w:b/>
                <w:bCs/>
              </w:rPr>
            </w:pPr>
            <w:r w:rsidRPr="00556DA8">
              <w:rPr>
                <w:rFonts w:ascii="Calibri" w:hAnsi="Calibri" w:cs="Andalus"/>
                <w:b/>
                <w:bCs/>
              </w:rPr>
              <w:t>CI Tool</w:t>
            </w:r>
          </w:p>
        </w:tc>
        <w:tc>
          <w:tcPr>
            <w:tcW w:w="4842" w:type="dxa"/>
          </w:tcPr>
          <w:p w:rsidR="00C07B36" w:rsidRPr="00337790" w:rsidRDefault="00C07B36" w:rsidP="00952F91">
            <w:pPr>
              <w:rPr>
                <w:rFonts w:ascii="Calibri" w:hAnsi="Calibri" w:cs="Andalus"/>
                <w:bCs/>
                <w:sz w:val="26"/>
                <w:szCs w:val="26"/>
              </w:rPr>
            </w:pPr>
            <w:r w:rsidRPr="00337790">
              <w:rPr>
                <w:rFonts w:ascii="Calibri" w:hAnsi="Calibri" w:cs="Andalus"/>
                <w:bCs/>
                <w:sz w:val="26"/>
                <w:szCs w:val="26"/>
              </w:rPr>
              <w:t>Jenkins</w:t>
            </w:r>
          </w:p>
        </w:tc>
      </w:tr>
      <w:tr w:rsidR="00C07B36" w:rsidRPr="00C37FF7" w:rsidTr="00B97CB8">
        <w:trPr>
          <w:trHeight w:val="258"/>
          <w:tblCellSpacing w:w="0" w:type="dxa"/>
        </w:trPr>
        <w:tc>
          <w:tcPr>
            <w:tcW w:w="4203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 w:cs="Andalus"/>
                <w:b/>
                <w:bCs/>
              </w:rPr>
              <w:t>Build Tool</w:t>
            </w:r>
          </w:p>
        </w:tc>
        <w:tc>
          <w:tcPr>
            <w:tcW w:w="4842" w:type="dxa"/>
          </w:tcPr>
          <w:p w:rsidR="00C07B36" w:rsidRPr="00337790" w:rsidRDefault="00C07B36" w:rsidP="00952F91">
            <w:pPr>
              <w:tabs>
                <w:tab w:val="left" w:pos="2010"/>
              </w:tabs>
              <w:rPr>
                <w:rFonts w:ascii="Calibri" w:hAnsi="Calibri"/>
                <w:bCs/>
                <w:sz w:val="26"/>
                <w:szCs w:val="26"/>
              </w:rPr>
            </w:pPr>
            <w:r w:rsidRPr="00337790">
              <w:rPr>
                <w:rFonts w:ascii="Calibri" w:hAnsi="Calibri" w:cs="Andalus"/>
                <w:bCs/>
                <w:sz w:val="26"/>
                <w:szCs w:val="26"/>
              </w:rPr>
              <w:t>Maven</w:t>
            </w:r>
          </w:p>
        </w:tc>
      </w:tr>
      <w:tr w:rsidR="00C07B36" w:rsidRPr="00C37FF7" w:rsidTr="00B97CB8">
        <w:trPr>
          <w:trHeight w:val="275"/>
          <w:tblCellSpacing w:w="0" w:type="dxa"/>
        </w:trPr>
        <w:tc>
          <w:tcPr>
            <w:tcW w:w="4203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/>
                <w:b/>
                <w:bCs/>
              </w:rPr>
              <w:t>Operating Systems</w:t>
            </w:r>
          </w:p>
        </w:tc>
        <w:tc>
          <w:tcPr>
            <w:tcW w:w="4842" w:type="dxa"/>
          </w:tcPr>
          <w:p w:rsidR="00C07B36" w:rsidRPr="00337790" w:rsidRDefault="00C07B36" w:rsidP="00952F91">
            <w:pPr>
              <w:rPr>
                <w:rFonts w:ascii="Calibri" w:hAnsi="Calibri"/>
                <w:bCs/>
                <w:sz w:val="26"/>
                <w:szCs w:val="26"/>
              </w:rPr>
            </w:pPr>
            <w:r w:rsidRPr="00337790">
              <w:rPr>
                <w:rFonts w:ascii="Calibri" w:hAnsi="Calibri"/>
                <w:bCs/>
                <w:sz w:val="26"/>
                <w:szCs w:val="26"/>
              </w:rPr>
              <w:t>Windows &amp; LINUX/UNIX</w:t>
            </w:r>
          </w:p>
        </w:tc>
      </w:tr>
      <w:tr w:rsidR="00C07B36" w:rsidRPr="00C37FF7" w:rsidTr="00B97CB8">
        <w:trPr>
          <w:trHeight w:val="339"/>
          <w:tblCellSpacing w:w="0" w:type="dxa"/>
        </w:trPr>
        <w:tc>
          <w:tcPr>
            <w:tcW w:w="4203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/>
                <w:b/>
                <w:bCs/>
              </w:rPr>
              <w:t>Scripting languages</w:t>
            </w:r>
          </w:p>
        </w:tc>
        <w:tc>
          <w:tcPr>
            <w:tcW w:w="4842" w:type="dxa"/>
          </w:tcPr>
          <w:p w:rsidR="00C07B36" w:rsidRPr="00337790" w:rsidRDefault="00C07B36" w:rsidP="00952F91">
            <w:pPr>
              <w:rPr>
                <w:rFonts w:ascii="Calibri" w:hAnsi="Calibri"/>
                <w:bCs/>
                <w:sz w:val="26"/>
                <w:szCs w:val="26"/>
              </w:rPr>
            </w:pPr>
            <w:r w:rsidRPr="00337790">
              <w:rPr>
                <w:rFonts w:ascii="Calibri" w:hAnsi="Calibri"/>
                <w:bCs/>
                <w:sz w:val="26"/>
                <w:szCs w:val="26"/>
              </w:rPr>
              <w:t>Shell scripting</w:t>
            </w:r>
          </w:p>
        </w:tc>
      </w:tr>
      <w:tr w:rsidR="00C07B36" w:rsidRPr="00C37FF7" w:rsidTr="00B97CB8">
        <w:trPr>
          <w:trHeight w:val="354"/>
          <w:tblCellSpacing w:w="0" w:type="dxa"/>
        </w:trPr>
        <w:tc>
          <w:tcPr>
            <w:tcW w:w="4203" w:type="dxa"/>
          </w:tcPr>
          <w:p w:rsidR="00C07B36" w:rsidRPr="00556DA8" w:rsidRDefault="00AC5E79" w:rsidP="00952F91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CLOUD</w:t>
            </w:r>
            <w:r w:rsidR="00FF31A2">
              <w:rPr>
                <w:rFonts w:ascii="Calibri" w:hAnsi="Calibri"/>
                <w:b/>
                <w:bCs/>
              </w:rPr>
              <w:t xml:space="preserve"> Platform</w:t>
            </w:r>
          </w:p>
        </w:tc>
        <w:tc>
          <w:tcPr>
            <w:tcW w:w="4842" w:type="dxa"/>
          </w:tcPr>
          <w:p w:rsidR="00C07B36" w:rsidRPr="00337790" w:rsidRDefault="00AC5E79" w:rsidP="00952F91">
            <w:pPr>
              <w:rPr>
                <w:rFonts w:ascii="Calibri" w:hAnsi="Calibri"/>
                <w:bCs/>
                <w:sz w:val="26"/>
                <w:szCs w:val="26"/>
              </w:rPr>
            </w:pPr>
            <w:r w:rsidRPr="00337790">
              <w:rPr>
                <w:rFonts w:ascii="Calibri" w:hAnsi="Calibri"/>
                <w:bCs/>
                <w:sz w:val="26"/>
                <w:szCs w:val="26"/>
              </w:rPr>
              <w:t>AWS</w:t>
            </w:r>
          </w:p>
        </w:tc>
      </w:tr>
      <w:tr w:rsidR="00C07B36" w:rsidRPr="00C37FF7" w:rsidTr="00B97CB8">
        <w:trPr>
          <w:trHeight w:val="384"/>
          <w:tblCellSpacing w:w="0" w:type="dxa"/>
        </w:trPr>
        <w:tc>
          <w:tcPr>
            <w:tcW w:w="4203" w:type="dxa"/>
          </w:tcPr>
          <w:p w:rsidR="001805B5" w:rsidRPr="001805B5" w:rsidRDefault="009B4938" w:rsidP="00AC5E79">
            <w:pPr>
              <w:tabs>
                <w:tab w:val="left" w:pos="2610"/>
              </w:tabs>
              <w:rPr>
                <w:rFonts w:ascii="Calibri" w:hAnsi="Calibri" w:cs="Calibri"/>
                <w:b/>
                <w:bCs/>
                <w:color w:val="000000"/>
                <w:sz w:val="27"/>
                <w:szCs w:val="27"/>
              </w:rPr>
            </w:pPr>
            <w:r w:rsidRPr="009B4938">
              <w:rPr>
                <w:rFonts w:ascii="Calibri" w:hAnsi="Calibri" w:cs="Calibri"/>
                <w:b/>
                <w:bCs/>
                <w:color w:val="000000"/>
                <w:sz w:val="27"/>
                <w:szCs w:val="27"/>
              </w:rPr>
              <w:t>Containerization</w:t>
            </w:r>
            <w:r w:rsidR="001805B5">
              <w:rPr>
                <w:rFonts w:ascii="Calibri" w:hAnsi="Calibri" w:cs="Calibri"/>
                <w:b/>
                <w:bCs/>
                <w:color w:val="000000"/>
                <w:sz w:val="27"/>
                <w:szCs w:val="27"/>
              </w:rPr>
              <w:t>,</w:t>
            </w:r>
          </w:p>
        </w:tc>
        <w:tc>
          <w:tcPr>
            <w:tcW w:w="4842" w:type="dxa"/>
          </w:tcPr>
          <w:p w:rsidR="00C07B36" w:rsidRPr="00337790" w:rsidRDefault="00AC5E79" w:rsidP="00952F91">
            <w:pPr>
              <w:rPr>
                <w:rFonts w:ascii="Calibri" w:hAnsi="Calibri"/>
                <w:bCs/>
                <w:sz w:val="26"/>
                <w:szCs w:val="26"/>
              </w:rPr>
            </w:pPr>
            <w:r w:rsidRPr="00337790">
              <w:rPr>
                <w:rFonts w:ascii="Calibri" w:hAnsi="Calibri"/>
                <w:bCs/>
                <w:sz w:val="26"/>
                <w:szCs w:val="26"/>
              </w:rPr>
              <w:t>Docker</w:t>
            </w:r>
          </w:p>
        </w:tc>
      </w:tr>
      <w:tr w:rsidR="00C07B36" w:rsidRPr="00C37FF7" w:rsidTr="00B97CB8">
        <w:trPr>
          <w:trHeight w:val="354"/>
          <w:tblCellSpacing w:w="0" w:type="dxa"/>
        </w:trPr>
        <w:tc>
          <w:tcPr>
            <w:tcW w:w="4203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/>
                <w:b/>
                <w:bCs/>
              </w:rPr>
              <w:t>Application Server</w:t>
            </w:r>
          </w:p>
        </w:tc>
        <w:tc>
          <w:tcPr>
            <w:tcW w:w="4842" w:type="dxa"/>
          </w:tcPr>
          <w:p w:rsidR="00C07B36" w:rsidRPr="00337790" w:rsidRDefault="00C07B36" w:rsidP="00952F91">
            <w:pPr>
              <w:rPr>
                <w:rFonts w:ascii="Calibri" w:hAnsi="Calibri"/>
                <w:bCs/>
                <w:sz w:val="26"/>
                <w:szCs w:val="26"/>
              </w:rPr>
            </w:pPr>
            <w:r w:rsidRPr="00337790">
              <w:rPr>
                <w:rFonts w:ascii="Calibri" w:hAnsi="Calibri"/>
                <w:bCs/>
                <w:sz w:val="26"/>
                <w:szCs w:val="26"/>
              </w:rPr>
              <w:t>Apache Tomcat</w:t>
            </w:r>
          </w:p>
        </w:tc>
      </w:tr>
      <w:tr w:rsidR="00C07B36" w:rsidRPr="00C37FF7" w:rsidTr="00B97CB8">
        <w:trPr>
          <w:trHeight w:val="354"/>
          <w:tblCellSpacing w:w="0" w:type="dxa"/>
        </w:trPr>
        <w:tc>
          <w:tcPr>
            <w:tcW w:w="4203" w:type="dxa"/>
          </w:tcPr>
          <w:p w:rsidR="00C07B36" w:rsidRPr="00556DA8" w:rsidRDefault="00C07B36" w:rsidP="00952F91">
            <w:pPr>
              <w:keepNext/>
              <w:spacing w:before="60" w:after="60"/>
              <w:outlineLvl w:val="2"/>
              <w:rPr>
                <w:rFonts w:ascii="Calibri" w:hAnsi="Calibri"/>
                <w:b/>
              </w:rPr>
            </w:pPr>
            <w:r w:rsidRPr="00556DA8">
              <w:rPr>
                <w:rFonts w:ascii="Calibri" w:hAnsi="Calibri"/>
                <w:b/>
              </w:rPr>
              <w:t>Configuration Management Tools</w:t>
            </w:r>
          </w:p>
        </w:tc>
        <w:tc>
          <w:tcPr>
            <w:tcW w:w="4842" w:type="dxa"/>
          </w:tcPr>
          <w:p w:rsidR="00C07B36" w:rsidRPr="00337790" w:rsidRDefault="00AC5E79" w:rsidP="00952F91">
            <w:pPr>
              <w:keepNext/>
              <w:spacing w:before="60" w:after="60"/>
              <w:outlineLvl w:val="2"/>
              <w:rPr>
                <w:rFonts w:ascii="Calibri" w:hAnsi="Calibri"/>
                <w:b/>
                <w:sz w:val="26"/>
                <w:szCs w:val="26"/>
              </w:rPr>
            </w:pPr>
            <w:r w:rsidRPr="00337790">
              <w:rPr>
                <w:rFonts w:ascii="Calibri" w:hAnsi="Calibri" w:cs="Calibri"/>
                <w:sz w:val="26"/>
                <w:szCs w:val="26"/>
              </w:rPr>
              <w:t>Ansible</w:t>
            </w:r>
          </w:p>
        </w:tc>
      </w:tr>
      <w:tr w:rsidR="001805B5" w:rsidRPr="00C37FF7" w:rsidTr="00B97CB8">
        <w:trPr>
          <w:trHeight w:val="354"/>
          <w:tblCellSpacing w:w="0" w:type="dxa"/>
        </w:trPr>
        <w:tc>
          <w:tcPr>
            <w:tcW w:w="4203" w:type="dxa"/>
          </w:tcPr>
          <w:p w:rsidR="001805B5" w:rsidRPr="001805B5" w:rsidRDefault="001805B5" w:rsidP="00952F91">
            <w:pPr>
              <w:keepNext/>
              <w:spacing w:before="60" w:after="60"/>
              <w:outlineLvl w:val="2"/>
              <w:rPr>
                <w:rFonts w:ascii="Calibri" w:hAnsi="Calibri"/>
                <w:b/>
              </w:rPr>
            </w:pPr>
            <w:r w:rsidRPr="001805B5">
              <w:rPr>
                <w:rFonts w:ascii="Arial" w:hAnsi="Arial" w:cs="Arial"/>
                <w:b/>
                <w:color w:val="222222"/>
                <w:shd w:val="clear" w:color="auto" w:fill="FFFFFF"/>
              </w:rPr>
              <w:t>container-orchestration</w:t>
            </w:r>
          </w:p>
        </w:tc>
        <w:tc>
          <w:tcPr>
            <w:tcW w:w="4842" w:type="dxa"/>
          </w:tcPr>
          <w:p w:rsidR="001805B5" w:rsidRPr="00337790" w:rsidRDefault="001805B5" w:rsidP="00952F91">
            <w:pPr>
              <w:keepNext/>
              <w:spacing w:before="60" w:after="60"/>
              <w:outlineLvl w:val="2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Kubernetes</w:t>
            </w:r>
          </w:p>
        </w:tc>
      </w:tr>
    </w:tbl>
    <w:p w:rsidR="00C07B36" w:rsidRDefault="00C07B36" w:rsidP="00C07B36">
      <w:pPr>
        <w:pStyle w:val="ListParagraph"/>
        <w:widowControl/>
        <w:contextualSpacing/>
        <w:rPr>
          <w:rFonts w:eastAsia="Times New Roman"/>
          <w:sz w:val="24"/>
          <w:szCs w:val="24"/>
        </w:rPr>
      </w:pPr>
    </w:p>
    <w:p w:rsidR="00C07B36" w:rsidRDefault="00C07B36" w:rsidP="00C07B36">
      <w:pPr>
        <w:pStyle w:val="ListParagraph"/>
        <w:widowControl/>
        <w:contextualSpacing/>
        <w:rPr>
          <w:rFonts w:eastAsia="Times New Roman"/>
          <w:sz w:val="24"/>
          <w:szCs w:val="24"/>
        </w:rPr>
      </w:pPr>
    </w:p>
    <w:p w:rsidR="00C07B36" w:rsidRPr="00205B80" w:rsidRDefault="00C07B36" w:rsidP="00C07B36">
      <w:pPr>
        <w:pStyle w:val="ListParagraph"/>
        <w:widowControl/>
        <w:contextualSpacing/>
        <w:rPr>
          <w:rFonts w:eastAsia="Times New Roman"/>
          <w:sz w:val="24"/>
          <w:szCs w:val="24"/>
        </w:rPr>
      </w:pPr>
    </w:p>
    <w:p w:rsidR="0022101C" w:rsidRDefault="0022101C" w:rsidP="004F5B6E">
      <w:pPr>
        <w:pStyle w:val="Heading3"/>
        <w:numPr>
          <w:ilvl w:val="0"/>
          <w:numId w:val="0"/>
        </w:numPr>
        <w:shd w:val="pct15" w:color="auto" w:fill="FFFFFF"/>
        <w:tabs>
          <w:tab w:val="left" w:pos="3390"/>
        </w:tabs>
        <w:rPr>
          <w:rFonts w:ascii="Calibri" w:hAnsi="Calibri"/>
          <w:sz w:val="24"/>
          <w:szCs w:val="24"/>
        </w:rPr>
      </w:pPr>
      <w:r w:rsidRPr="005B297D">
        <w:rPr>
          <w:rFonts w:ascii="Calibri" w:hAnsi="Calibri"/>
          <w:sz w:val="24"/>
          <w:szCs w:val="24"/>
        </w:rPr>
        <w:t>PROFESSIONAL EXPERIANCE</w:t>
      </w:r>
      <w:r w:rsidR="0094632C">
        <w:rPr>
          <w:rFonts w:ascii="Calibri" w:hAnsi="Calibri"/>
          <w:sz w:val="24"/>
          <w:szCs w:val="24"/>
        </w:rPr>
        <w:tab/>
      </w:r>
    </w:p>
    <w:p w:rsidR="00AC5E79" w:rsidRPr="00763D4A" w:rsidRDefault="00AC5E79" w:rsidP="00AC5E79">
      <w:pPr>
        <w:pStyle w:val="ListParagraph"/>
        <w:numPr>
          <w:ilvl w:val="0"/>
          <w:numId w:val="18"/>
        </w:numPr>
        <w:suppressAutoHyphens/>
        <w:spacing w:line="276" w:lineRule="auto"/>
        <w:jc w:val="both"/>
        <w:rPr>
          <w:rFonts w:cs="Calibri"/>
          <w:sz w:val="27"/>
          <w:szCs w:val="27"/>
        </w:rPr>
      </w:pPr>
      <w:r w:rsidRPr="00AC5E79">
        <w:rPr>
          <w:rFonts w:eastAsia="Verdana" w:cs="Calibri"/>
          <w:sz w:val="27"/>
          <w:szCs w:val="27"/>
        </w:rPr>
        <w:t>Working as Devops</w:t>
      </w:r>
      <w:r w:rsidR="00511A62">
        <w:rPr>
          <w:rFonts w:eastAsia="Verdana" w:cs="Calibri"/>
          <w:sz w:val="27"/>
          <w:szCs w:val="27"/>
        </w:rPr>
        <w:t xml:space="preserve"> Engineer in </w:t>
      </w:r>
      <w:r w:rsidR="00763D4A">
        <w:rPr>
          <w:rFonts w:eastAsia="Verdana" w:cs="Calibri"/>
          <w:sz w:val="27"/>
          <w:szCs w:val="27"/>
        </w:rPr>
        <w:t>Rigas Enterprise  from J</w:t>
      </w:r>
      <w:r w:rsidR="00511A62">
        <w:rPr>
          <w:rFonts w:eastAsia="Verdana" w:cs="Calibri"/>
          <w:sz w:val="27"/>
          <w:szCs w:val="27"/>
        </w:rPr>
        <w:t>une</w:t>
      </w:r>
      <w:r w:rsidR="00C16B11">
        <w:rPr>
          <w:rFonts w:eastAsia="Verdana" w:cs="Calibri"/>
          <w:sz w:val="27"/>
          <w:szCs w:val="27"/>
        </w:rPr>
        <w:t xml:space="preserve"> 2016</w:t>
      </w:r>
      <w:r w:rsidR="00763D4A">
        <w:rPr>
          <w:rFonts w:eastAsia="Verdana" w:cs="Calibri"/>
          <w:sz w:val="27"/>
          <w:szCs w:val="27"/>
        </w:rPr>
        <w:t xml:space="preserve"> to Feb 2020</w:t>
      </w:r>
    </w:p>
    <w:p w:rsidR="00763D4A" w:rsidRPr="002E41AF" w:rsidRDefault="00763D4A" w:rsidP="00AC5E79">
      <w:pPr>
        <w:pStyle w:val="ListParagraph"/>
        <w:numPr>
          <w:ilvl w:val="0"/>
          <w:numId w:val="18"/>
        </w:numPr>
        <w:suppressAutoHyphens/>
        <w:spacing w:line="276" w:lineRule="auto"/>
        <w:jc w:val="both"/>
        <w:rPr>
          <w:rFonts w:cs="Calibri"/>
          <w:sz w:val="27"/>
          <w:szCs w:val="27"/>
        </w:rPr>
      </w:pPr>
      <w:r>
        <w:rPr>
          <w:rFonts w:eastAsia="Verdana" w:cs="Calibri"/>
          <w:sz w:val="27"/>
          <w:szCs w:val="27"/>
        </w:rPr>
        <w:t>Working as Devops Engineer in FIS GL</w:t>
      </w:r>
      <w:r w:rsidR="00C16B11">
        <w:rPr>
          <w:rFonts w:eastAsia="Verdana" w:cs="Calibri"/>
          <w:sz w:val="27"/>
          <w:szCs w:val="27"/>
        </w:rPr>
        <w:t>OBAL services from Feb 2020 to T</w:t>
      </w:r>
      <w:r>
        <w:rPr>
          <w:rFonts w:eastAsia="Verdana" w:cs="Calibri"/>
          <w:sz w:val="27"/>
          <w:szCs w:val="27"/>
        </w:rPr>
        <w:t>ill date</w:t>
      </w:r>
    </w:p>
    <w:p w:rsidR="002E41AF" w:rsidRPr="002E41AF" w:rsidRDefault="002E41AF" w:rsidP="002E41AF">
      <w:pPr>
        <w:pStyle w:val="ListParagraph"/>
        <w:suppressAutoHyphens/>
        <w:spacing w:line="276" w:lineRule="auto"/>
        <w:ind w:left="720"/>
        <w:jc w:val="both"/>
        <w:rPr>
          <w:rFonts w:cs="Calibri"/>
          <w:sz w:val="27"/>
          <w:szCs w:val="27"/>
        </w:rPr>
      </w:pPr>
    </w:p>
    <w:p w:rsidR="002E41AF" w:rsidRPr="005B297D" w:rsidRDefault="002E41AF" w:rsidP="002E41AF">
      <w:pPr>
        <w:pStyle w:val="Heading3"/>
        <w:numPr>
          <w:ilvl w:val="0"/>
          <w:numId w:val="0"/>
        </w:numPr>
        <w:shd w:val="pct15" w:color="auto" w:fill="FFFFFF"/>
        <w:ind w:left="720" w:hanging="720"/>
        <w:rPr>
          <w:rFonts w:ascii="Calibri" w:hAnsi="Calibri"/>
          <w:sz w:val="24"/>
          <w:szCs w:val="24"/>
        </w:rPr>
      </w:pPr>
      <w:r w:rsidRPr="00825B77">
        <w:rPr>
          <w:rFonts w:ascii="Calibri" w:hAnsi="Calibri"/>
          <w:sz w:val="24"/>
          <w:szCs w:val="24"/>
        </w:rPr>
        <w:t>EDUCA</w:t>
      </w:r>
      <w:r w:rsidRPr="005B297D">
        <w:rPr>
          <w:rFonts w:ascii="Calibri" w:hAnsi="Calibri"/>
          <w:sz w:val="24"/>
          <w:szCs w:val="24"/>
        </w:rPr>
        <w:t>TIONAL QUALIFICATION</w:t>
      </w:r>
    </w:p>
    <w:p w:rsidR="002E41AF" w:rsidRPr="00337790" w:rsidRDefault="002E41AF" w:rsidP="00337790">
      <w:pPr>
        <w:pStyle w:val="Page1bullet"/>
        <w:numPr>
          <w:ilvl w:val="0"/>
          <w:numId w:val="18"/>
        </w:numPr>
        <w:jc w:val="both"/>
        <w:rPr>
          <w:rFonts w:ascii="Arial" w:hAnsi="Arial" w:cs="Arial"/>
          <w:sz w:val="27"/>
          <w:szCs w:val="27"/>
        </w:rPr>
      </w:pPr>
      <w:r w:rsidRPr="00337790">
        <w:rPr>
          <w:rFonts w:ascii="Calibri" w:hAnsi="Calibri" w:cs="Calibri"/>
          <w:sz w:val="27"/>
          <w:szCs w:val="27"/>
        </w:rPr>
        <w:t>Bachelor of Technology (CSE) from</w:t>
      </w:r>
      <w:r w:rsidR="00677A05" w:rsidRPr="00337790">
        <w:rPr>
          <w:rFonts w:ascii="Calibri" w:hAnsi="Calibri" w:cs="Calibri"/>
          <w:sz w:val="27"/>
          <w:szCs w:val="27"/>
        </w:rPr>
        <w:t xml:space="preserve"> </w:t>
      </w:r>
      <w:r w:rsidRPr="00337790">
        <w:rPr>
          <w:rFonts w:ascii="Calibri" w:hAnsi="Calibri" w:cs="Calibri"/>
          <w:sz w:val="27"/>
          <w:szCs w:val="27"/>
        </w:rPr>
        <w:t>JNTU Hyderabad</w:t>
      </w:r>
      <w:r w:rsidRPr="00337790">
        <w:rPr>
          <w:rFonts w:ascii="Arial" w:hAnsi="Arial" w:cs="Arial"/>
          <w:sz w:val="27"/>
          <w:szCs w:val="27"/>
        </w:rPr>
        <w:t>.</w:t>
      </w:r>
    </w:p>
    <w:p w:rsidR="002E41AF" w:rsidRDefault="002E41AF" w:rsidP="002E41AF">
      <w:pPr>
        <w:pStyle w:val="ListParagraph"/>
        <w:suppressAutoHyphens/>
        <w:spacing w:line="276" w:lineRule="auto"/>
        <w:ind w:left="720"/>
        <w:jc w:val="both"/>
        <w:rPr>
          <w:rFonts w:cs="Calibri"/>
          <w:sz w:val="27"/>
          <w:szCs w:val="27"/>
        </w:rPr>
      </w:pPr>
    </w:p>
    <w:p w:rsidR="00763D4A" w:rsidRDefault="00763D4A" w:rsidP="00763D4A">
      <w:pPr>
        <w:pStyle w:val="Heading3"/>
        <w:numPr>
          <w:ilvl w:val="0"/>
          <w:numId w:val="0"/>
        </w:numPr>
        <w:shd w:val="pct15" w:color="auto" w:fill="FFFFFF"/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Project # 3: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Duration: Feb 2020 – Till date</w:t>
      </w:r>
    </w:p>
    <w:p w:rsidR="00763D4A" w:rsidRPr="00337790" w:rsidRDefault="00763D4A" w:rsidP="00763D4A">
      <w:pPr>
        <w:pStyle w:val="BodyText"/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>Name</w:t>
      </w:r>
      <w:r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  <w:t>:Merchant Solutions</w:t>
      </w:r>
      <w:r w:rsidR="007E456E">
        <w:rPr>
          <w:rFonts w:ascii="Calibri" w:hAnsi="Calibri" w:cs="Calibri"/>
          <w:sz w:val="26"/>
          <w:szCs w:val="26"/>
        </w:rPr>
        <w:t>(Payment Domai</w:t>
      </w:r>
      <w:r w:rsidR="00697CD0">
        <w:rPr>
          <w:rFonts w:ascii="Calibri" w:hAnsi="Calibri" w:cs="Calibri"/>
          <w:sz w:val="26"/>
          <w:szCs w:val="26"/>
        </w:rPr>
        <w:t>n)</w:t>
      </w:r>
    </w:p>
    <w:p w:rsidR="00763D4A" w:rsidRPr="00337790" w:rsidRDefault="00763D4A" w:rsidP="00763D4A">
      <w:pPr>
        <w:rPr>
          <w:rFonts w:ascii="Calibri" w:hAnsi="Calibri" w:cs="Calibri"/>
          <w:b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 xml:space="preserve">Role                                    </w:t>
      </w:r>
      <w:r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b/>
          <w:sz w:val="26"/>
          <w:szCs w:val="26"/>
        </w:rPr>
        <w:t>: DevOps Engineer</w:t>
      </w:r>
    </w:p>
    <w:p w:rsidR="00763D4A" w:rsidRPr="00337790" w:rsidRDefault="00763D4A" w:rsidP="00763D4A">
      <w:pPr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 xml:space="preserve">SCM Tools                         </w:t>
      </w:r>
      <w:r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sz w:val="26"/>
          <w:szCs w:val="26"/>
        </w:rPr>
        <w:tab/>
        <w:t>: GIT</w:t>
      </w:r>
    </w:p>
    <w:p w:rsidR="00763D4A" w:rsidRPr="00337790" w:rsidRDefault="00763D4A" w:rsidP="00763D4A">
      <w:pPr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 xml:space="preserve">Build Tools                      </w:t>
      </w:r>
      <w:r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sz w:val="26"/>
          <w:szCs w:val="26"/>
        </w:rPr>
        <w:tab/>
        <w:t>: Maven</w:t>
      </w:r>
    </w:p>
    <w:p w:rsidR="00763D4A" w:rsidRPr="00337790" w:rsidRDefault="00763D4A" w:rsidP="00763D4A">
      <w:pPr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>CI Tools</w:t>
      </w:r>
      <w:r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sz w:val="26"/>
          <w:szCs w:val="26"/>
        </w:rPr>
        <w:tab/>
        <w:t>: Jenkins</w:t>
      </w:r>
    </w:p>
    <w:p w:rsidR="00763D4A" w:rsidRDefault="00763D4A" w:rsidP="00763D4A">
      <w:pPr>
        <w:rPr>
          <w:rFonts w:ascii="Calibri" w:hAnsi="Calibri" w:cs="Calibri"/>
          <w:sz w:val="26"/>
          <w:szCs w:val="26"/>
          <w:shd w:val="clear" w:color="auto" w:fill="FFFFFF"/>
        </w:rPr>
      </w:pPr>
      <w:r w:rsidRPr="00337790">
        <w:rPr>
          <w:rFonts w:ascii="Calibri" w:hAnsi="Calibri" w:cs="Calibri"/>
          <w:sz w:val="26"/>
          <w:szCs w:val="26"/>
          <w:shd w:val="clear" w:color="auto" w:fill="FFFFFF"/>
        </w:rPr>
        <w:t>Environment</w:t>
      </w:r>
      <w:r w:rsidRPr="00337790">
        <w:rPr>
          <w:rFonts w:ascii="Calibri" w:hAnsi="Calibri" w:cs="Calibri"/>
          <w:b/>
          <w:sz w:val="26"/>
          <w:szCs w:val="26"/>
          <w:shd w:val="clear" w:color="auto" w:fill="FFFFFF"/>
        </w:rPr>
        <w:tab/>
      </w:r>
      <w:r w:rsidRPr="00337790">
        <w:rPr>
          <w:rFonts w:ascii="Calibri" w:hAnsi="Calibri" w:cs="Calibri"/>
          <w:b/>
          <w:sz w:val="26"/>
          <w:szCs w:val="26"/>
          <w:shd w:val="clear" w:color="auto" w:fill="FFFFFF"/>
        </w:rPr>
        <w:tab/>
      </w:r>
      <w:r w:rsidRPr="00337790">
        <w:rPr>
          <w:rFonts w:ascii="Calibri" w:hAnsi="Calibri" w:cs="Calibri"/>
          <w:b/>
          <w:sz w:val="26"/>
          <w:szCs w:val="26"/>
          <w:shd w:val="clear" w:color="auto" w:fill="FFFFFF"/>
        </w:rPr>
        <w:tab/>
      </w:r>
      <w:r w:rsidRPr="00337790">
        <w:rPr>
          <w:rFonts w:ascii="Calibri" w:hAnsi="Calibri" w:cs="Calibri"/>
          <w:b/>
          <w:sz w:val="26"/>
          <w:szCs w:val="26"/>
          <w:shd w:val="clear" w:color="auto" w:fill="FFFFFF"/>
        </w:rPr>
        <w:tab/>
        <w:t xml:space="preserve">: </w:t>
      </w:r>
      <w:r w:rsidRPr="00337790">
        <w:rPr>
          <w:rFonts w:ascii="Calibri" w:hAnsi="Calibri" w:cs="Calibri"/>
          <w:sz w:val="26"/>
          <w:szCs w:val="26"/>
          <w:shd w:val="clear" w:color="auto" w:fill="FFFFFF"/>
        </w:rPr>
        <w:t>AWS, Git, Jenkins, Maven</w:t>
      </w:r>
      <w:r>
        <w:rPr>
          <w:rFonts w:ascii="Calibri" w:hAnsi="Calibri" w:cs="Calibri"/>
          <w:sz w:val="26"/>
          <w:szCs w:val="26"/>
          <w:shd w:val="clear" w:color="auto" w:fill="FFFFFF"/>
        </w:rPr>
        <w:t xml:space="preserve"> </w:t>
      </w:r>
      <w:r w:rsidRPr="00337790">
        <w:rPr>
          <w:rFonts w:ascii="Calibri" w:hAnsi="Calibri" w:cs="Calibri"/>
          <w:sz w:val="26"/>
          <w:szCs w:val="26"/>
          <w:shd w:val="clear" w:color="auto" w:fill="FFFFFF"/>
        </w:rPr>
        <w:t>,Docker</w:t>
      </w:r>
      <w:r w:rsidR="00D049AC">
        <w:rPr>
          <w:rFonts w:ascii="Calibri" w:hAnsi="Calibri" w:cs="Calibri"/>
          <w:sz w:val="26"/>
          <w:szCs w:val="26"/>
          <w:shd w:val="clear" w:color="auto" w:fill="FFFFFF"/>
        </w:rPr>
        <w:t xml:space="preserve"> ,Ansible </w:t>
      </w:r>
      <w:r w:rsidR="00B97CB8">
        <w:rPr>
          <w:rFonts w:ascii="Calibri" w:hAnsi="Calibri" w:cs="Calibri"/>
          <w:sz w:val="26"/>
          <w:szCs w:val="26"/>
          <w:shd w:val="clear" w:color="auto" w:fill="FFFFFF"/>
        </w:rPr>
        <w:t>,Postgres</w:t>
      </w:r>
      <w:r w:rsidR="00D049AC">
        <w:rPr>
          <w:rFonts w:ascii="Calibri" w:hAnsi="Calibri" w:cs="Calibri"/>
          <w:sz w:val="26"/>
          <w:szCs w:val="26"/>
          <w:shd w:val="clear" w:color="auto" w:fill="FFFFFF"/>
        </w:rPr>
        <w:t>sql</w:t>
      </w:r>
    </w:p>
    <w:p w:rsidR="00B97CB8" w:rsidRPr="00337790" w:rsidRDefault="00B97CB8" w:rsidP="00763D4A">
      <w:pPr>
        <w:rPr>
          <w:rFonts w:ascii="Calibri" w:hAnsi="Calibri" w:cs="Calibri"/>
          <w:sz w:val="26"/>
          <w:szCs w:val="26"/>
          <w:shd w:val="clear" w:color="auto" w:fill="FFFFFF"/>
        </w:rPr>
      </w:pPr>
      <w:r>
        <w:rPr>
          <w:rFonts w:ascii="Calibri" w:hAnsi="Calibri" w:cs="Calibri"/>
          <w:sz w:val="26"/>
          <w:szCs w:val="26"/>
          <w:shd w:val="clear" w:color="auto" w:fill="FFFFFF"/>
        </w:rPr>
        <w:tab/>
      </w:r>
      <w:r>
        <w:rPr>
          <w:rFonts w:ascii="Calibri" w:hAnsi="Calibri" w:cs="Calibri"/>
          <w:sz w:val="26"/>
          <w:szCs w:val="26"/>
          <w:shd w:val="clear" w:color="auto" w:fill="FFFFFF"/>
        </w:rPr>
        <w:tab/>
      </w:r>
      <w:r>
        <w:rPr>
          <w:rFonts w:ascii="Calibri" w:hAnsi="Calibri" w:cs="Calibri"/>
          <w:sz w:val="26"/>
          <w:szCs w:val="26"/>
          <w:shd w:val="clear" w:color="auto" w:fill="FFFFFF"/>
        </w:rPr>
        <w:tab/>
      </w:r>
      <w:r>
        <w:rPr>
          <w:rFonts w:ascii="Calibri" w:hAnsi="Calibri" w:cs="Calibri"/>
          <w:sz w:val="26"/>
          <w:szCs w:val="26"/>
          <w:shd w:val="clear" w:color="auto" w:fill="FFFFFF"/>
        </w:rPr>
        <w:tab/>
      </w:r>
      <w:r>
        <w:rPr>
          <w:rFonts w:ascii="Calibri" w:hAnsi="Calibri" w:cs="Calibri"/>
          <w:sz w:val="26"/>
          <w:szCs w:val="26"/>
          <w:shd w:val="clear" w:color="auto" w:fill="FFFFFF"/>
        </w:rPr>
        <w:tab/>
      </w:r>
    </w:p>
    <w:p w:rsidR="00763D4A" w:rsidRPr="00337790" w:rsidRDefault="00763D4A" w:rsidP="00763D4A">
      <w:pPr>
        <w:rPr>
          <w:rFonts w:ascii="Calibri" w:hAnsi="Calibri" w:cs="Calibri"/>
          <w:sz w:val="26"/>
          <w:szCs w:val="26"/>
        </w:rPr>
      </w:pPr>
    </w:p>
    <w:p w:rsidR="00763D4A" w:rsidRPr="004B3D20" w:rsidRDefault="00763D4A" w:rsidP="00763D4A">
      <w:pPr>
        <w:pStyle w:val="Heading3"/>
        <w:numPr>
          <w:ilvl w:val="0"/>
          <w:numId w:val="0"/>
        </w:numPr>
        <w:shd w:val="pct15" w:color="auto" w:fill="FFFFFF"/>
        <w:rPr>
          <w:rFonts w:ascii="Calibri" w:hAnsi="Calibri"/>
          <w:sz w:val="24"/>
          <w:szCs w:val="24"/>
        </w:rPr>
      </w:pPr>
      <w:r w:rsidRPr="005B297D">
        <w:rPr>
          <w:rFonts w:ascii="Calibri" w:hAnsi="Calibri"/>
          <w:sz w:val="24"/>
          <w:szCs w:val="24"/>
        </w:rPr>
        <w:t>Responsibilities</w:t>
      </w:r>
    </w:p>
    <w:p w:rsidR="00763D4A" w:rsidRPr="00337790" w:rsidRDefault="00763D4A" w:rsidP="00763D4A">
      <w:pPr>
        <w:pStyle w:val="ListParagraph"/>
        <w:widowControl/>
        <w:numPr>
          <w:ilvl w:val="0"/>
          <w:numId w:val="11"/>
        </w:numPr>
        <w:suppressAutoHyphens/>
        <w:spacing w:line="276" w:lineRule="auto"/>
        <w:contextualSpacing/>
        <w:rPr>
          <w:rFonts w:cs="Calibri"/>
          <w:sz w:val="26"/>
          <w:szCs w:val="26"/>
          <w:shd w:val="clear" w:color="auto" w:fill="FFFFFF"/>
        </w:rPr>
      </w:pPr>
      <w:r w:rsidRPr="00337790">
        <w:rPr>
          <w:rFonts w:cs="Calibri"/>
          <w:sz w:val="26"/>
          <w:szCs w:val="26"/>
          <w:shd w:val="clear" w:color="auto" w:fill="FFFFFF"/>
        </w:rPr>
        <w:t xml:space="preserve">Maintained source code repository in  </w:t>
      </w:r>
      <w:r w:rsidRPr="00337790">
        <w:rPr>
          <w:rFonts w:cs="Calibri"/>
          <w:b/>
          <w:sz w:val="26"/>
          <w:szCs w:val="26"/>
          <w:shd w:val="clear" w:color="auto" w:fill="FFFFFF"/>
        </w:rPr>
        <w:t>Git</w:t>
      </w:r>
      <w:r w:rsidRPr="00337790">
        <w:rPr>
          <w:rFonts w:cs="Calibri"/>
          <w:sz w:val="26"/>
          <w:szCs w:val="26"/>
          <w:shd w:val="clear" w:color="auto" w:fill="FFFFFF"/>
        </w:rPr>
        <w:t xml:space="preserve">. </w:t>
      </w:r>
    </w:p>
    <w:p w:rsidR="00763D4A" w:rsidRPr="00B0557D" w:rsidRDefault="00763D4A" w:rsidP="00B0557D">
      <w:pPr>
        <w:pStyle w:val="ListParagraph"/>
        <w:widowControl/>
        <w:numPr>
          <w:ilvl w:val="0"/>
          <w:numId w:val="11"/>
        </w:numPr>
        <w:suppressAutoHyphens/>
        <w:spacing w:line="276" w:lineRule="auto"/>
        <w:contextualSpacing/>
        <w:rPr>
          <w:rFonts w:cs="Calibri"/>
          <w:sz w:val="26"/>
          <w:szCs w:val="26"/>
          <w:shd w:val="clear" w:color="auto" w:fill="FFFFFF"/>
        </w:rPr>
      </w:pPr>
      <w:r w:rsidRPr="00337790">
        <w:rPr>
          <w:rFonts w:cs="Calibri"/>
          <w:sz w:val="26"/>
          <w:szCs w:val="26"/>
          <w:shd w:val="clear" w:color="auto" w:fill="FFFFFF"/>
        </w:rPr>
        <w:t xml:space="preserve">Successfully administrated </w:t>
      </w:r>
      <w:r w:rsidRPr="00337790">
        <w:rPr>
          <w:rFonts w:cs="Calibri"/>
          <w:b/>
          <w:sz w:val="26"/>
          <w:szCs w:val="26"/>
          <w:shd w:val="clear" w:color="auto" w:fill="FFFFFF"/>
        </w:rPr>
        <w:t>GIT</w:t>
      </w:r>
      <w:r w:rsidRPr="00337790">
        <w:rPr>
          <w:rFonts w:cs="Calibri"/>
          <w:sz w:val="26"/>
          <w:szCs w:val="26"/>
          <w:shd w:val="clear" w:color="auto" w:fill="FFFFFF"/>
        </w:rPr>
        <w:t xml:space="preserve">. </w:t>
      </w:r>
      <w:r w:rsidRPr="00B0557D">
        <w:rPr>
          <w:rFonts w:cs="Calibri"/>
          <w:sz w:val="26"/>
          <w:szCs w:val="26"/>
          <w:shd w:val="clear" w:color="auto" w:fill="FFFFFF"/>
        </w:rPr>
        <w:t xml:space="preserve"> </w:t>
      </w:r>
    </w:p>
    <w:p w:rsidR="00763D4A" w:rsidRDefault="00763D4A" w:rsidP="00763D4A">
      <w:pPr>
        <w:pStyle w:val="ListParagraph"/>
        <w:widowControl/>
        <w:numPr>
          <w:ilvl w:val="0"/>
          <w:numId w:val="11"/>
        </w:numPr>
        <w:suppressAutoHyphens/>
        <w:spacing w:line="276" w:lineRule="auto"/>
        <w:contextualSpacing/>
        <w:rPr>
          <w:rFonts w:cs="Calibri"/>
          <w:sz w:val="26"/>
          <w:szCs w:val="26"/>
          <w:shd w:val="clear" w:color="auto" w:fill="FFFFFF"/>
        </w:rPr>
      </w:pPr>
      <w:r w:rsidRPr="00337790">
        <w:rPr>
          <w:rFonts w:cs="Calibri"/>
          <w:sz w:val="26"/>
          <w:szCs w:val="26"/>
          <w:shd w:val="clear" w:color="auto" w:fill="FFFFFF"/>
        </w:rPr>
        <w:t xml:space="preserve">Created Continuous Build Process using </w:t>
      </w:r>
      <w:r w:rsidRPr="00337790">
        <w:rPr>
          <w:rFonts w:cs="Calibri"/>
          <w:b/>
          <w:sz w:val="26"/>
          <w:szCs w:val="26"/>
          <w:shd w:val="clear" w:color="auto" w:fill="FFFFFF"/>
        </w:rPr>
        <w:t>Jenkins</w:t>
      </w:r>
      <w:r w:rsidRPr="00337790">
        <w:rPr>
          <w:rFonts w:cs="Calibri"/>
          <w:sz w:val="26"/>
          <w:szCs w:val="26"/>
          <w:shd w:val="clear" w:color="auto" w:fill="FFFFFF"/>
        </w:rPr>
        <w:t xml:space="preserve">. </w:t>
      </w:r>
    </w:p>
    <w:p w:rsidR="00B0557D" w:rsidRDefault="00B0557D" w:rsidP="00763D4A">
      <w:pPr>
        <w:pStyle w:val="ListParagraph"/>
        <w:widowControl/>
        <w:numPr>
          <w:ilvl w:val="0"/>
          <w:numId w:val="11"/>
        </w:numPr>
        <w:suppressAutoHyphens/>
        <w:spacing w:line="276" w:lineRule="auto"/>
        <w:contextualSpacing/>
        <w:rPr>
          <w:rFonts w:cs="Calibri"/>
          <w:sz w:val="26"/>
          <w:szCs w:val="26"/>
          <w:shd w:val="clear" w:color="auto" w:fill="FFFFFF"/>
        </w:rPr>
      </w:pPr>
      <w:r>
        <w:rPr>
          <w:rFonts w:cs="Calibri"/>
          <w:sz w:val="26"/>
          <w:szCs w:val="26"/>
          <w:shd w:val="clear" w:color="auto" w:fill="FFFFFF"/>
        </w:rPr>
        <w:t xml:space="preserve">Writing </w:t>
      </w:r>
      <w:r w:rsidRPr="00B0557D">
        <w:rPr>
          <w:rFonts w:cs="Calibri"/>
          <w:b/>
          <w:sz w:val="26"/>
          <w:szCs w:val="26"/>
          <w:shd w:val="clear" w:color="auto" w:fill="FFFFFF"/>
        </w:rPr>
        <w:t>Ansible</w:t>
      </w:r>
      <w:r>
        <w:rPr>
          <w:rFonts w:cs="Calibri"/>
          <w:sz w:val="26"/>
          <w:szCs w:val="26"/>
          <w:shd w:val="clear" w:color="auto" w:fill="FFFFFF"/>
        </w:rPr>
        <w:t xml:space="preserve"> Playbooks.</w:t>
      </w:r>
    </w:p>
    <w:p w:rsidR="003619A3" w:rsidRDefault="003619A3" w:rsidP="003619A3">
      <w:pPr>
        <w:pStyle w:val="ListParagraph"/>
        <w:widowControl/>
        <w:numPr>
          <w:ilvl w:val="0"/>
          <w:numId w:val="11"/>
        </w:numPr>
        <w:suppressAutoHyphens/>
        <w:spacing w:line="276" w:lineRule="auto"/>
        <w:contextualSpacing/>
        <w:rPr>
          <w:rFonts w:cs="Calibri"/>
          <w:sz w:val="26"/>
          <w:szCs w:val="26"/>
          <w:shd w:val="clear" w:color="auto" w:fill="FFFFFF"/>
        </w:rPr>
      </w:pPr>
      <w:r>
        <w:rPr>
          <w:rFonts w:cs="Calibri"/>
          <w:sz w:val="26"/>
          <w:szCs w:val="26"/>
          <w:shd w:val="clear" w:color="auto" w:fill="FFFFFF"/>
        </w:rPr>
        <w:t xml:space="preserve">Setup Postgresql12 by using </w:t>
      </w:r>
      <w:r w:rsidRPr="003619A3">
        <w:rPr>
          <w:rFonts w:cs="Calibri"/>
          <w:b/>
          <w:sz w:val="26"/>
          <w:szCs w:val="26"/>
          <w:shd w:val="clear" w:color="auto" w:fill="FFFFFF"/>
        </w:rPr>
        <w:t>Ansible</w:t>
      </w:r>
      <w:r>
        <w:rPr>
          <w:rFonts w:cs="Calibri"/>
          <w:sz w:val="26"/>
          <w:szCs w:val="26"/>
          <w:shd w:val="clear" w:color="auto" w:fill="FFFFFF"/>
        </w:rPr>
        <w:t>.</w:t>
      </w:r>
    </w:p>
    <w:p w:rsidR="003619A3" w:rsidRDefault="003619A3" w:rsidP="003619A3">
      <w:pPr>
        <w:pStyle w:val="ListParagraph"/>
        <w:widowControl/>
        <w:numPr>
          <w:ilvl w:val="0"/>
          <w:numId w:val="11"/>
        </w:numPr>
        <w:suppressAutoHyphens/>
        <w:spacing w:line="276" w:lineRule="auto"/>
        <w:contextualSpacing/>
        <w:rPr>
          <w:rFonts w:cs="Calibri"/>
          <w:sz w:val="26"/>
          <w:szCs w:val="26"/>
          <w:shd w:val="clear" w:color="auto" w:fill="FFFFFF"/>
        </w:rPr>
      </w:pPr>
      <w:r>
        <w:rPr>
          <w:rFonts w:cs="Calibri"/>
          <w:sz w:val="26"/>
          <w:szCs w:val="26"/>
          <w:shd w:val="clear" w:color="auto" w:fill="FFFFFF"/>
        </w:rPr>
        <w:t xml:space="preserve">Setup pRest by using </w:t>
      </w:r>
      <w:r w:rsidRPr="003619A3">
        <w:rPr>
          <w:rFonts w:cs="Calibri"/>
          <w:b/>
          <w:sz w:val="26"/>
          <w:szCs w:val="26"/>
          <w:shd w:val="clear" w:color="auto" w:fill="FFFFFF"/>
        </w:rPr>
        <w:t>Ansible</w:t>
      </w:r>
      <w:r>
        <w:rPr>
          <w:rFonts w:cs="Calibri"/>
          <w:b/>
          <w:sz w:val="26"/>
          <w:szCs w:val="26"/>
          <w:shd w:val="clear" w:color="auto" w:fill="FFFFFF"/>
        </w:rPr>
        <w:t>.</w:t>
      </w:r>
    </w:p>
    <w:p w:rsidR="003619A3" w:rsidRPr="003619A3" w:rsidRDefault="003619A3" w:rsidP="003619A3">
      <w:pPr>
        <w:pStyle w:val="ListParagraph"/>
        <w:widowControl/>
        <w:numPr>
          <w:ilvl w:val="0"/>
          <w:numId w:val="11"/>
        </w:numPr>
        <w:suppressAutoHyphens/>
        <w:spacing w:line="276" w:lineRule="auto"/>
        <w:contextualSpacing/>
        <w:rPr>
          <w:rFonts w:cs="Calibri"/>
          <w:sz w:val="26"/>
          <w:szCs w:val="26"/>
          <w:shd w:val="clear" w:color="auto" w:fill="FFFFFF"/>
        </w:rPr>
      </w:pPr>
      <w:r>
        <w:rPr>
          <w:rFonts w:cs="Calibri"/>
          <w:sz w:val="26"/>
          <w:szCs w:val="26"/>
          <w:shd w:val="clear" w:color="auto" w:fill="FFFFFF"/>
        </w:rPr>
        <w:t xml:space="preserve">Setup Liquibase for sql version control by using </w:t>
      </w:r>
      <w:r>
        <w:rPr>
          <w:rFonts w:cs="Calibri"/>
          <w:b/>
          <w:sz w:val="26"/>
          <w:szCs w:val="26"/>
          <w:shd w:val="clear" w:color="auto" w:fill="FFFFFF"/>
        </w:rPr>
        <w:t>A</w:t>
      </w:r>
      <w:r w:rsidRPr="003619A3">
        <w:rPr>
          <w:rFonts w:cs="Calibri"/>
          <w:b/>
          <w:sz w:val="26"/>
          <w:szCs w:val="26"/>
          <w:shd w:val="clear" w:color="auto" w:fill="FFFFFF"/>
        </w:rPr>
        <w:t>nsible</w:t>
      </w:r>
      <w:r>
        <w:rPr>
          <w:rFonts w:cs="Calibri"/>
          <w:sz w:val="26"/>
          <w:szCs w:val="26"/>
          <w:shd w:val="clear" w:color="auto" w:fill="FFFFFF"/>
        </w:rPr>
        <w:t xml:space="preserve">. </w:t>
      </w:r>
    </w:p>
    <w:p w:rsidR="00763D4A" w:rsidRDefault="00763D4A" w:rsidP="003619A3">
      <w:pPr>
        <w:pStyle w:val="ListParagraph"/>
        <w:widowControl/>
        <w:numPr>
          <w:ilvl w:val="0"/>
          <w:numId w:val="11"/>
        </w:numPr>
        <w:suppressAutoHyphens/>
        <w:spacing w:line="276" w:lineRule="auto"/>
        <w:contextualSpacing/>
        <w:rPr>
          <w:rFonts w:cs="Calibri"/>
          <w:sz w:val="26"/>
          <w:szCs w:val="26"/>
          <w:shd w:val="clear" w:color="auto" w:fill="FFFFFF"/>
        </w:rPr>
      </w:pPr>
      <w:r w:rsidRPr="00337790">
        <w:rPr>
          <w:rFonts w:cs="Calibri"/>
          <w:sz w:val="26"/>
          <w:szCs w:val="26"/>
          <w:shd w:val="clear" w:color="auto" w:fill="FFFFFF"/>
        </w:rPr>
        <w:t xml:space="preserve">Automating The Build process using  </w:t>
      </w:r>
      <w:r w:rsidRPr="00337790">
        <w:rPr>
          <w:rFonts w:cs="Calibri"/>
          <w:b/>
          <w:sz w:val="26"/>
          <w:szCs w:val="26"/>
          <w:shd w:val="clear" w:color="auto" w:fill="FFFFFF"/>
        </w:rPr>
        <w:t>Jenkins</w:t>
      </w:r>
      <w:r w:rsidRPr="00337790">
        <w:rPr>
          <w:rFonts w:cs="Calibri"/>
          <w:sz w:val="26"/>
          <w:szCs w:val="26"/>
          <w:shd w:val="clear" w:color="auto" w:fill="FFFFFF"/>
        </w:rPr>
        <w:t>, GIT</w:t>
      </w:r>
      <w:r w:rsidR="00B0557D">
        <w:rPr>
          <w:rFonts w:cs="Calibri"/>
          <w:sz w:val="26"/>
          <w:szCs w:val="26"/>
          <w:shd w:val="clear" w:color="auto" w:fill="FFFFFF"/>
        </w:rPr>
        <w:t>.</w:t>
      </w:r>
    </w:p>
    <w:p w:rsidR="003619A3" w:rsidRPr="003619A3" w:rsidRDefault="003619A3" w:rsidP="003619A3">
      <w:pPr>
        <w:pStyle w:val="ListParagraph"/>
        <w:widowControl/>
        <w:numPr>
          <w:ilvl w:val="0"/>
          <w:numId w:val="11"/>
        </w:numPr>
        <w:suppressAutoHyphens/>
        <w:spacing w:line="276" w:lineRule="auto"/>
        <w:contextualSpacing/>
        <w:rPr>
          <w:rFonts w:cs="Calibri"/>
          <w:sz w:val="26"/>
          <w:szCs w:val="26"/>
          <w:shd w:val="clear" w:color="auto" w:fill="FFFFFF"/>
        </w:rPr>
      </w:pPr>
      <w:r w:rsidRPr="00337790">
        <w:rPr>
          <w:rFonts w:cs="Calibri"/>
          <w:sz w:val="26"/>
          <w:szCs w:val="26"/>
          <w:shd w:val="clear" w:color="auto" w:fill="FFFFFF"/>
        </w:rPr>
        <w:t xml:space="preserve">Perform various builds for the </w:t>
      </w:r>
      <w:r w:rsidRPr="00337790">
        <w:rPr>
          <w:rFonts w:cs="Calibri"/>
          <w:b/>
          <w:sz w:val="26"/>
          <w:szCs w:val="26"/>
          <w:shd w:val="clear" w:color="auto" w:fill="FFFFFF"/>
        </w:rPr>
        <w:t>QA</w:t>
      </w:r>
      <w:r>
        <w:rPr>
          <w:rFonts w:cs="Calibri"/>
          <w:b/>
          <w:sz w:val="26"/>
          <w:szCs w:val="26"/>
          <w:shd w:val="clear" w:color="auto" w:fill="FFFFFF"/>
        </w:rPr>
        <w:t>.</w:t>
      </w:r>
    </w:p>
    <w:p w:rsidR="003619A3" w:rsidRPr="00B97CB8" w:rsidRDefault="00B97CB8" w:rsidP="003619A3">
      <w:pPr>
        <w:pStyle w:val="ListParagraph"/>
        <w:widowControl/>
        <w:numPr>
          <w:ilvl w:val="0"/>
          <w:numId w:val="11"/>
        </w:numPr>
        <w:suppressAutoHyphens/>
        <w:spacing w:line="276" w:lineRule="auto"/>
        <w:contextualSpacing/>
        <w:rPr>
          <w:rFonts w:cs="Calibri"/>
          <w:sz w:val="26"/>
          <w:szCs w:val="26"/>
          <w:shd w:val="clear" w:color="auto" w:fill="FFFFFF"/>
        </w:rPr>
      </w:pPr>
      <w:r w:rsidRPr="00B97CB8">
        <w:rPr>
          <w:sz w:val="26"/>
          <w:szCs w:val="26"/>
        </w:rPr>
        <w:t>Monitored build server, database server</w:t>
      </w:r>
      <w:r>
        <w:rPr>
          <w:sz w:val="26"/>
          <w:szCs w:val="26"/>
        </w:rPr>
        <w:t xml:space="preserve"> using Grafana,</w:t>
      </w:r>
      <w:r w:rsidRPr="00B97CB8">
        <w:rPr>
          <w:sz w:val="26"/>
          <w:szCs w:val="26"/>
        </w:rPr>
        <w:t xml:space="preserve"> influxdb</w:t>
      </w:r>
      <w:r>
        <w:rPr>
          <w:sz w:val="26"/>
          <w:szCs w:val="26"/>
        </w:rPr>
        <w:t>.</w:t>
      </w:r>
    </w:p>
    <w:p w:rsidR="00B97CB8" w:rsidRPr="00B97CB8" w:rsidRDefault="00B97CB8" w:rsidP="003619A3">
      <w:pPr>
        <w:pStyle w:val="ListParagraph"/>
        <w:widowControl/>
        <w:numPr>
          <w:ilvl w:val="0"/>
          <w:numId w:val="11"/>
        </w:numPr>
        <w:suppressAutoHyphens/>
        <w:spacing w:line="276" w:lineRule="auto"/>
        <w:contextualSpacing/>
        <w:rPr>
          <w:rFonts w:cs="Calibri"/>
          <w:sz w:val="26"/>
          <w:szCs w:val="26"/>
          <w:shd w:val="clear" w:color="auto" w:fill="FFFFFF"/>
        </w:rPr>
      </w:pPr>
      <w:r w:rsidRPr="00B97CB8">
        <w:rPr>
          <w:sz w:val="26"/>
          <w:szCs w:val="26"/>
        </w:rPr>
        <w:t>Responsible for build troubleshooting whenever build failed</w:t>
      </w:r>
      <w:r>
        <w:rPr>
          <w:sz w:val="26"/>
          <w:szCs w:val="26"/>
        </w:rPr>
        <w:t>.</w:t>
      </w:r>
    </w:p>
    <w:p w:rsidR="00B97CB8" w:rsidRPr="00337790" w:rsidRDefault="00B97CB8" w:rsidP="00B97CB8">
      <w:pPr>
        <w:widowControl w:val="0"/>
        <w:numPr>
          <w:ilvl w:val="0"/>
          <w:numId w:val="11"/>
        </w:numPr>
        <w:tabs>
          <w:tab w:val="left" w:pos="281"/>
          <w:tab w:val="num" w:pos="450"/>
        </w:tabs>
        <w:jc w:val="both"/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>Setup/Managing Linux Servers on Amazon (</w:t>
      </w:r>
      <w:r w:rsidRPr="00337790">
        <w:rPr>
          <w:rFonts w:ascii="Calibri" w:hAnsi="Calibri" w:cs="Calibri"/>
          <w:b/>
          <w:sz w:val="26"/>
          <w:szCs w:val="26"/>
        </w:rPr>
        <w:t>EC2, EBS, ELB, Security Groups, RDS and IAM</w:t>
      </w:r>
      <w:r w:rsidRPr="00337790">
        <w:rPr>
          <w:rFonts w:ascii="Calibri" w:hAnsi="Calibri" w:cs="Calibri"/>
          <w:sz w:val="26"/>
          <w:szCs w:val="26"/>
        </w:rPr>
        <w:t>).</w:t>
      </w:r>
    </w:p>
    <w:p w:rsidR="00B97CB8" w:rsidRPr="00B97CB8" w:rsidRDefault="00B97CB8" w:rsidP="00B97CB8">
      <w:pPr>
        <w:pStyle w:val="ListParagraph"/>
        <w:widowControl/>
        <w:numPr>
          <w:ilvl w:val="0"/>
          <w:numId w:val="11"/>
        </w:numPr>
        <w:suppressAutoHyphens/>
        <w:spacing w:line="276" w:lineRule="auto"/>
        <w:contextualSpacing/>
        <w:rPr>
          <w:rFonts w:cs="Calibri"/>
          <w:sz w:val="26"/>
          <w:szCs w:val="26"/>
          <w:shd w:val="clear" w:color="auto" w:fill="FFFFFF"/>
        </w:rPr>
      </w:pPr>
      <w:r w:rsidRPr="00337790">
        <w:rPr>
          <w:rFonts w:cs="Calibri"/>
          <w:sz w:val="26"/>
          <w:szCs w:val="26"/>
        </w:rPr>
        <w:t>Setup/Managing VPC, Subnets; make connection between different zones; blocking suspicious ip/subnet via NACL.</w:t>
      </w:r>
    </w:p>
    <w:p w:rsidR="00B97CB8" w:rsidRPr="00337790" w:rsidRDefault="00B97CB8" w:rsidP="00B97CB8">
      <w:pPr>
        <w:widowControl w:val="0"/>
        <w:numPr>
          <w:ilvl w:val="0"/>
          <w:numId w:val="11"/>
        </w:numPr>
        <w:tabs>
          <w:tab w:val="left" w:pos="281"/>
          <w:tab w:val="num" w:pos="450"/>
        </w:tabs>
        <w:jc w:val="both"/>
        <w:rPr>
          <w:rFonts w:ascii="Calibri" w:hAnsi="Calibri" w:cs="Calibri"/>
          <w:b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 xml:space="preserve">Experienced working on several </w:t>
      </w:r>
      <w:r w:rsidRPr="00337790">
        <w:rPr>
          <w:rFonts w:ascii="Calibri" w:hAnsi="Calibri" w:cs="Calibri"/>
          <w:b/>
          <w:sz w:val="26"/>
          <w:szCs w:val="26"/>
        </w:rPr>
        <w:t>Docker components like Docker Engine, Hub.</w:t>
      </w:r>
    </w:p>
    <w:p w:rsidR="00B97CB8" w:rsidRPr="00B97CB8" w:rsidRDefault="00B97CB8" w:rsidP="00B97CB8">
      <w:pPr>
        <w:pStyle w:val="ListParagraph"/>
        <w:widowControl/>
        <w:numPr>
          <w:ilvl w:val="0"/>
          <w:numId w:val="11"/>
        </w:numPr>
        <w:suppressAutoHyphens/>
        <w:spacing w:line="276" w:lineRule="auto"/>
        <w:contextualSpacing/>
        <w:rPr>
          <w:rFonts w:cs="Calibri"/>
          <w:sz w:val="26"/>
          <w:szCs w:val="26"/>
          <w:shd w:val="clear" w:color="auto" w:fill="FFFFFF"/>
        </w:rPr>
      </w:pPr>
      <w:r w:rsidRPr="00337790">
        <w:rPr>
          <w:rFonts w:cs="Calibri"/>
          <w:sz w:val="26"/>
          <w:szCs w:val="26"/>
        </w:rPr>
        <w:t xml:space="preserve">Experience deploying and maintaining multi-container applications through </w:t>
      </w:r>
      <w:r w:rsidRPr="00337790">
        <w:rPr>
          <w:rFonts w:cs="Calibri"/>
          <w:b/>
          <w:sz w:val="26"/>
          <w:szCs w:val="26"/>
        </w:rPr>
        <w:t>Docker</w:t>
      </w:r>
      <w:r>
        <w:rPr>
          <w:rFonts w:cs="Calibri"/>
          <w:b/>
          <w:sz w:val="26"/>
          <w:szCs w:val="26"/>
        </w:rPr>
        <w:t>.</w:t>
      </w:r>
    </w:p>
    <w:p w:rsidR="00763D4A" w:rsidRPr="00337790" w:rsidRDefault="00763D4A" w:rsidP="002E41AF">
      <w:pPr>
        <w:pStyle w:val="ListParagraph"/>
        <w:suppressAutoHyphens/>
        <w:spacing w:line="276" w:lineRule="auto"/>
        <w:ind w:left="720"/>
        <w:jc w:val="both"/>
        <w:rPr>
          <w:rFonts w:cs="Calibri"/>
          <w:sz w:val="27"/>
          <w:szCs w:val="27"/>
        </w:rPr>
      </w:pPr>
    </w:p>
    <w:p w:rsidR="004F5B6E" w:rsidRPr="004F5B6E" w:rsidRDefault="004F5B6E" w:rsidP="004F5B6E">
      <w:pPr>
        <w:pStyle w:val="BodyText"/>
      </w:pPr>
    </w:p>
    <w:p w:rsidR="000F628A" w:rsidRDefault="000F628A" w:rsidP="000F628A">
      <w:pPr>
        <w:pStyle w:val="Heading3"/>
        <w:numPr>
          <w:ilvl w:val="0"/>
          <w:numId w:val="0"/>
        </w:numPr>
        <w:shd w:val="pct15" w:color="auto" w:fill="FFFFFF"/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Project # </w:t>
      </w:r>
      <w:r w:rsidR="00226DAF">
        <w:rPr>
          <w:rFonts w:ascii="Calibri" w:hAnsi="Calibri"/>
          <w:sz w:val="24"/>
          <w:szCs w:val="24"/>
        </w:rPr>
        <w:t>2</w:t>
      </w:r>
      <w:r w:rsidR="00DF4E82">
        <w:rPr>
          <w:rFonts w:ascii="Calibri" w:hAnsi="Calibri"/>
          <w:sz w:val="24"/>
          <w:szCs w:val="24"/>
        </w:rPr>
        <w:t xml:space="preserve">: </w:t>
      </w:r>
      <w:r>
        <w:rPr>
          <w:rFonts w:ascii="Calibri" w:hAnsi="Calibri"/>
          <w:sz w:val="24"/>
          <w:szCs w:val="24"/>
        </w:rPr>
        <w:tab/>
      </w:r>
      <w:r w:rsidR="00F7412E">
        <w:rPr>
          <w:rFonts w:ascii="Calibri" w:hAnsi="Calibri"/>
          <w:sz w:val="24"/>
          <w:szCs w:val="24"/>
        </w:rPr>
        <w:tab/>
      </w:r>
      <w:r w:rsidR="00F7412E">
        <w:rPr>
          <w:rFonts w:ascii="Calibri" w:hAnsi="Calibri"/>
          <w:sz w:val="24"/>
          <w:szCs w:val="24"/>
        </w:rPr>
        <w:tab/>
      </w:r>
      <w:r w:rsidR="00F7412E">
        <w:rPr>
          <w:rFonts w:ascii="Calibri" w:hAnsi="Calibri"/>
          <w:sz w:val="24"/>
          <w:szCs w:val="24"/>
        </w:rPr>
        <w:tab/>
      </w:r>
      <w:r w:rsidR="00F7412E">
        <w:rPr>
          <w:rFonts w:ascii="Calibri" w:hAnsi="Calibri"/>
          <w:sz w:val="24"/>
          <w:szCs w:val="24"/>
        </w:rPr>
        <w:tab/>
      </w:r>
      <w:r w:rsidR="00DF4E82">
        <w:rPr>
          <w:rFonts w:ascii="Calibri" w:hAnsi="Calibri"/>
          <w:sz w:val="24"/>
          <w:szCs w:val="24"/>
        </w:rPr>
        <w:tab/>
      </w:r>
      <w:r w:rsidR="00DF4E82">
        <w:rPr>
          <w:rFonts w:ascii="Calibri" w:hAnsi="Calibri"/>
          <w:sz w:val="24"/>
          <w:szCs w:val="24"/>
        </w:rPr>
        <w:tab/>
      </w:r>
      <w:r w:rsidR="00DF4E82">
        <w:rPr>
          <w:rFonts w:ascii="Calibri" w:hAnsi="Calibri"/>
          <w:sz w:val="24"/>
          <w:szCs w:val="24"/>
        </w:rPr>
        <w:tab/>
      </w:r>
      <w:r w:rsidR="00E14E18">
        <w:rPr>
          <w:rFonts w:ascii="Calibri" w:hAnsi="Calibri"/>
          <w:sz w:val="24"/>
          <w:szCs w:val="24"/>
        </w:rPr>
        <w:t>Duration</w:t>
      </w:r>
      <w:r w:rsidR="00C16B11">
        <w:rPr>
          <w:rFonts w:ascii="Calibri" w:hAnsi="Calibri"/>
          <w:sz w:val="24"/>
          <w:szCs w:val="24"/>
        </w:rPr>
        <w:t>: Jan 2018</w:t>
      </w:r>
      <w:r w:rsidR="00D049AC">
        <w:rPr>
          <w:rFonts w:ascii="Calibri" w:hAnsi="Calibri"/>
          <w:sz w:val="24"/>
          <w:szCs w:val="24"/>
        </w:rPr>
        <w:t xml:space="preserve"> – Jan 2020</w:t>
      </w:r>
    </w:p>
    <w:p w:rsidR="00917514" w:rsidRPr="00337790" w:rsidRDefault="00917514" w:rsidP="00917514">
      <w:pPr>
        <w:pStyle w:val="BodyText"/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>Name</w:t>
      </w:r>
      <w:r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sz w:val="26"/>
          <w:szCs w:val="26"/>
        </w:rPr>
        <w:tab/>
        <w:t xml:space="preserve">:Insurance Business Solution </w:t>
      </w:r>
    </w:p>
    <w:p w:rsidR="00F7412E" w:rsidRPr="00337790" w:rsidRDefault="0016744F" w:rsidP="00C654AB">
      <w:pPr>
        <w:rPr>
          <w:rFonts w:ascii="Calibri" w:hAnsi="Calibri" w:cs="Calibri"/>
          <w:b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 xml:space="preserve">Role                                    </w:t>
      </w:r>
      <w:r w:rsidR="00A369C7" w:rsidRPr="00337790">
        <w:rPr>
          <w:rFonts w:ascii="Calibri" w:hAnsi="Calibri" w:cs="Calibri"/>
          <w:sz w:val="26"/>
          <w:szCs w:val="26"/>
        </w:rPr>
        <w:tab/>
      </w:r>
      <w:r w:rsidR="00A276A5"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b/>
          <w:sz w:val="26"/>
          <w:szCs w:val="26"/>
        </w:rPr>
        <w:t>: </w:t>
      </w:r>
      <w:r w:rsidR="00C415D3" w:rsidRPr="00337790">
        <w:rPr>
          <w:rFonts w:ascii="Calibri" w:hAnsi="Calibri" w:cs="Calibri"/>
          <w:b/>
          <w:sz w:val="26"/>
          <w:szCs w:val="26"/>
        </w:rPr>
        <w:t>DevOps E</w:t>
      </w:r>
      <w:r w:rsidR="00BF09C7" w:rsidRPr="00337790">
        <w:rPr>
          <w:rFonts w:ascii="Calibri" w:hAnsi="Calibri" w:cs="Calibri"/>
          <w:b/>
          <w:sz w:val="26"/>
          <w:szCs w:val="26"/>
        </w:rPr>
        <w:t>ngineer</w:t>
      </w:r>
    </w:p>
    <w:p w:rsidR="00FC43D6" w:rsidRPr="00337790" w:rsidRDefault="00C654AB" w:rsidP="00FC43D6">
      <w:pPr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>SCM</w:t>
      </w:r>
      <w:r w:rsidR="007866E9" w:rsidRPr="00337790">
        <w:rPr>
          <w:rFonts w:ascii="Calibri" w:hAnsi="Calibri" w:cs="Calibri"/>
          <w:sz w:val="26"/>
          <w:szCs w:val="26"/>
        </w:rPr>
        <w:t xml:space="preserve"> Tools                         </w:t>
      </w:r>
      <w:r w:rsidR="00A369C7" w:rsidRPr="00337790">
        <w:rPr>
          <w:rFonts w:ascii="Calibri" w:hAnsi="Calibri" w:cs="Calibri"/>
          <w:sz w:val="26"/>
          <w:szCs w:val="26"/>
        </w:rPr>
        <w:tab/>
      </w:r>
      <w:r w:rsidR="00A276A5" w:rsidRPr="00337790">
        <w:rPr>
          <w:rFonts w:ascii="Calibri" w:hAnsi="Calibri" w:cs="Calibri"/>
          <w:sz w:val="26"/>
          <w:szCs w:val="26"/>
        </w:rPr>
        <w:tab/>
      </w:r>
      <w:r w:rsidR="00BF09C7" w:rsidRPr="00337790">
        <w:rPr>
          <w:rFonts w:ascii="Calibri" w:hAnsi="Calibri" w:cs="Calibri"/>
          <w:sz w:val="26"/>
          <w:szCs w:val="26"/>
        </w:rPr>
        <w:t xml:space="preserve">: </w:t>
      </w:r>
      <w:r w:rsidR="00C415D3" w:rsidRPr="00337790">
        <w:rPr>
          <w:rFonts w:ascii="Calibri" w:hAnsi="Calibri" w:cs="Calibri"/>
          <w:sz w:val="26"/>
          <w:szCs w:val="26"/>
        </w:rPr>
        <w:t>GIT</w:t>
      </w:r>
    </w:p>
    <w:p w:rsidR="00FC43D6" w:rsidRPr="00337790" w:rsidRDefault="007866E9" w:rsidP="00FC43D6">
      <w:pPr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 xml:space="preserve">Build Tools                      </w:t>
      </w:r>
      <w:r w:rsidR="00A369C7" w:rsidRPr="00337790">
        <w:rPr>
          <w:rFonts w:ascii="Calibri" w:hAnsi="Calibri" w:cs="Calibri"/>
          <w:sz w:val="26"/>
          <w:szCs w:val="26"/>
        </w:rPr>
        <w:tab/>
      </w:r>
      <w:r w:rsidR="00A276A5" w:rsidRPr="00337790">
        <w:rPr>
          <w:rFonts w:ascii="Calibri" w:hAnsi="Calibri" w:cs="Calibri"/>
          <w:sz w:val="26"/>
          <w:szCs w:val="26"/>
        </w:rPr>
        <w:tab/>
      </w:r>
      <w:r w:rsidR="00470EED" w:rsidRPr="00337790">
        <w:rPr>
          <w:rFonts w:ascii="Calibri" w:hAnsi="Calibri" w:cs="Calibri"/>
          <w:sz w:val="26"/>
          <w:szCs w:val="26"/>
        </w:rPr>
        <w:t>:</w:t>
      </w:r>
      <w:r w:rsidR="00C415D3" w:rsidRPr="00337790">
        <w:rPr>
          <w:rFonts w:ascii="Calibri" w:hAnsi="Calibri" w:cs="Calibri"/>
          <w:sz w:val="26"/>
          <w:szCs w:val="26"/>
        </w:rPr>
        <w:t xml:space="preserve"> Maven</w:t>
      </w:r>
    </w:p>
    <w:p w:rsidR="00577976" w:rsidRPr="00337790" w:rsidRDefault="00577976" w:rsidP="00FC43D6">
      <w:pPr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>CI Tools</w:t>
      </w:r>
      <w:r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sz w:val="26"/>
          <w:szCs w:val="26"/>
        </w:rPr>
        <w:tab/>
      </w:r>
      <w:r w:rsidR="00A369C7" w:rsidRPr="00337790">
        <w:rPr>
          <w:rFonts w:ascii="Calibri" w:hAnsi="Calibri" w:cs="Calibri"/>
          <w:sz w:val="26"/>
          <w:szCs w:val="26"/>
        </w:rPr>
        <w:tab/>
      </w:r>
      <w:r w:rsidR="00A276A5"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sz w:val="26"/>
          <w:szCs w:val="26"/>
        </w:rPr>
        <w:t>: Jenkins</w:t>
      </w:r>
    </w:p>
    <w:p w:rsidR="00226DAF" w:rsidRPr="00337790" w:rsidRDefault="00226DAF" w:rsidP="00226DAF">
      <w:pPr>
        <w:rPr>
          <w:rFonts w:ascii="Calibri" w:hAnsi="Calibri" w:cs="Calibri"/>
          <w:sz w:val="26"/>
          <w:szCs w:val="26"/>
          <w:shd w:val="clear" w:color="auto" w:fill="FFFFFF"/>
        </w:rPr>
      </w:pPr>
      <w:r w:rsidRPr="00337790">
        <w:rPr>
          <w:rFonts w:ascii="Calibri" w:hAnsi="Calibri" w:cs="Calibri"/>
          <w:sz w:val="26"/>
          <w:szCs w:val="26"/>
          <w:shd w:val="clear" w:color="auto" w:fill="FFFFFF"/>
        </w:rPr>
        <w:t>Environment</w:t>
      </w:r>
      <w:r w:rsidRPr="00337790">
        <w:rPr>
          <w:rFonts w:ascii="Calibri" w:hAnsi="Calibri" w:cs="Calibri"/>
          <w:b/>
          <w:sz w:val="26"/>
          <w:szCs w:val="26"/>
          <w:shd w:val="clear" w:color="auto" w:fill="FFFFFF"/>
        </w:rPr>
        <w:tab/>
      </w:r>
      <w:r w:rsidRPr="00337790">
        <w:rPr>
          <w:rFonts w:ascii="Calibri" w:hAnsi="Calibri" w:cs="Calibri"/>
          <w:b/>
          <w:sz w:val="26"/>
          <w:szCs w:val="26"/>
          <w:shd w:val="clear" w:color="auto" w:fill="FFFFFF"/>
        </w:rPr>
        <w:tab/>
      </w:r>
      <w:r w:rsidRPr="00337790">
        <w:rPr>
          <w:rFonts w:ascii="Calibri" w:hAnsi="Calibri" w:cs="Calibri"/>
          <w:b/>
          <w:sz w:val="26"/>
          <w:szCs w:val="26"/>
          <w:shd w:val="clear" w:color="auto" w:fill="FFFFFF"/>
        </w:rPr>
        <w:tab/>
      </w:r>
      <w:r w:rsidRPr="00337790">
        <w:rPr>
          <w:rFonts w:ascii="Calibri" w:hAnsi="Calibri" w:cs="Calibri"/>
          <w:b/>
          <w:sz w:val="26"/>
          <w:szCs w:val="26"/>
          <w:shd w:val="clear" w:color="auto" w:fill="FFFFFF"/>
        </w:rPr>
        <w:tab/>
        <w:t xml:space="preserve">: </w:t>
      </w:r>
      <w:r w:rsidRPr="00337790">
        <w:rPr>
          <w:rFonts w:ascii="Calibri" w:hAnsi="Calibri" w:cs="Calibri"/>
          <w:sz w:val="26"/>
          <w:szCs w:val="26"/>
          <w:shd w:val="clear" w:color="auto" w:fill="FFFFFF"/>
        </w:rPr>
        <w:t>AWS, Git, Jenkins, Maven,</w:t>
      </w:r>
      <w:r w:rsidR="00763D4A">
        <w:rPr>
          <w:rFonts w:ascii="Calibri" w:hAnsi="Calibri" w:cs="Calibri"/>
          <w:sz w:val="26"/>
          <w:szCs w:val="26"/>
          <w:shd w:val="clear" w:color="auto" w:fill="FFFFFF"/>
        </w:rPr>
        <w:t xml:space="preserve"> </w:t>
      </w:r>
      <w:r w:rsidRPr="00337790">
        <w:rPr>
          <w:rFonts w:ascii="Calibri" w:hAnsi="Calibri" w:cs="Calibri"/>
          <w:sz w:val="26"/>
          <w:szCs w:val="26"/>
          <w:shd w:val="clear" w:color="auto" w:fill="FFFFFF"/>
        </w:rPr>
        <w:t>Docker</w:t>
      </w:r>
    </w:p>
    <w:p w:rsidR="00BF09C7" w:rsidRPr="00337790" w:rsidRDefault="00BF09C7" w:rsidP="00FC43D6">
      <w:pPr>
        <w:rPr>
          <w:rFonts w:ascii="Calibri" w:hAnsi="Calibri" w:cs="Calibri"/>
          <w:sz w:val="26"/>
          <w:szCs w:val="26"/>
        </w:rPr>
      </w:pPr>
    </w:p>
    <w:p w:rsidR="00F9656B" w:rsidRPr="004B3D20" w:rsidRDefault="00843815" w:rsidP="004B3D20">
      <w:pPr>
        <w:pStyle w:val="Heading3"/>
        <w:numPr>
          <w:ilvl w:val="0"/>
          <w:numId w:val="0"/>
        </w:numPr>
        <w:shd w:val="pct15" w:color="auto" w:fill="FFFFFF"/>
        <w:rPr>
          <w:rFonts w:ascii="Calibri" w:hAnsi="Calibri"/>
          <w:sz w:val="24"/>
          <w:szCs w:val="24"/>
        </w:rPr>
      </w:pPr>
      <w:r w:rsidRPr="005B297D">
        <w:rPr>
          <w:rFonts w:ascii="Calibri" w:hAnsi="Calibri"/>
          <w:sz w:val="24"/>
          <w:szCs w:val="24"/>
        </w:rPr>
        <w:t>Responsibilities</w:t>
      </w:r>
    </w:p>
    <w:p w:rsidR="00917514" w:rsidRPr="00337790" w:rsidRDefault="00917514" w:rsidP="00917514">
      <w:pPr>
        <w:pStyle w:val="ListParagraph"/>
        <w:widowControl/>
        <w:numPr>
          <w:ilvl w:val="0"/>
          <w:numId w:val="11"/>
        </w:numPr>
        <w:suppressAutoHyphens/>
        <w:spacing w:line="276" w:lineRule="auto"/>
        <w:contextualSpacing/>
        <w:rPr>
          <w:rFonts w:cs="Calibri"/>
          <w:sz w:val="26"/>
          <w:szCs w:val="26"/>
          <w:shd w:val="clear" w:color="auto" w:fill="FFFFFF"/>
        </w:rPr>
      </w:pPr>
      <w:r w:rsidRPr="00337790">
        <w:rPr>
          <w:rFonts w:cs="Calibri"/>
          <w:sz w:val="26"/>
          <w:szCs w:val="26"/>
          <w:shd w:val="clear" w:color="auto" w:fill="FFFFFF"/>
        </w:rPr>
        <w:t xml:space="preserve">Maintained source code repository in  </w:t>
      </w:r>
      <w:r w:rsidRPr="00337790">
        <w:rPr>
          <w:rFonts w:cs="Calibri"/>
          <w:b/>
          <w:sz w:val="26"/>
          <w:szCs w:val="26"/>
          <w:shd w:val="clear" w:color="auto" w:fill="FFFFFF"/>
        </w:rPr>
        <w:t>Git</w:t>
      </w:r>
      <w:r w:rsidRPr="00337790">
        <w:rPr>
          <w:rFonts w:cs="Calibri"/>
          <w:sz w:val="26"/>
          <w:szCs w:val="26"/>
          <w:shd w:val="clear" w:color="auto" w:fill="FFFFFF"/>
        </w:rPr>
        <w:t xml:space="preserve">. </w:t>
      </w:r>
    </w:p>
    <w:p w:rsidR="00917514" w:rsidRPr="00337790" w:rsidRDefault="00917514" w:rsidP="00917514">
      <w:pPr>
        <w:pStyle w:val="ListParagraph"/>
        <w:widowControl/>
        <w:numPr>
          <w:ilvl w:val="0"/>
          <w:numId w:val="11"/>
        </w:numPr>
        <w:suppressAutoHyphens/>
        <w:spacing w:line="276" w:lineRule="auto"/>
        <w:contextualSpacing/>
        <w:rPr>
          <w:rFonts w:cs="Calibri"/>
          <w:sz w:val="26"/>
          <w:szCs w:val="26"/>
          <w:shd w:val="clear" w:color="auto" w:fill="FFFFFF"/>
        </w:rPr>
      </w:pPr>
      <w:r w:rsidRPr="00337790">
        <w:rPr>
          <w:rFonts w:cs="Calibri"/>
          <w:sz w:val="26"/>
          <w:szCs w:val="26"/>
          <w:shd w:val="clear" w:color="auto" w:fill="FFFFFF"/>
        </w:rPr>
        <w:t xml:space="preserve">Successfully administrated </w:t>
      </w:r>
      <w:r w:rsidRPr="00337790">
        <w:rPr>
          <w:rFonts w:cs="Calibri"/>
          <w:b/>
          <w:sz w:val="26"/>
          <w:szCs w:val="26"/>
          <w:shd w:val="clear" w:color="auto" w:fill="FFFFFF"/>
        </w:rPr>
        <w:t>GIT</w:t>
      </w:r>
      <w:r w:rsidRPr="00337790">
        <w:rPr>
          <w:rFonts w:cs="Calibri"/>
          <w:sz w:val="26"/>
          <w:szCs w:val="26"/>
          <w:shd w:val="clear" w:color="auto" w:fill="FFFFFF"/>
        </w:rPr>
        <w:t xml:space="preserve">. </w:t>
      </w:r>
    </w:p>
    <w:p w:rsidR="00917514" w:rsidRPr="00337790" w:rsidRDefault="00917514" w:rsidP="00917514">
      <w:pPr>
        <w:pStyle w:val="ListParagraph"/>
        <w:widowControl/>
        <w:numPr>
          <w:ilvl w:val="0"/>
          <w:numId w:val="11"/>
        </w:numPr>
        <w:suppressAutoHyphens/>
        <w:spacing w:line="276" w:lineRule="auto"/>
        <w:contextualSpacing/>
        <w:rPr>
          <w:rFonts w:cs="Calibri"/>
          <w:sz w:val="26"/>
          <w:szCs w:val="26"/>
          <w:shd w:val="clear" w:color="auto" w:fill="FFFFFF"/>
        </w:rPr>
      </w:pPr>
      <w:r w:rsidRPr="00337790">
        <w:rPr>
          <w:rFonts w:cs="Calibri"/>
          <w:sz w:val="26"/>
          <w:szCs w:val="26"/>
          <w:shd w:val="clear" w:color="auto" w:fill="FFFFFF"/>
        </w:rPr>
        <w:t xml:space="preserve">Work closely with L1 Team, Business analysts and Project managers to meet release and build schedule deadlines. </w:t>
      </w:r>
    </w:p>
    <w:p w:rsidR="00917514" w:rsidRPr="00337790" w:rsidRDefault="00917514" w:rsidP="00917514">
      <w:pPr>
        <w:pStyle w:val="ListParagraph"/>
        <w:widowControl/>
        <w:numPr>
          <w:ilvl w:val="0"/>
          <w:numId w:val="11"/>
        </w:numPr>
        <w:suppressAutoHyphens/>
        <w:spacing w:line="276" w:lineRule="auto"/>
        <w:contextualSpacing/>
        <w:rPr>
          <w:rFonts w:cs="Calibri"/>
          <w:sz w:val="26"/>
          <w:szCs w:val="26"/>
          <w:shd w:val="clear" w:color="auto" w:fill="FFFFFF"/>
        </w:rPr>
      </w:pPr>
      <w:r w:rsidRPr="00337790">
        <w:rPr>
          <w:rFonts w:cs="Calibri"/>
          <w:sz w:val="26"/>
          <w:szCs w:val="26"/>
          <w:shd w:val="clear" w:color="auto" w:fill="FFFFFF"/>
        </w:rPr>
        <w:t xml:space="preserve">Created Continuous Build Process using </w:t>
      </w:r>
      <w:r w:rsidRPr="00337790">
        <w:rPr>
          <w:rFonts w:cs="Calibri"/>
          <w:b/>
          <w:sz w:val="26"/>
          <w:szCs w:val="26"/>
          <w:shd w:val="clear" w:color="auto" w:fill="FFFFFF"/>
        </w:rPr>
        <w:t>Jenkins</w:t>
      </w:r>
      <w:r w:rsidRPr="00337790">
        <w:rPr>
          <w:rFonts w:cs="Calibri"/>
          <w:sz w:val="26"/>
          <w:szCs w:val="26"/>
          <w:shd w:val="clear" w:color="auto" w:fill="FFFFFF"/>
        </w:rPr>
        <w:t xml:space="preserve">. </w:t>
      </w:r>
    </w:p>
    <w:p w:rsidR="00337790" w:rsidRPr="00337790" w:rsidRDefault="00337790" w:rsidP="00337790">
      <w:pPr>
        <w:pStyle w:val="ListParagraph"/>
        <w:widowControl/>
        <w:numPr>
          <w:ilvl w:val="0"/>
          <w:numId w:val="11"/>
        </w:numPr>
        <w:suppressAutoHyphens/>
        <w:spacing w:line="276" w:lineRule="auto"/>
        <w:contextualSpacing/>
        <w:rPr>
          <w:rFonts w:cs="Calibri"/>
          <w:sz w:val="26"/>
          <w:szCs w:val="26"/>
          <w:shd w:val="clear" w:color="auto" w:fill="FFFFFF"/>
        </w:rPr>
      </w:pPr>
      <w:r w:rsidRPr="00337790">
        <w:rPr>
          <w:rFonts w:cs="Calibri"/>
          <w:sz w:val="26"/>
          <w:szCs w:val="26"/>
          <w:shd w:val="clear" w:color="auto" w:fill="FFFFFF"/>
        </w:rPr>
        <w:t xml:space="preserve">Automating The Build process using  </w:t>
      </w:r>
      <w:r w:rsidRPr="00337790">
        <w:rPr>
          <w:rFonts w:cs="Calibri"/>
          <w:b/>
          <w:sz w:val="26"/>
          <w:szCs w:val="26"/>
          <w:shd w:val="clear" w:color="auto" w:fill="FFFFFF"/>
        </w:rPr>
        <w:t>Jenkins</w:t>
      </w:r>
      <w:r w:rsidRPr="00337790">
        <w:rPr>
          <w:rFonts w:cs="Calibri"/>
          <w:sz w:val="26"/>
          <w:szCs w:val="26"/>
          <w:shd w:val="clear" w:color="auto" w:fill="FFFFFF"/>
        </w:rPr>
        <w:t>, GIT</w:t>
      </w:r>
    </w:p>
    <w:p w:rsidR="00917514" w:rsidRPr="00337790" w:rsidRDefault="00917514" w:rsidP="00917514">
      <w:pPr>
        <w:pStyle w:val="ListParagraph"/>
        <w:widowControl/>
        <w:numPr>
          <w:ilvl w:val="0"/>
          <w:numId w:val="11"/>
        </w:numPr>
        <w:suppressAutoHyphens/>
        <w:spacing w:line="276" w:lineRule="auto"/>
        <w:contextualSpacing/>
        <w:rPr>
          <w:rFonts w:cs="Calibri"/>
          <w:sz w:val="26"/>
          <w:szCs w:val="26"/>
          <w:shd w:val="clear" w:color="auto" w:fill="FFFFFF"/>
        </w:rPr>
      </w:pPr>
      <w:r w:rsidRPr="00337790">
        <w:rPr>
          <w:rFonts w:cs="Calibri"/>
          <w:sz w:val="26"/>
          <w:szCs w:val="26"/>
          <w:shd w:val="clear" w:color="auto" w:fill="FFFFFF"/>
        </w:rPr>
        <w:lastRenderedPageBreak/>
        <w:t xml:space="preserve">Debugged Build failures and worked with developers and </w:t>
      </w:r>
      <w:r w:rsidRPr="00337790">
        <w:rPr>
          <w:rFonts w:cs="Calibri"/>
          <w:b/>
          <w:sz w:val="26"/>
          <w:szCs w:val="26"/>
          <w:shd w:val="clear" w:color="auto" w:fill="FFFFFF"/>
        </w:rPr>
        <w:t>QA</w:t>
      </w:r>
      <w:r w:rsidRPr="00337790">
        <w:rPr>
          <w:rFonts w:cs="Calibri"/>
          <w:sz w:val="26"/>
          <w:szCs w:val="26"/>
          <w:shd w:val="clear" w:color="auto" w:fill="FFFFFF"/>
        </w:rPr>
        <w:t xml:space="preserve"> people to resolve the related issues. </w:t>
      </w:r>
    </w:p>
    <w:p w:rsidR="00917514" w:rsidRPr="00337790" w:rsidRDefault="00917514" w:rsidP="00917514">
      <w:pPr>
        <w:pStyle w:val="ListParagraph"/>
        <w:widowControl/>
        <w:numPr>
          <w:ilvl w:val="0"/>
          <w:numId w:val="11"/>
        </w:numPr>
        <w:suppressAutoHyphens/>
        <w:spacing w:line="276" w:lineRule="auto"/>
        <w:contextualSpacing/>
        <w:rPr>
          <w:rFonts w:cs="Calibri"/>
          <w:sz w:val="26"/>
          <w:szCs w:val="26"/>
          <w:shd w:val="clear" w:color="auto" w:fill="FFFFFF"/>
        </w:rPr>
      </w:pPr>
      <w:r w:rsidRPr="00337790">
        <w:rPr>
          <w:rFonts w:cs="Calibri"/>
          <w:sz w:val="26"/>
          <w:szCs w:val="26"/>
          <w:shd w:val="clear" w:color="auto" w:fill="FFFFFF"/>
        </w:rPr>
        <w:t xml:space="preserve">Perform various builds for the </w:t>
      </w:r>
      <w:r w:rsidRPr="00337790">
        <w:rPr>
          <w:rFonts w:cs="Calibri"/>
          <w:b/>
          <w:sz w:val="26"/>
          <w:szCs w:val="26"/>
          <w:shd w:val="clear" w:color="auto" w:fill="FFFFFF"/>
        </w:rPr>
        <w:t>QA</w:t>
      </w:r>
      <w:r w:rsidRPr="00337790">
        <w:rPr>
          <w:rFonts w:cs="Calibri"/>
          <w:sz w:val="26"/>
          <w:szCs w:val="26"/>
          <w:shd w:val="clear" w:color="auto" w:fill="FFFFFF"/>
        </w:rPr>
        <w:t xml:space="preserve">, and </w:t>
      </w:r>
      <w:r w:rsidRPr="00337790">
        <w:rPr>
          <w:rFonts w:cs="Calibri"/>
          <w:b/>
          <w:sz w:val="26"/>
          <w:szCs w:val="26"/>
          <w:shd w:val="clear" w:color="auto" w:fill="FFFFFF"/>
        </w:rPr>
        <w:t>Production Environments</w:t>
      </w:r>
      <w:r w:rsidRPr="00337790">
        <w:rPr>
          <w:rFonts w:cs="Calibri"/>
          <w:sz w:val="26"/>
          <w:szCs w:val="26"/>
          <w:shd w:val="clear" w:color="auto" w:fill="FFFFFF"/>
        </w:rPr>
        <w:t xml:space="preserve">. </w:t>
      </w:r>
    </w:p>
    <w:p w:rsidR="00917514" w:rsidRDefault="00917514" w:rsidP="00917514">
      <w:pPr>
        <w:widowControl w:val="0"/>
        <w:numPr>
          <w:ilvl w:val="0"/>
          <w:numId w:val="11"/>
        </w:numPr>
        <w:tabs>
          <w:tab w:val="left" w:pos="281"/>
          <w:tab w:val="num" w:pos="450"/>
        </w:tabs>
        <w:jc w:val="both"/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>Setup/Managing Linux Servers on Amazon (</w:t>
      </w:r>
      <w:r w:rsidRPr="00337790">
        <w:rPr>
          <w:rFonts w:ascii="Calibri" w:hAnsi="Calibri" w:cs="Calibri"/>
          <w:b/>
          <w:sz w:val="26"/>
          <w:szCs w:val="26"/>
        </w:rPr>
        <w:t>EC2, EBS, ELB, Security Groups, RDS and IAM</w:t>
      </w:r>
      <w:r w:rsidRPr="00337790">
        <w:rPr>
          <w:rFonts w:ascii="Calibri" w:hAnsi="Calibri" w:cs="Calibri"/>
          <w:sz w:val="26"/>
          <w:szCs w:val="26"/>
        </w:rPr>
        <w:t>).</w:t>
      </w:r>
    </w:p>
    <w:p w:rsidR="00B97CB8" w:rsidRPr="00337790" w:rsidRDefault="00B97CB8" w:rsidP="00B97CB8">
      <w:pPr>
        <w:widowControl w:val="0"/>
        <w:tabs>
          <w:tab w:val="left" w:pos="281"/>
        </w:tabs>
        <w:ind w:left="720"/>
        <w:jc w:val="both"/>
        <w:rPr>
          <w:rFonts w:ascii="Calibri" w:hAnsi="Calibri" w:cs="Calibri"/>
          <w:sz w:val="26"/>
          <w:szCs w:val="26"/>
        </w:rPr>
      </w:pPr>
    </w:p>
    <w:p w:rsidR="00917514" w:rsidRPr="00DA5FAB" w:rsidRDefault="00917514" w:rsidP="00DA5FAB">
      <w:pPr>
        <w:widowControl w:val="0"/>
        <w:numPr>
          <w:ilvl w:val="0"/>
          <w:numId w:val="11"/>
        </w:numPr>
        <w:tabs>
          <w:tab w:val="left" w:pos="281"/>
          <w:tab w:val="num" w:pos="450"/>
        </w:tabs>
        <w:jc w:val="both"/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 xml:space="preserve">Setup/Managing VPC, Subnets; make connection between different zones; blocking suspicious ip/subnet via NACL. </w:t>
      </w:r>
    </w:p>
    <w:p w:rsidR="00917514" w:rsidRPr="00337790" w:rsidRDefault="00917514" w:rsidP="00917514">
      <w:pPr>
        <w:widowControl w:val="0"/>
        <w:numPr>
          <w:ilvl w:val="0"/>
          <w:numId w:val="11"/>
        </w:numPr>
        <w:tabs>
          <w:tab w:val="left" w:pos="281"/>
          <w:tab w:val="num" w:pos="450"/>
        </w:tabs>
        <w:jc w:val="both"/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>Create/Managing buckets on S3 and store db and logs backup.</w:t>
      </w:r>
    </w:p>
    <w:p w:rsidR="00917514" w:rsidRPr="00337790" w:rsidRDefault="00917514" w:rsidP="00917514">
      <w:pPr>
        <w:widowControl w:val="0"/>
        <w:numPr>
          <w:ilvl w:val="0"/>
          <w:numId w:val="11"/>
        </w:numPr>
        <w:tabs>
          <w:tab w:val="left" w:pos="281"/>
          <w:tab w:val="num" w:pos="450"/>
        </w:tabs>
        <w:jc w:val="both"/>
        <w:rPr>
          <w:rFonts w:ascii="Calibri" w:hAnsi="Calibri" w:cs="Calibri"/>
          <w:b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 xml:space="preserve">Setup/Managing Databases on </w:t>
      </w:r>
      <w:r w:rsidRPr="00337790">
        <w:rPr>
          <w:rFonts w:ascii="Calibri" w:hAnsi="Calibri" w:cs="Calibri"/>
          <w:b/>
          <w:sz w:val="26"/>
          <w:szCs w:val="26"/>
        </w:rPr>
        <w:t>Amazon RDS</w:t>
      </w:r>
      <w:r w:rsidRPr="00337790">
        <w:rPr>
          <w:rFonts w:ascii="Calibri" w:hAnsi="Calibri" w:cs="Calibri"/>
          <w:sz w:val="26"/>
          <w:szCs w:val="26"/>
        </w:rPr>
        <w:t xml:space="preserve">. Monitoring servers thorough </w:t>
      </w:r>
      <w:r w:rsidRPr="00337790">
        <w:rPr>
          <w:rFonts w:ascii="Calibri" w:hAnsi="Calibri" w:cs="Calibri"/>
          <w:b/>
          <w:sz w:val="26"/>
          <w:szCs w:val="26"/>
        </w:rPr>
        <w:t>Amazon Cloud Watch, SNS.</w:t>
      </w:r>
    </w:p>
    <w:p w:rsidR="00917514" w:rsidRPr="00337790" w:rsidRDefault="00917514" w:rsidP="00917514">
      <w:pPr>
        <w:widowControl w:val="0"/>
        <w:numPr>
          <w:ilvl w:val="0"/>
          <w:numId w:val="11"/>
        </w:numPr>
        <w:tabs>
          <w:tab w:val="left" w:pos="281"/>
          <w:tab w:val="num" w:pos="450"/>
        </w:tabs>
        <w:jc w:val="both"/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>Creating/Managing AMI/Snapshots/Volumes, Upgrade/downgrade AWS resources (CPU, Memory, EBS)</w:t>
      </w:r>
    </w:p>
    <w:p w:rsidR="00917514" w:rsidRPr="00337790" w:rsidRDefault="00917514" w:rsidP="00917514">
      <w:pPr>
        <w:widowControl w:val="0"/>
        <w:numPr>
          <w:ilvl w:val="0"/>
          <w:numId w:val="11"/>
        </w:numPr>
        <w:tabs>
          <w:tab w:val="left" w:pos="281"/>
          <w:tab w:val="num" w:pos="450"/>
        </w:tabs>
        <w:jc w:val="both"/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>Creating AWS Instances and Resources Bills.</w:t>
      </w:r>
    </w:p>
    <w:p w:rsidR="00917514" w:rsidRPr="00337790" w:rsidRDefault="00917514" w:rsidP="00917514">
      <w:pPr>
        <w:widowControl w:val="0"/>
        <w:numPr>
          <w:ilvl w:val="0"/>
          <w:numId w:val="11"/>
        </w:numPr>
        <w:tabs>
          <w:tab w:val="left" w:pos="281"/>
          <w:tab w:val="num" w:pos="450"/>
        </w:tabs>
        <w:jc w:val="both"/>
        <w:rPr>
          <w:rFonts w:ascii="Calibri" w:hAnsi="Calibri" w:cs="Calibri"/>
          <w:b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 xml:space="preserve">Experienced working on several </w:t>
      </w:r>
      <w:r w:rsidRPr="00337790">
        <w:rPr>
          <w:rFonts w:ascii="Calibri" w:hAnsi="Calibri" w:cs="Calibri"/>
          <w:b/>
          <w:sz w:val="26"/>
          <w:szCs w:val="26"/>
        </w:rPr>
        <w:t>Docker com</w:t>
      </w:r>
      <w:r w:rsidR="00226DAF" w:rsidRPr="00337790">
        <w:rPr>
          <w:rFonts w:ascii="Calibri" w:hAnsi="Calibri" w:cs="Calibri"/>
          <w:b/>
          <w:sz w:val="26"/>
          <w:szCs w:val="26"/>
        </w:rPr>
        <w:t>ponents like Docker Engine, Hub.</w:t>
      </w:r>
    </w:p>
    <w:p w:rsidR="00917514" w:rsidRPr="00226DAF" w:rsidRDefault="00917514" w:rsidP="00226DAF">
      <w:pPr>
        <w:widowControl w:val="0"/>
        <w:numPr>
          <w:ilvl w:val="0"/>
          <w:numId w:val="11"/>
        </w:numPr>
        <w:tabs>
          <w:tab w:val="left" w:pos="281"/>
          <w:tab w:val="num" w:pos="450"/>
        </w:tabs>
        <w:jc w:val="both"/>
        <w:rPr>
          <w:rFonts w:ascii="Calibri" w:hAnsi="Calibri" w:cs="Calibri"/>
          <w:b/>
        </w:rPr>
      </w:pPr>
      <w:r w:rsidRPr="00337790">
        <w:rPr>
          <w:rFonts w:ascii="Calibri" w:hAnsi="Calibri" w:cs="Calibri"/>
          <w:sz w:val="26"/>
          <w:szCs w:val="26"/>
        </w:rPr>
        <w:t xml:space="preserve">Experience deploying and maintaining multi-container applications through </w:t>
      </w:r>
      <w:r w:rsidRPr="00337790">
        <w:rPr>
          <w:rFonts w:ascii="Calibri" w:hAnsi="Calibri" w:cs="Calibri"/>
          <w:b/>
          <w:sz w:val="26"/>
          <w:szCs w:val="26"/>
        </w:rPr>
        <w:t>Docker</w:t>
      </w:r>
      <w:r w:rsidR="00226DAF" w:rsidRPr="00226DAF">
        <w:rPr>
          <w:rFonts w:ascii="Calibri" w:hAnsi="Calibri" w:cs="Calibri"/>
          <w:b/>
        </w:rPr>
        <w:t>.</w:t>
      </w:r>
    </w:p>
    <w:p w:rsidR="00917514" w:rsidRPr="00226DAF" w:rsidRDefault="00917514" w:rsidP="00917514">
      <w:pPr>
        <w:pStyle w:val="ListParagraph"/>
        <w:widowControl/>
        <w:suppressAutoHyphens/>
        <w:spacing w:line="276" w:lineRule="auto"/>
        <w:ind w:left="720"/>
        <w:contextualSpacing/>
        <w:rPr>
          <w:b/>
          <w:shd w:val="clear" w:color="auto" w:fill="FFFFFF"/>
        </w:rPr>
      </w:pPr>
    </w:p>
    <w:p w:rsidR="00226DAF" w:rsidRPr="005B297D" w:rsidRDefault="002D488E" w:rsidP="00226DAF">
      <w:pPr>
        <w:pStyle w:val="Heading3"/>
        <w:numPr>
          <w:ilvl w:val="0"/>
          <w:numId w:val="0"/>
        </w:numPr>
        <w:shd w:val="pct15" w:color="auto" w:fill="FFFFFF"/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Project#1</w:t>
      </w:r>
      <w:r w:rsidR="00226DAF">
        <w:rPr>
          <w:rFonts w:ascii="Calibri" w:hAnsi="Calibri"/>
          <w:sz w:val="24"/>
          <w:szCs w:val="24"/>
        </w:rPr>
        <w:t>:</w:t>
      </w:r>
      <w:r w:rsidR="00C16B11">
        <w:rPr>
          <w:rFonts w:ascii="Calibri" w:hAnsi="Calibri"/>
          <w:sz w:val="24"/>
          <w:szCs w:val="24"/>
        </w:rPr>
        <w:t xml:space="preserve">    </w:t>
      </w:r>
      <w:r w:rsidR="00C16B11">
        <w:rPr>
          <w:rFonts w:ascii="Calibri" w:hAnsi="Calibri"/>
          <w:sz w:val="24"/>
          <w:szCs w:val="24"/>
        </w:rPr>
        <w:tab/>
      </w:r>
      <w:r w:rsidR="00C16B11">
        <w:rPr>
          <w:rFonts w:ascii="Calibri" w:hAnsi="Calibri"/>
          <w:sz w:val="24"/>
          <w:szCs w:val="24"/>
        </w:rPr>
        <w:tab/>
      </w:r>
      <w:r w:rsidR="00C16B11">
        <w:rPr>
          <w:rFonts w:ascii="Calibri" w:hAnsi="Calibri"/>
          <w:sz w:val="24"/>
          <w:szCs w:val="24"/>
        </w:rPr>
        <w:tab/>
      </w:r>
      <w:r w:rsidR="00C16B11">
        <w:rPr>
          <w:rFonts w:ascii="Calibri" w:hAnsi="Calibri"/>
          <w:sz w:val="24"/>
          <w:szCs w:val="24"/>
        </w:rPr>
        <w:tab/>
      </w:r>
      <w:r w:rsidR="00C16B11">
        <w:rPr>
          <w:rFonts w:ascii="Calibri" w:hAnsi="Calibri"/>
          <w:sz w:val="24"/>
          <w:szCs w:val="24"/>
        </w:rPr>
        <w:tab/>
      </w:r>
      <w:r w:rsidR="00C16B11">
        <w:rPr>
          <w:rFonts w:ascii="Calibri" w:hAnsi="Calibri"/>
          <w:sz w:val="24"/>
          <w:szCs w:val="24"/>
        </w:rPr>
        <w:tab/>
      </w:r>
      <w:r w:rsidR="00C16B11">
        <w:rPr>
          <w:rFonts w:ascii="Calibri" w:hAnsi="Calibri"/>
          <w:sz w:val="24"/>
          <w:szCs w:val="24"/>
        </w:rPr>
        <w:tab/>
      </w:r>
      <w:r w:rsidR="00C16B11">
        <w:rPr>
          <w:rFonts w:ascii="Calibri" w:hAnsi="Calibri"/>
          <w:sz w:val="24"/>
          <w:szCs w:val="24"/>
        </w:rPr>
        <w:tab/>
      </w:r>
      <w:r w:rsidR="00C16B11">
        <w:rPr>
          <w:rFonts w:ascii="Calibri" w:hAnsi="Calibri"/>
          <w:sz w:val="24"/>
          <w:szCs w:val="24"/>
        </w:rPr>
        <w:tab/>
        <w:t>Duration: July 2016 – Dec 2017</w:t>
      </w:r>
    </w:p>
    <w:p w:rsidR="00226DAF" w:rsidRPr="00337790" w:rsidRDefault="00226DAF" w:rsidP="00226DAF">
      <w:pPr>
        <w:pStyle w:val="BodyText"/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>Name</w:t>
      </w:r>
      <w:r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sz w:val="26"/>
          <w:szCs w:val="26"/>
        </w:rPr>
        <w:tab/>
        <w:t>:</w:t>
      </w:r>
      <w:r w:rsidR="002D488E" w:rsidRPr="00337790">
        <w:rPr>
          <w:rFonts w:ascii="Calibri" w:hAnsi="Calibri" w:cs="Calibri"/>
          <w:sz w:val="26"/>
          <w:szCs w:val="26"/>
        </w:rPr>
        <w:t>Core Banking System</w:t>
      </w:r>
      <w:r w:rsidRPr="00337790">
        <w:rPr>
          <w:rFonts w:ascii="Calibri" w:hAnsi="Calibri" w:cs="Calibri"/>
          <w:sz w:val="26"/>
          <w:szCs w:val="26"/>
        </w:rPr>
        <w:t xml:space="preserve"> </w:t>
      </w:r>
    </w:p>
    <w:p w:rsidR="00226DAF" w:rsidRPr="00337790" w:rsidRDefault="00226DAF" w:rsidP="00226DAF">
      <w:pPr>
        <w:rPr>
          <w:rFonts w:ascii="Calibri" w:hAnsi="Calibri" w:cs="Calibri"/>
          <w:b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 xml:space="preserve">Role                                    </w:t>
      </w:r>
      <w:r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b/>
          <w:sz w:val="26"/>
          <w:szCs w:val="26"/>
        </w:rPr>
        <w:t>: DevOps Engineer</w:t>
      </w:r>
    </w:p>
    <w:p w:rsidR="00226DAF" w:rsidRPr="00337790" w:rsidRDefault="00226DAF" w:rsidP="00226DAF">
      <w:pPr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 xml:space="preserve">SCM Tools                         </w:t>
      </w:r>
      <w:r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sz w:val="26"/>
          <w:szCs w:val="26"/>
        </w:rPr>
        <w:tab/>
        <w:t>: GIT</w:t>
      </w:r>
    </w:p>
    <w:p w:rsidR="00226DAF" w:rsidRPr="00337790" w:rsidRDefault="00226DAF" w:rsidP="00226DAF">
      <w:pPr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 xml:space="preserve">Build Tools                      </w:t>
      </w:r>
      <w:r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sz w:val="26"/>
          <w:szCs w:val="26"/>
        </w:rPr>
        <w:tab/>
        <w:t>: Maven</w:t>
      </w:r>
    </w:p>
    <w:p w:rsidR="00226DAF" w:rsidRPr="00337790" w:rsidRDefault="00226DAF" w:rsidP="00226DAF">
      <w:pPr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>CI Tools</w:t>
      </w:r>
      <w:r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sz w:val="26"/>
          <w:szCs w:val="26"/>
        </w:rPr>
        <w:tab/>
      </w:r>
      <w:r w:rsidRPr="00337790">
        <w:rPr>
          <w:rFonts w:ascii="Calibri" w:hAnsi="Calibri" w:cs="Calibri"/>
          <w:sz w:val="26"/>
          <w:szCs w:val="26"/>
        </w:rPr>
        <w:tab/>
        <w:t>: Jenkins</w:t>
      </w:r>
    </w:p>
    <w:p w:rsidR="00226DAF" w:rsidRPr="004B3D20" w:rsidRDefault="00226DAF" w:rsidP="00226DAF">
      <w:pPr>
        <w:pStyle w:val="Heading3"/>
        <w:numPr>
          <w:ilvl w:val="0"/>
          <w:numId w:val="0"/>
        </w:numPr>
        <w:shd w:val="pct15" w:color="auto" w:fill="FFFFFF"/>
        <w:rPr>
          <w:rFonts w:ascii="Calibri" w:hAnsi="Calibri"/>
          <w:sz w:val="24"/>
          <w:szCs w:val="24"/>
        </w:rPr>
      </w:pPr>
      <w:r w:rsidRPr="005B297D">
        <w:rPr>
          <w:rFonts w:ascii="Calibri" w:hAnsi="Calibri"/>
          <w:sz w:val="24"/>
          <w:szCs w:val="24"/>
        </w:rPr>
        <w:t>Responsibilities</w:t>
      </w:r>
    </w:p>
    <w:p w:rsidR="00226DAF" w:rsidRPr="00337790" w:rsidRDefault="00226DAF" w:rsidP="00226DAF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276" w:lineRule="auto"/>
        <w:ind w:left="357" w:firstLine="0"/>
        <w:jc w:val="both"/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 xml:space="preserve">Creating the repositories and import the code into module levels. </w:t>
      </w:r>
    </w:p>
    <w:p w:rsidR="00226DAF" w:rsidRPr="00337790" w:rsidRDefault="00226DAF" w:rsidP="00226DAF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276" w:lineRule="auto"/>
        <w:ind w:left="357" w:firstLine="0"/>
        <w:jc w:val="both"/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 xml:space="preserve">Creation of </w:t>
      </w:r>
      <w:r w:rsidRPr="00337790">
        <w:rPr>
          <w:rFonts w:ascii="Calibri" w:hAnsi="Calibri" w:cs="Calibri"/>
          <w:b/>
          <w:sz w:val="26"/>
          <w:szCs w:val="26"/>
        </w:rPr>
        <w:t>tags and branches</w:t>
      </w:r>
      <w:r w:rsidRPr="00337790">
        <w:rPr>
          <w:rFonts w:ascii="Calibri" w:hAnsi="Calibri" w:cs="Calibri"/>
          <w:sz w:val="26"/>
          <w:szCs w:val="26"/>
        </w:rPr>
        <w:t>.</w:t>
      </w:r>
    </w:p>
    <w:p w:rsidR="00226DAF" w:rsidRPr="00337790" w:rsidRDefault="00226DAF" w:rsidP="00226DAF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276" w:lineRule="auto"/>
        <w:ind w:left="357" w:firstLine="0"/>
        <w:jc w:val="both"/>
        <w:rPr>
          <w:rFonts w:ascii="Calibri" w:hAnsi="Calibri" w:cs="Calibri"/>
          <w:b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 xml:space="preserve">Enabling require administrative files in </w:t>
      </w:r>
      <w:r w:rsidRPr="00337790">
        <w:rPr>
          <w:rFonts w:ascii="Calibri" w:hAnsi="Calibri" w:cs="Calibri"/>
          <w:b/>
          <w:bCs/>
          <w:sz w:val="26"/>
          <w:szCs w:val="26"/>
        </w:rPr>
        <w:t>Git</w:t>
      </w:r>
      <w:r w:rsidRPr="00337790">
        <w:rPr>
          <w:rFonts w:ascii="Calibri" w:hAnsi="Calibri" w:cs="Calibri"/>
          <w:b/>
          <w:sz w:val="26"/>
          <w:szCs w:val="26"/>
        </w:rPr>
        <w:t xml:space="preserve"> repository.</w:t>
      </w:r>
    </w:p>
    <w:p w:rsidR="00226DAF" w:rsidRPr="00337790" w:rsidRDefault="00226DAF" w:rsidP="00226DAF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276" w:lineRule="auto"/>
        <w:ind w:left="357" w:firstLine="0"/>
        <w:jc w:val="both"/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Software version control process design, implementation and Administration.</w:t>
      </w:r>
    </w:p>
    <w:p w:rsidR="00226DAF" w:rsidRPr="00337790" w:rsidRDefault="00226DAF" w:rsidP="00226DAF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276" w:lineRule="auto"/>
        <w:ind w:left="357" w:firstLine="0"/>
        <w:jc w:val="both"/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>Maintain the access privileges to developers at branch level and repository level.</w:t>
      </w:r>
    </w:p>
    <w:p w:rsidR="00226DAF" w:rsidRPr="00337790" w:rsidRDefault="00226DAF" w:rsidP="00226DAF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276" w:lineRule="auto"/>
        <w:ind w:left="357" w:firstLine="0"/>
        <w:jc w:val="both"/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bCs/>
          <w:sz w:val="26"/>
          <w:szCs w:val="26"/>
        </w:rPr>
        <w:t xml:space="preserve">Automated the build process using build tool Jenkins and scheduled it daily for the sanity check of the </w:t>
      </w:r>
      <w:r w:rsidR="002E41AF" w:rsidRPr="00337790">
        <w:rPr>
          <w:rFonts w:ascii="Calibri" w:hAnsi="Calibri" w:cs="Calibri"/>
          <w:bCs/>
          <w:sz w:val="26"/>
          <w:szCs w:val="26"/>
        </w:rPr>
        <w:t xml:space="preserve">      </w:t>
      </w:r>
      <w:r w:rsidR="002E41AF" w:rsidRPr="00337790">
        <w:rPr>
          <w:rFonts w:ascii="Calibri" w:hAnsi="Calibri" w:cs="Calibri"/>
          <w:bCs/>
          <w:sz w:val="26"/>
          <w:szCs w:val="26"/>
        </w:rPr>
        <w:tab/>
      </w:r>
      <w:r w:rsidRPr="00337790">
        <w:rPr>
          <w:rFonts w:ascii="Calibri" w:hAnsi="Calibri" w:cs="Calibri"/>
          <w:bCs/>
          <w:sz w:val="26"/>
          <w:szCs w:val="26"/>
        </w:rPr>
        <w:t>Java code checked in by the developers</w:t>
      </w:r>
    </w:p>
    <w:p w:rsidR="00226DAF" w:rsidRPr="00337790" w:rsidRDefault="00226DAF" w:rsidP="00226DAF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276" w:lineRule="auto"/>
        <w:ind w:left="357" w:firstLine="0"/>
        <w:jc w:val="both"/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 xml:space="preserve">Supporting developers in configuration management environment using </w:t>
      </w:r>
      <w:r w:rsidRPr="00337790">
        <w:rPr>
          <w:rFonts w:ascii="Calibri" w:hAnsi="Calibri" w:cs="Calibri"/>
          <w:b/>
          <w:sz w:val="26"/>
          <w:szCs w:val="26"/>
        </w:rPr>
        <w:t>Git.</w:t>
      </w:r>
    </w:p>
    <w:p w:rsidR="00226DAF" w:rsidRPr="00337790" w:rsidRDefault="00226DAF" w:rsidP="00226DAF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276" w:lineRule="auto"/>
        <w:ind w:left="357" w:firstLine="0"/>
        <w:jc w:val="both"/>
        <w:rPr>
          <w:rFonts w:ascii="Calibri" w:hAnsi="Calibri" w:cs="Calibri"/>
          <w:sz w:val="26"/>
          <w:szCs w:val="26"/>
        </w:rPr>
      </w:pPr>
      <w:r w:rsidRPr="00337790">
        <w:rPr>
          <w:rFonts w:ascii="Calibri" w:eastAsia="Calibri" w:hAnsi="Calibri" w:cs="Calibri"/>
          <w:sz w:val="26"/>
          <w:szCs w:val="26"/>
        </w:rPr>
        <w:t>Create</w:t>
      </w:r>
      <w:r w:rsidRPr="00337790">
        <w:rPr>
          <w:rFonts w:ascii="Calibri" w:eastAsia="Calibri" w:hAnsi="Calibri" w:cs="Calibri"/>
          <w:b/>
          <w:sz w:val="26"/>
          <w:szCs w:val="26"/>
        </w:rPr>
        <w:t xml:space="preserve"> Build jobs in Jenkins</w:t>
      </w:r>
      <w:r w:rsidRPr="00337790">
        <w:rPr>
          <w:rFonts w:ascii="Calibri" w:eastAsia="Calibri" w:hAnsi="Calibri" w:cs="Calibri"/>
          <w:sz w:val="26"/>
          <w:szCs w:val="26"/>
        </w:rPr>
        <w:t xml:space="preserve"> and monitor status of daily builds.</w:t>
      </w:r>
    </w:p>
    <w:p w:rsidR="00226DAF" w:rsidRPr="00337790" w:rsidRDefault="00226DAF" w:rsidP="00226DAF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276" w:lineRule="auto"/>
        <w:ind w:left="357" w:firstLine="0"/>
        <w:jc w:val="both"/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bCs/>
          <w:sz w:val="26"/>
          <w:szCs w:val="26"/>
        </w:rPr>
        <w:t>Work with the development team to correct build errors.</w:t>
      </w:r>
    </w:p>
    <w:p w:rsidR="00226DAF" w:rsidRPr="00337790" w:rsidRDefault="00226DAF" w:rsidP="00226DAF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276" w:lineRule="auto"/>
        <w:ind w:left="357" w:firstLine="0"/>
        <w:jc w:val="both"/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</w:rPr>
        <w:t>Performing Pre Build activities &amp; Post Build activities by coordinating with development team.</w:t>
      </w:r>
    </w:p>
    <w:p w:rsidR="00226DAF" w:rsidRPr="00337790" w:rsidRDefault="00226DAF" w:rsidP="00226DAF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276" w:lineRule="auto"/>
        <w:ind w:left="357" w:firstLine="0"/>
        <w:jc w:val="both"/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bCs/>
          <w:sz w:val="26"/>
          <w:szCs w:val="26"/>
        </w:rPr>
        <w:t>Verify Build requests, Resolve merge &amp; branch conflicts.</w:t>
      </w:r>
    </w:p>
    <w:p w:rsidR="00226DAF" w:rsidRPr="00337790" w:rsidRDefault="00226DAF" w:rsidP="00226DAF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276" w:lineRule="auto"/>
        <w:ind w:left="357" w:firstLine="0"/>
        <w:jc w:val="both"/>
        <w:rPr>
          <w:rFonts w:ascii="Calibri" w:hAnsi="Calibri" w:cs="Calibri"/>
          <w:sz w:val="26"/>
          <w:szCs w:val="26"/>
        </w:rPr>
      </w:pPr>
      <w:r w:rsidRPr="00337790">
        <w:rPr>
          <w:rFonts w:ascii="Calibri" w:hAnsi="Calibri" w:cs="Calibri"/>
          <w:sz w:val="26"/>
          <w:szCs w:val="26"/>
          <w:lang w:val="en-IN"/>
        </w:rPr>
        <w:t xml:space="preserve">Performing the tasks of </w:t>
      </w:r>
      <w:r w:rsidRPr="00337790">
        <w:rPr>
          <w:rFonts w:ascii="Calibri" w:hAnsi="Calibri" w:cs="Calibri"/>
          <w:b/>
          <w:sz w:val="26"/>
          <w:szCs w:val="26"/>
          <w:lang w:val="en-IN"/>
        </w:rPr>
        <w:t>scheduling build automation.</w:t>
      </w:r>
    </w:p>
    <w:p w:rsidR="00226DAF" w:rsidRPr="00337790" w:rsidRDefault="00226DAF" w:rsidP="00226DAF">
      <w:pPr>
        <w:rPr>
          <w:rFonts w:ascii="Calibri" w:hAnsi="Calibri"/>
          <w:sz w:val="26"/>
          <w:szCs w:val="26"/>
        </w:rPr>
      </w:pPr>
    </w:p>
    <w:p w:rsidR="00226DAF" w:rsidRPr="00337790" w:rsidRDefault="00226DAF" w:rsidP="00917514">
      <w:pPr>
        <w:pStyle w:val="ListParagraph"/>
        <w:widowControl/>
        <w:suppressAutoHyphens/>
        <w:spacing w:line="276" w:lineRule="auto"/>
        <w:ind w:left="720"/>
        <w:contextualSpacing/>
        <w:rPr>
          <w:sz w:val="26"/>
          <w:szCs w:val="26"/>
          <w:shd w:val="clear" w:color="auto" w:fill="FFFFFF"/>
        </w:rPr>
      </w:pPr>
    </w:p>
    <w:p w:rsidR="00A31978" w:rsidRPr="00337790" w:rsidRDefault="00A31978" w:rsidP="00A31978">
      <w:pPr>
        <w:pStyle w:val="BodyTextIndent3"/>
        <w:suppressAutoHyphens w:val="0"/>
        <w:spacing w:after="0" w:line="360" w:lineRule="auto"/>
        <w:jc w:val="both"/>
        <w:rPr>
          <w:rFonts w:ascii="Calibri" w:hAnsi="Calibri" w:cs="Arial"/>
          <w:iCs/>
          <w:sz w:val="26"/>
          <w:szCs w:val="26"/>
        </w:rPr>
      </w:pPr>
    </w:p>
    <w:p w:rsidR="00A31978" w:rsidRPr="00244246" w:rsidRDefault="00A31978" w:rsidP="00A31978">
      <w:pPr>
        <w:pStyle w:val="BodyTextIndent3"/>
        <w:suppressAutoHyphens w:val="0"/>
        <w:spacing w:after="0" w:line="360" w:lineRule="auto"/>
        <w:jc w:val="both"/>
        <w:rPr>
          <w:rFonts w:ascii="Calibri" w:hAnsi="Calibri" w:cs="Arial"/>
          <w:iCs/>
          <w:sz w:val="24"/>
          <w:szCs w:val="24"/>
        </w:rPr>
      </w:pPr>
    </w:p>
    <w:p w:rsidR="001C234A" w:rsidRPr="00432FF0" w:rsidRDefault="00432FF0" w:rsidP="0001081E">
      <w:pPr>
        <w:pStyle w:val="Heading3"/>
        <w:numPr>
          <w:ilvl w:val="0"/>
          <w:numId w:val="0"/>
        </w:numPr>
        <w:shd w:val="pct15" w:color="auto" w:fill="FFFFFF"/>
        <w:rPr>
          <w:rFonts w:ascii="Calibri" w:hAnsi="Calibri"/>
          <w:sz w:val="24"/>
          <w:szCs w:val="24"/>
        </w:rPr>
      </w:pPr>
      <w:r w:rsidRPr="00432FF0">
        <w:rPr>
          <w:rFonts w:ascii="Calibri" w:hAnsi="Calibri"/>
          <w:sz w:val="24"/>
          <w:szCs w:val="24"/>
        </w:rPr>
        <w:t>PERSONAL INFORMATION</w:t>
      </w:r>
    </w:p>
    <w:p w:rsidR="001C234A" w:rsidRPr="00337790" w:rsidRDefault="001C234A" w:rsidP="00244246">
      <w:pPr>
        <w:spacing w:line="360" w:lineRule="auto"/>
        <w:ind w:left="360"/>
        <w:rPr>
          <w:rFonts w:ascii="Calibri" w:hAnsi="Calibri"/>
          <w:sz w:val="26"/>
          <w:szCs w:val="26"/>
        </w:rPr>
      </w:pPr>
      <w:r w:rsidRPr="00337790">
        <w:rPr>
          <w:rFonts w:ascii="Calibri" w:hAnsi="Calibri"/>
          <w:sz w:val="26"/>
          <w:szCs w:val="26"/>
        </w:rPr>
        <w:t>Lan</w:t>
      </w:r>
      <w:r w:rsidR="00A276A5" w:rsidRPr="00337790">
        <w:rPr>
          <w:rFonts w:ascii="Calibri" w:hAnsi="Calibri"/>
          <w:sz w:val="26"/>
          <w:szCs w:val="26"/>
        </w:rPr>
        <w:t>guages Known</w:t>
      </w:r>
      <w:r w:rsidR="00A276A5" w:rsidRPr="00337790">
        <w:rPr>
          <w:rFonts w:ascii="Calibri" w:hAnsi="Calibri"/>
          <w:sz w:val="26"/>
          <w:szCs w:val="26"/>
        </w:rPr>
        <w:tab/>
      </w:r>
      <w:r w:rsidR="00A276A5" w:rsidRPr="00337790">
        <w:rPr>
          <w:rFonts w:ascii="Calibri" w:hAnsi="Calibri"/>
          <w:sz w:val="26"/>
          <w:szCs w:val="26"/>
        </w:rPr>
        <w:tab/>
      </w:r>
      <w:r w:rsidR="004B3D20" w:rsidRPr="00337790">
        <w:rPr>
          <w:rFonts w:ascii="Calibri" w:hAnsi="Calibri"/>
          <w:sz w:val="26"/>
          <w:szCs w:val="26"/>
        </w:rPr>
        <w:t xml:space="preserve">:  English </w:t>
      </w:r>
      <w:r w:rsidR="005A247E" w:rsidRPr="00337790">
        <w:rPr>
          <w:rFonts w:ascii="Calibri" w:hAnsi="Calibri"/>
          <w:sz w:val="26"/>
          <w:szCs w:val="26"/>
        </w:rPr>
        <w:t>and Telugu</w:t>
      </w:r>
    </w:p>
    <w:p w:rsidR="001C234A" w:rsidRPr="00337790" w:rsidRDefault="00A276A5" w:rsidP="00244246">
      <w:pPr>
        <w:spacing w:line="360" w:lineRule="auto"/>
        <w:ind w:left="360"/>
        <w:rPr>
          <w:rFonts w:ascii="Calibri" w:hAnsi="Calibri"/>
          <w:sz w:val="26"/>
          <w:szCs w:val="26"/>
        </w:rPr>
      </w:pPr>
      <w:r w:rsidRPr="00337790">
        <w:rPr>
          <w:rFonts w:ascii="Calibri" w:hAnsi="Calibri"/>
          <w:sz w:val="26"/>
          <w:szCs w:val="26"/>
        </w:rPr>
        <w:t>Nationality</w:t>
      </w:r>
      <w:r w:rsidRPr="00337790">
        <w:rPr>
          <w:rFonts w:ascii="Calibri" w:hAnsi="Calibri"/>
          <w:sz w:val="26"/>
          <w:szCs w:val="26"/>
        </w:rPr>
        <w:tab/>
      </w:r>
      <w:r w:rsidRPr="00337790">
        <w:rPr>
          <w:rFonts w:ascii="Calibri" w:hAnsi="Calibri"/>
          <w:sz w:val="26"/>
          <w:szCs w:val="26"/>
        </w:rPr>
        <w:tab/>
      </w:r>
      <w:r w:rsidRPr="00337790">
        <w:rPr>
          <w:rFonts w:ascii="Calibri" w:hAnsi="Calibri"/>
          <w:sz w:val="26"/>
          <w:szCs w:val="26"/>
        </w:rPr>
        <w:tab/>
      </w:r>
      <w:r w:rsidR="001C234A" w:rsidRPr="00337790">
        <w:rPr>
          <w:rFonts w:ascii="Calibri" w:hAnsi="Calibri"/>
          <w:sz w:val="26"/>
          <w:szCs w:val="26"/>
        </w:rPr>
        <w:t>: Indian</w:t>
      </w:r>
    </w:p>
    <w:p w:rsidR="001C234A" w:rsidRPr="00337790" w:rsidRDefault="001C234A" w:rsidP="00244246">
      <w:pPr>
        <w:spacing w:line="360" w:lineRule="auto"/>
        <w:ind w:left="360"/>
        <w:rPr>
          <w:rFonts w:ascii="Calibri" w:hAnsi="Calibri"/>
          <w:sz w:val="26"/>
          <w:szCs w:val="26"/>
        </w:rPr>
      </w:pPr>
    </w:p>
    <w:p w:rsidR="00951E68" w:rsidRDefault="00951E68" w:rsidP="00244246">
      <w:pPr>
        <w:ind w:left="720"/>
        <w:jc w:val="both"/>
        <w:rPr>
          <w:rFonts w:ascii="Calibri" w:hAnsi="Calibri" w:cs="Arial"/>
          <w:sz w:val="26"/>
          <w:szCs w:val="26"/>
        </w:rPr>
      </w:pPr>
    </w:p>
    <w:p w:rsidR="00337790" w:rsidRPr="00337790" w:rsidRDefault="00337790" w:rsidP="00244246">
      <w:pPr>
        <w:ind w:left="720"/>
        <w:jc w:val="both"/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sz w:val="26"/>
          <w:szCs w:val="26"/>
        </w:rPr>
        <w:tab/>
      </w:r>
      <w:r>
        <w:rPr>
          <w:rFonts w:ascii="Calibri" w:hAnsi="Calibri" w:cs="Arial"/>
          <w:sz w:val="26"/>
          <w:szCs w:val="26"/>
        </w:rPr>
        <w:tab/>
      </w:r>
      <w:r>
        <w:rPr>
          <w:rFonts w:ascii="Calibri" w:hAnsi="Calibri" w:cs="Arial"/>
          <w:sz w:val="26"/>
          <w:szCs w:val="26"/>
        </w:rPr>
        <w:tab/>
      </w:r>
      <w:r>
        <w:rPr>
          <w:rFonts w:ascii="Calibri" w:hAnsi="Calibri" w:cs="Arial"/>
          <w:sz w:val="26"/>
          <w:szCs w:val="26"/>
        </w:rPr>
        <w:tab/>
      </w:r>
      <w:r>
        <w:rPr>
          <w:rFonts w:ascii="Calibri" w:hAnsi="Calibri" w:cs="Arial"/>
          <w:sz w:val="26"/>
          <w:szCs w:val="26"/>
        </w:rPr>
        <w:tab/>
      </w:r>
      <w:r>
        <w:rPr>
          <w:rFonts w:ascii="Calibri" w:hAnsi="Calibri" w:cs="Arial"/>
          <w:sz w:val="26"/>
          <w:szCs w:val="26"/>
        </w:rPr>
        <w:tab/>
      </w:r>
      <w:r>
        <w:rPr>
          <w:rFonts w:ascii="Calibri" w:hAnsi="Calibri" w:cs="Arial"/>
          <w:sz w:val="26"/>
          <w:szCs w:val="26"/>
        </w:rPr>
        <w:tab/>
      </w:r>
      <w:r>
        <w:rPr>
          <w:rFonts w:ascii="Calibri" w:hAnsi="Calibri" w:cs="Arial"/>
          <w:sz w:val="26"/>
          <w:szCs w:val="26"/>
        </w:rPr>
        <w:tab/>
      </w:r>
      <w:r>
        <w:rPr>
          <w:rFonts w:ascii="Calibri" w:hAnsi="Calibri" w:cs="Arial"/>
          <w:sz w:val="26"/>
          <w:szCs w:val="26"/>
        </w:rPr>
        <w:tab/>
      </w:r>
      <w:r>
        <w:rPr>
          <w:rFonts w:ascii="Calibri" w:hAnsi="Calibri" w:cs="Arial"/>
          <w:sz w:val="26"/>
          <w:szCs w:val="26"/>
        </w:rPr>
        <w:tab/>
      </w:r>
      <w:r>
        <w:rPr>
          <w:rFonts w:ascii="Calibri" w:hAnsi="Calibri" w:cs="Arial"/>
          <w:sz w:val="26"/>
          <w:szCs w:val="26"/>
        </w:rPr>
        <w:tab/>
        <w:t>(HAREESH)</w:t>
      </w:r>
    </w:p>
    <w:sectPr w:rsidR="00337790" w:rsidRPr="00337790" w:rsidSect="00686AD4">
      <w:footnotePr>
        <w:pos w:val="beneathText"/>
      </w:footnotePr>
      <w:pgSz w:w="12240" w:h="15840" w:code="1"/>
      <w:pgMar w:top="810" w:right="72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CF3" w:rsidRDefault="001F0CF3" w:rsidP="006A43AB">
      <w:r>
        <w:separator/>
      </w:r>
    </w:p>
  </w:endnote>
  <w:endnote w:type="continuationSeparator" w:id="1">
    <w:p w:rsidR="001F0CF3" w:rsidRDefault="001F0CF3" w:rsidP="006A43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Sans L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Gautam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CF3" w:rsidRDefault="001F0CF3" w:rsidP="006A43AB">
      <w:r>
        <w:separator/>
      </w:r>
    </w:p>
  </w:footnote>
  <w:footnote w:type="continuationSeparator" w:id="1">
    <w:p w:rsidR="001F0CF3" w:rsidRDefault="001F0CF3" w:rsidP="006A43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56"/>
      </v:shape>
    </w:pict>
  </w:numPicBullet>
  <w:numPicBullet w:numPicBulletId="1">
    <w:pict>
      <v:shape id="_x0000_i1029" type="#_x0000_t75" style="width:9.75pt;height:9.75pt" o:bullet="t">
        <v:imagedata r:id="rId2" o:title="BD21298_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00000004"/>
    <w:multiLevelType w:val="multilevel"/>
    <w:tmpl w:val="00000004"/>
    <w:name w:val="WW8Num1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00000005"/>
    <w:multiLevelType w:val="multilevel"/>
    <w:tmpl w:val="00000005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>
    <w:nsid w:val="00000006"/>
    <w:multiLevelType w:val="multilevel"/>
    <w:tmpl w:val="00000006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>
    <w:nsid w:val="00000007"/>
    <w:multiLevelType w:val="multilevel"/>
    <w:tmpl w:val="DCEC05D4"/>
    <w:name w:val="WW8Num21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7">
    <w:nsid w:val="00000008"/>
    <w:multiLevelType w:val="multilevel"/>
    <w:tmpl w:val="022A7D42"/>
    <w:name w:val="WW8Num2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>
    <w:nsid w:val="00000009"/>
    <w:multiLevelType w:val="singleLevel"/>
    <w:tmpl w:val="00000009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1E"/>
    <w:multiLevelType w:val="hybridMultilevel"/>
    <w:tmpl w:val="6EF4F4B8"/>
    <w:lvl w:ilvl="0" w:tplc="2F0A1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52515BC"/>
    <w:multiLevelType w:val="hybridMultilevel"/>
    <w:tmpl w:val="07F47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AD3313"/>
    <w:multiLevelType w:val="multilevel"/>
    <w:tmpl w:val="2ADC9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2">
    <w:nsid w:val="11AC19BC"/>
    <w:multiLevelType w:val="hybridMultilevel"/>
    <w:tmpl w:val="E1180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9A47D3"/>
    <w:multiLevelType w:val="hybridMultilevel"/>
    <w:tmpl w:val="3ECA1616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1DEB7B58"/>
    <w:multiLevelType w:val="hybridMultilevel"/>
    <w:tmpl w:val="446C470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543305A"/>
    <w:multiLevelType w:val="hybridMultilevel"/>
    <w:tmpl w:val="2FEE3A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9B6A2B"/>
    <w:multiLevelType w:val="hybridMultilevel"/>
    <w:tmpl w:val="703054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F23368"/>
    <w:multiLevelType w:val="hybridMultilevel"/>
    <w:tmpl w:val="655C03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006CA5"/>
    <w:multiLevelType w:val="hybridMultilevel"/>
    <w:tmpl w:val="0F6CFD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E2C7EC3"/>
    <w:multiLevelType w:val="hybridMultilevel"/>
    <w:tmpl w:val="23585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1C5BF5"/>
    <w:multiLevelType w:val="hybridMultilevel"/>
    <w:tmpl w:val="02525B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F7322F"/>
    <w:multiLevelType w:val="hybridMultilevel"/>
    <w:tmpl w:val="C4EAED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A3470"/>
    <w:multiLevelType w:val="hybridMultilevel"/>
    <w:tmpl w:val="C916CB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3F2705"/>
    <w:multiLevelType w:val="hybridMultilevel"/>
    <w:tmpl w:val="375E5DD4"/>
    <w:lvl w:ilvl="0" w:tplc="04090007">
      <w:start w:val="1"/>
      <w:numFmt w:val="bullet"/>
      <w:lvlText w:val=""/>
      <w:lvlPicBulletId w:val="0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4">
    <w:nsid w:val="49AD322B"/>
    <w:multiLevelType w:val="hybridMultilevel"/>
    <w:tmpl w:val="5134B2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EB3464"/>
    <w:multiLevelType w:val="hybridMultilevel"/>
    <w:tmpl w:val="3200AD92"/>
    <w:lvl w:ilvl="0" w:tplc="338AA8E8">
      <w:start w:val="1"/>
      <w:numFmt w:val="bullet"/>
      <w:lvlText w:val=""/>
      <w:lvlPicBulletId w:val="1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FD68A3"/>
    <w:multiLevelType w:val="hybridMultilevel"/>
    <w:tmpl w:val="018A454C"/>
    <w:lvl w:ilvl="0" w:tplc="086A2A5E">
      <w:start w:val="1"/>
      <w:numFmt w:val="bullet"/>
      <w:lvlText w:val=""/>
      <w:lvlJc w:val="left"/>
      <w:pPr>
        <w:ind w:left="0" w:firstLine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3F"/>
    <w:multiLevelType w:val="hybridMultilevel"/>
    <w:tmpl w:val="474C8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6782B"/>
    <w:multiLevelType w:val="hybridMultilevel"/>
    <w:tmpl w:val="1592C9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FD177C2"/>
    <w:multiLevelType w:val="hybridMultilevel"/>
    <w:tmpl w:val="D3643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</w:num>
  <w:num w:numId="5">
    <w:abstractNumId w:val="9"/>
  </w:num>
  <w:num w:numId="6">
    <w:abstractNumId w:val="14"/>
  </w:num>
  <w:num w:numId="7">
    <w:abstractNumId w:val="29"/>
  </w:num>
  <w:num w:numId="8">
    <w:abstractNumId w:val="12"/>
  </w:num>
  <w:num w:numId="9">
    <w:abstractNumId w:val="22"/>
  </w:num>
  <w:num w:numId="10">
    <w:abstractNumId w:val="13"/>
  </w:num>
  <w:num w:numId="11">
    <w:abstractNumId w:val="17"/>
  </w:num>
  <w:num w:numId="12">
    <w:abstractNumId w:val="19"/>
  </w:num>
  <w:num w:numId="13">
    <w:abstractNumId w:val="16"/>
  </w:num>
  <w:num w:numId="14">
    <w:abstractNumId w:val="23"/>
  </w:num>
  <w:num w:numId="15">
    <w:abstractNumId w:val="15"/>
  </w:num>
  <w:num w:numId="16">
    <w:abstractNumId w:val="0"/>
  </w:num>
  <w:num w:numId="17">
    <w:abstractNumId w:val="10"/>
  </w:num>
  <w:num w:numId="18">
    <w:abstractNumId w:val="21"/>
  </w:num>
  <w:num w:numId="19">
    <w:abstractNumId w:val="25"/>
  </w:num>
  <w:num w:numId="20">
    <w:abstractNumId w:val="26"/>
  </w:num>
  <w:num w:numId="21">
    <w:abstractNumId w:val="27"/>
  </w:num>
  <w:num w:numId="22">
    <w:abstractNumId w:val="11"/>
  </w:num>
  <w:num w:numId="23">
    <w:abstractNumId w:val="2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F70AA4"/>
    <w:rsid w:val="0000062E"/>
    <w:rsid w:val="00000DE1"/>
    <w:rsid w:val="00005D99"/>
    <w:rsid w:val="00006DD5"/>
    <w:rsid w:val="000074D8"/>
    <w:rsid w:val="0001081E"/>
    <w:rsid w:val="00011024"/>
    <w:rsid w:val="00011232"/>
    <w:rsid w:val="0001388F"/>
    <w:rsid w:val="000161DB"/>
    <w:rsid w:val="00016E02"/>
    <w:rsid w:val="00023294"/>
    <w:rsid w:val="00023C23"/>
    <w:rsid w:val="00026D67"/>
    <w:rsid w:val="000345F3"/>
    <w:rsid w:val="00042466"/>
    <w:rsid w:val="0004791B"/>
    <w:rsid w:val="000504FB"/>
    <w:rsid w:val="00060DBD"/>
    <w:rsid w:val="00064ADC"/>
    <w:rsid w:val="00067F04"/>
    <w:rsid w:val="00072412"/>
    <w:rsid w:val="00072D19"/>
    <w:rsid w:val="000825FF"/>
    <w:rsid w:val="00082E21"/>
    <w:rsid w:val="0008649A"/>
    <w:rsid w:val="00090108"/>
    <w:rsid w:val="00092B37"/>
    <w:rsid w:val="00096E65"/>
    <w:rsid w:val="000A260F"/>
    <w:rsid w:val="000A2F72"/>
    <w:rsid w:val="000A3A52"/>
    <w:rsid w:val="000A5C80"/>
    <w:rsid w:val="000A63AE"/>
    <w:rsid w:val="000B195B"/>
    <w:rsid w:val="000B19F9"/>
    <w:rsid w:val="000B6FA4"/>
    <w:rsid w:val="000B77AB"/>
    <w:rsid w:val="000D1041"/>
    <w:rsid w:val="000D20A5"/>
    <w:rsid w:val="000D5DF7"/>
    <w:rsid w:val="000E3310"/>
    <w:rsid w:val="000E3FF6"/>
    <w:rsid w:val="000E4E0D"/>
    <w:rsid w:val="000F04C2"/>
    <w:rsid w:val="000F15E9"/>
    <w:rsid w:val="000F5081"/>
    <w:rsid w:val="000F628A"/>
    <w:rsid w:val="001000E7"/>
    <w:rsid w:val="00106AD9"/>
    <w:rsid w:val="00110FC4"/>
    <w:rsid w:val="00111F61"/>
    <w:rsid w:val="001126AB"/>
    <w:rsid w:val="00115899"/>
    <w:rsid w:val="00121BDC"/>
    <w:rsid w:val="0012285E"/>
    <w:rsid w:val="00126BD2"/>
    <w:rsid w:val="00133AA8"/>
    <w:rsid w:val="0013661D"/>
    <w:rsid w:val="001400C7"/>
    <w:rsid w:val="00143F92"/>
    <w:rsid w:val="00144EBD"/>
    <w:rsid w:val="0014677B"/>
    <w:rsid w:val="00146EFC"/>
    <w:rsid w:val="00150707"/>
    <w:rsid w:val="0015229D"/>
    <w:rsid w:val="00153837"/>
    <w:rsid w:val="00155C90"/>
    <w:rsid w:val="001613C3"/>
    <w:rsid w:val="00162857"/>
    <w:rsid w:val="00162AD2"/>
    <w:rsid w:val="00163FEF"/>
    <w:rsid w:val="0016744F"/>
    <w:rsid w:val="00175A0C"/>
    <w:rsid w:val="00175D2E"/>
    <w:rsid w:val="001805B5"/>
    <w:rsid w:val="00180B02"/>
    <w:rsid w:val="00183753"/>
    <w:rsid w:val="0019052B"/>
    <w:rsid w:val="00193400"/>
    <w:rsid w:val="001934B1"/>
    <w:rsid w:val="00196E88"/>
    <w:rsid w:val="00197646"/>
    <w:rsid w:val="001A0640"/>
    <w:rsid w:val="001A3D80"/>
    <w:rsid w:val="001A4941"/>
    <w:rsid w:val="001A6F41"/>
    <w:rsid w:val="001B509A"/>
    <w:rsid w:val="001B5A5C"/>
    <w:rsid w:val="001B6A11"/>
    <w:rsid w:val="001C0C25"/>
    <w:rsid w:val="001C234A"/>
    <w:rsid w:val="001C2E3E"/>
    <w:rsid w:val="001C6583"/>
    <w:rsid w:val="001D02AB"/>
    <w:rsid w:val="001D0F06"/>
    <w:rsid w:val="001D1670"/>
    <w:rsid w:val="001D69C7"/>
    <w:rsid w:val="001D7FEC"/>
    <w:rsid w:val="001E4BAA"/>
    <w:rsid w:val="001E705F"/>
    <w:rsid w:val="001F0120"/>
    <w:rsid w:val="001F0CF3"/>
    <w:rsid w:val="001F210A"/>
    <w:rsid w:val="001F2442"/>
    <w:rsid w:val="001F5251"/>
    <w:rsid w:val="001F53A6"/>
    <w:rsid w:val="001F7083"/>
    <w:rsid w:val="00200E6D"/>
    <w:rsid w:val="002026C9"/>
    <w:rsid w:val="00210978"/>
    <w:rsid w:val="00213E15"/>
    <w:rsid w:val="0022101C"/>
    <w:rsid w:val="00226DAF"/>
    <w:rsid w:val="002270E5"/>
    <w:rsid w:val="002273B7"/>
    <w:rsid w:val="00231478"/>
    <w:rsid w:val="00232DC3"/>
    <w:rsid w:val="00235B62"/>
    <w:rsid w:val="00236AA3"/>
    <w:rsid w:val="002378BB"/>
    <w:rsid w:val="002378F0"/>
    <w:rsid w:val="00244246"/>
    <w:rsid w:val="002443D8"/>
    <w:rsid w:val="0024447A"/>
    <w:rsid w:val="002453F4"/>
    <w:rsid w:val="00245586"/>
    <w:rsid w:val="00250FDA"/>
    <w:rsid w:val="0025202F"/>
    <w:rsid w:val="00257E6B"/>
    <w:rsid w:val="0026039A"/>
    <w:rsid w:val="002677A0"/>
    <w:rsid w:val="00280E67"/>
    <w:rsid w:val="002843EB"/>
    <w:rsid w:val="0029378C"/>
    <w:rsid w:val="002A089A"/>
    <w:rsid w:val="002A48D4"/>
    <w:rsid w:val="002A5B06"/>
    <w:rsid w:val="002A7F08"/>
    <w:rsid w:val="002B60EC"/>
    <w:rsid w:val="002C36E6"/>
    <w:rsid w:val="002C38CA"/>
    <w:rsid w:val="002C6C99"/>
    <w:rsid w:val="002D0AF4"/>
    <w:rsid w:val="002D230E"/>
    <w:rsid w:val="002D2B7B"/>
    <w:rsid w:val="002D44D7"/>
    <w:rsid w:val="002D488E"/>
    <w:rsid w:val="002D4E5B"/>
    <w:rsid w:val="002D6139"/>
    <w:rsid w:val="002D6DA1"/>
    <w:rsid w:val="002D6DFC"/>
    <w:rsid w:val="002E1C41"/>
    <w:rsid w:val="002E2DCB"/>
    <w:rsid w:val="002E3BFF"/>
    <w:rsid w:val="002E41AF"/>
    <w:rsid w:val="002E4799"/>
    <w:rsid w:val="002E5E37"/>
    <w:rsid w:val="002E6C57"/>
    <w:rsid w:val="002F510E"/>
    <w:rsid w:val="002F731A"/>
    <w:rsid w:val="002F75F4"/>
    <w:rsid w:val="00305D03"/>
    <w:rsid w:val="003178E3"/>
    <w:rsid w:val="0032043D"/>
    <w:rsid w:val="003228F1"/>
    <w:rsid w:val="00323AE3"/>
    <w:rsid w:val="003246CF"/>
    <w:rsid w:val="00324F3F"/>
    <w:rsid w:val="003347E3"/>
    <w:rsid w:val="00334ADC"/>
    <w:rsid w:val="00337790"/>
    <w:rsid w:val="00341711"/>
    <w:rsid w:val="00350212"/>
    <w:rsid w:val="003545A2"/>
    <w:rsid w:val="003619A3"/>
    <w:rsid w:val="003626D8"/>
    <w:rsid w:val="00363567"/>
    <w:rsid w:val="00370BF2"/>
    <w:rsid w:val="003711CA"/>
    <w:rsid w:val="003753A6"/>
    <w:rsid w:val="003829C2"/>
    <w:rsid w:val="00382DE0"/>
    <w:rsid w:val="003850B4"/>
    <w:rsid w:val="0038562A"/>
    <w:rsid w:val="00386D83"/>
    <w:rsid w:val="00387A8F"/>
    <w:rsid w:val="00394D50"/>
    <w:rsid w:val="003A188B"/>
    <w:rsid w:val="003A318A"/>
    <w:rsid w:val="003B03E8"/>
    <w:rsid w:val="003B7C52"/>
    <w:rsid w:val="003C1924"/>
    <w:rsid w:val="003C37D9"/>
    <w:rsid w:val="003C3ED1"/>
    <w:rsid w:val="003C63CE"/>
    <w:rsid w:val="003D4CA6"/>
    <w:rsid w:val="003E034B"/>
    <w:rsid w:val="003E1814"/>
    <w:rsid w:val="003E5931"/>
    <w:rsid w:val="003F2D5E"/>
    <w:rsid w:val="003F73D3"/>
    <w:rsid w:val="004079C1"/>
    <w:rsid w:val="004104A1"/>
    <w:rsid w:val="00413070"/>
    <w:rsid w:val="00414724"/>
    <w:rsid w:val="0041505C"/>
    <w:rsid w:val="004167EC"/>
    <w:rsid w:val="0042017D"/>
    <w:rsid w:val="00424B38"/>
    <w:rsid w:val="00430EDB"/>
    <w:rsid w:val="004320A1"/>
    <w:rsid w:val="00432FF0"/>
    <w:rsid w:val="0043383E"/>
    <w:rsid w:val="00436DE7"/>
    <w:rsid w:val="00442767"/>
    <w:rsid w:val="00443AB9"/>
    <w:rsid w:val="00443C70"/>
    <w:rsid w:val="00444D7E"/>
    <w:rsid w:val="004479D0"/>
    <w:rsid w:val="00460C47"/>
    <w:rsid w:val="004615CE"/>
    <w:rsid w:val="0046356B"/>
    <w:rsid w:val="00464A2A"/>
    <w:rsid w:val="004652E9"/>
    <w:rsid w:val="004672A7"/>
    <w:rsid w:val="00470EED"/>
    <w:rsid w:val="00471A9D"/>
    <w:rsid w:val="00474F8D"/>
    <w:rsid w:val="00481A3E"/>
    <w:rsid w:val="00483585"/>
    <w:rsid w:val="004840A2"/>
    <w:rsid w:val="00486EE1"/>
    <w:rsid w:val="00495A6A"/>
    <w:rsid w:val="004960DF"/>
    <w:rsid w:val="004A1271"/>
    <w:rsid w:val="004A5B95"/>
    <w:rsid w:val="004A63CA"/>
    <w:rsid w:val="004A74AA"/>
    <w:rsid w:val="004A7B65"/>
    <w:rsid w:val="004B3D20"/>
    <w:rsid w:val="004C0454"/>
    <w:rsid w:val="004C3CBF"/>
    <w:rsid w:val="004C4A3C"/>
    <w:rsid w:val="004C50EE"/>
    <w:rsid w:val="004C61FD"/>
    <w:rsid w:val="004C67AF"/>
    <w:rsid w:val="004D1684"/>
    <w:rsid w:val="004D2296"/>
    <w:rsid w:val="004D5302"/>
    <w:rsid w:val="004D6443"/>
    <w:rsid w:val="004D6577"/>
    <w:rsid w:val="004D6DA6"/>
    <w:rsid w:val="004D7234"/>
    <w:rsid w:val="004E0DA6"/>
    <w:rsid w:val="004F00A0"/>
    <w:rsid w:val="004F25DC"/>
    <w:rsid w:val="004F3EC8"/>
    <w:rsid w:val="004F5B6E"/>
    <w:rsid w:val="004F6B1C"/>
    <w:rsid w:val="004F712A"/>
    <w:rsid w:val="00503ABC"/>
    <w:rsid w:val="00504F28"/>
    <w:rsid w:val="00506119"/>
    <w:rsid w:val="0050736F"/>
    <w:rsid w:val="00511875"/>
    <w:rsid w:val="00511A62"/>
    <w:rsid w:val="00517C6A"/>
    <w:rsid w:val="005222C3"/>
    <w:rsid w:val="0052367B"/>
    <w:rsid w:val="00523EED"/>
    <w:rsid w:val="00527063"/>
    <w:rsid w:val="00531020"/>
    <w:rsid w:val="00534510"/>
    <w:rsid w:val="00543BBD"/>
    <w:rsid w:val="00547A04"/>
    <w:rsid w:val="0055177A"/>
    <w:rsid w:val="00554F7B"/>
    <w:rsid w:val="00556DA8"/>
    <w:rsid w:val="00560DAF"/>
    <w:rsid w:val="0056221D"/>
    <w:rsid w:val="0056589F"/>
    <w:rsid w:val="0057188A"/>
    <w:rsid w:val="005737C7"/>
    <w:rsid w:val="005742A7"/>
    <w:rsid w:val="00574466"/>
    <w:rsid w:val="005756E3"/>
    <w:rsid w:val="00577976"/>
    <w:rsid w:val="00580AD9"/>
    <w:rsid w:val="00586D6D"/>
    <w:rsid w:val="005873BE"/>
    <w:rsid w:val="0059086C"/>
    <w:rsid w:val="00590E0F"/>
    <w:rsid w:val="005910C7"/>
    <w:rsid w:val="005A247E"/>
    <w:rsid w:val="005A523B"/>
    <w:rsid w:val="005A5F48"/>
    <w:rsid w:val="005A6435"/>
    <w:rsid w:val="005B297D"/>
    <w:rsid w:val="005B4219"/>
    <w:rsid w:val="005C15F5"/>
    <w:rsid w:val="005C1D65"/>
    <w:rsid w:val="005C4703"/>
    <w:rsid w:val="005C713D"/>
    <w:rsid w:val="005C7CA0"/>
    <w:rsid w:val="005C7E58"/>
    <w:rsid w:val="005D1718"/>
    <w:rsid w:val="005D4C26"/>
    <w:rsid w:val="005E19E8"/>
    <w:rsid w:val="005E3CE0"/>
    <w:rsid w:val="005E420F"/>
    <w:rsid w:val="005F248A"/>
    <w:rsid w:val="005F25D8"/>
    <w:rsid w:val="006044F9"/>
    <w:rsid w:val="00605692"/>
    <w:rsid w:val="00605A59"/>
    <w:rsid w:val="00611F90"/>
    <w:rsid w:val="006121CB"/>
    <w:rsid w:val="00616F69"/>
    <w:rsid w:val="00624BAE"/>
    <w:rsid w:val="00625CCA"/>
    <w:rsid w:val="00634A98"/>
    <w:rsid w:val="00640DF3"/>
    <w:rsid w:val="00640F14"/>
    <w:rsid w:val="00644A7E"/>
    <w:rsid w:val="00646D26"/>
    <w:rsid w:val="00647052"/>
    <w:rsid w:val="00650867"/>
    <w:rsid w:val="0065313B"/>
    <w:rsid w:val="00661D8F"/>
    <w:rsid w:val="00664068"/>
    <w:rsid w:val="006645BC"/>
    <w:rsid w:val="006646FA"/>
    <w:rsid w:val="00672116"/>
    <w:rsid w:val="00677A05"/>
    <w:rsid w:val="006844C4"/>
    <w:rsid w:val="0068580B"/>
    <w:rsid w:val="00686AD4"/>
    <w:rsid w:val="006925FD"/>
    <w:rsid w:val="006944B9"/>
    <w:rsid w:val="00697CD0"/>
    <w:rsid w:val="006A16C7"/>
    <w:rsid w:val="006A17F5"/>
    <w:rsid w:val="006A33FE"/>
    <w:rsid w:val="006A367D"/>
    <w:rsid w:val="006A3F3B"/>
    <w:rsid w:val="006A43AB"/>
    <w:rsid w:val="006A6367"/>
    <w:rsid w:val="006B3F9A"/>
    <w:rsid w:val="006B4290"/>
    <w:rsid w:val="006B499C"/>
    <w:rsid w:val="006C0B4E"/>
    <w:rsid w:val="006C3CAF"/>
    <w:rsid w:val="006C40DA"/>
    <w:rsid w:val="006C74D3"/>
    <w:rsid w:val="006D3658"/>
    <w:rsid w:val="006D4400"/>
    <w:rsid w:val="006D6FDE"/>
    <w:rsid w:val="006E2CA8"/>
    <w:rsid w:val="006F16C7"/>
    <w:rsid w:val="006F50A2"/>
    <w:rsid w:val="007149D6"/>
    <w:rsid w:val="00714DEB"/>
    <w:rsid w:val="00715473"/>
    <w:rsid w:val="00720AFA"/>
    <w:rsid w:val="007322DC"/>
    <w:rsid w:val="0073273E"/>
    <w:rsid w:val="0074206A"/>
    <w:rsid w:val="00747EA5"/>
    <w:rsid w:val="007533B3"/>
    <w:rsid w:val="00763D4A"/>
    <w:rsid w:val="00767B81"/>
    <w:rsid w:val="0077682E"/>
    <w:rsid w:val="00780FEC"/>
    <w:rsid w:val="00785A4E"/>
    <w:rsid w:val="007862AB"/>
    <w:rsid w:val="007866E9"/>
    <w:rsid w:val="00791D9C"/>
    <w:rsid w:val="0079316B"/>
    <w:rsid w:val="00794075"/>
    <w:rsid w:val="0079603A"/>
    <w:rsid w:val="007B16AD"/>
    <w:rsid w:val="007B48AB"/>
    <w:rsid w:val="007C2B0C"/>
    <w:rsid w:val="007C4F0C"/>
    <w:rsid w:val="007C6086"/>
    <w:rsid w:val="007C78EE"/>
    <w:rsid w:val="007D2157"/>
    <w:rsid w:val="007D51A6"/>
    <w:rsid w:val="007E0DB7"/>
    <w:rsid w:val="007E456E"/>
    <w:rsid w:val="007E51AE"/>
    <w:rsid w:val="007F26EF"/>
    <w:rsid w:val="007F2A7C"/>
    <w:rsid w:val="007F4712"/>
    <w:rsid w:val="007F47A9"/>
    <w:rsid w:val="00801819"/>
    <w:rsid w:val="00803F12"/>
    <w:rsid w:val="00805305"/>
    <w:rsid w:val="00810BC5"/>
    <w:rsid w:val="00811EC9"/>
    <w:rsid w:val="008150AA"/>
    <w:rsid w:val="00815908"/>
    <w:rsid w:val="00822AA8"/>
    <w:rsid w:val="00825B77"/>
    <w:rsid w:val="00826CB0"/>
    <w:rsid w:val="00832611"/>
    <w:rsid w:val="00834408"/>
    <w:rsid w:val="00843815"/>
    <w:rsid w:val="0084501B"/>
    <w:rsid w:val="008530B7"/>
    <w:rsid w:val="00854FDD"/>
    <w:rsid w:val="00856BA4"/>
    <w:rsid w:val="0086554C"/>
    <w:rsid w:val="00866B90"/>
    <w:rsid w:val="008675DA"/>
    <w:rsid w:val="00876CB0"/>
    <w:rsid w:val="008821CD"/>
    <w:rsid w:val="00885142"/>
    <w:rsid w:val="008A33F6"/>
    <w:rsid w:val="008A3D62"/>
    <w:rsid w:val="008A551A"/>
    <w:rsid w:val="008A7917"/>
    <w:rsid w:val="008A7E51"/>
    <w:rsid w:val="008B0594"/>
    <w:rsid w:val="008B3D0A"/>
    <w:rsid w:val="008C2F28"/>
    <w:rsid w:val="008C4B7E"/>
    <w:rsid w:val="008D512A"/>
    <w:rsid w:val="008E2D7D"/>
    <w:rsid w:val="008E2EB7"/>
    <w:rsid w:val="008E46AC"/>
    <w:rsid w:val="00903EE4"/>
    <w:rsid w:val="009125AD"/>
    <w:rsid w:val="00913742"/>
    <w:rsid w:val="00917514"/>
    <w:rsid w:val="0091765D"/>
    <w:rsid w:val="0092280C"/>
    <w:rsid w:val="0092281B"/>
    <w:rsid w:val="00924FF1"/>
    <w:rsid w:val="00932623"/>
    <w:rsid w:val="00933C41"/>
    <w:rsid w:val="00937AB2"/>
    <w:rsid w:val="00937BF1"/>
    <w:rsid w:val="0094155C"/>
    <w:rsid w:val="00942350"/>
    <w:rsid w:val="00943BCC"/>
    <w:rsid w:val="00945380"/>
    <w:rsid w:val="0094632C"/>
    <w:rsid w:val="00951E68"/>
    <w:rsid w:val="00952F91"/>
    <w:rsid w:val="00957135"/>
    <w:rsid w:val="0095717C"/>
    <w:rsid w:val="0095740B"/>
    <w:rsid w:val="00962F07"/>
    <w:rsid w:val="00963161"/>
    <w:rsid w:val="00963B37"/>
    <w:rsid w:val="00964742"/>
    <w:rsid w:val="009677B7"/>
    <w:rsid w:val="00972C27"/>
    <w:rsid w:val="00974915"/>
    <w:rsid w:val="00981546"/>
    <w:rsid w:val="00982D18"/>
    <w:rsid w:val="0098442C"/>
    <w:rsid w:val="00986C9A"/>
    <w:rsid w:val="009921DF"/>
    <w:rsid w:val="00992333"/>
    <w:rsid w:val="00992F07"/>
    <w:rsid w:val="00994F3D"/>
    <w:rsid w:val="009A1073"/>
    <w:rsid w:val="009B406F"/>
    <w:rsid w:val="009B4938"/>
    <w:rsid w:val="009B601C"/>
    <w:rsid w:val="009B6176"/>
    <w:rsid w:val="009B75EB"/>
    <w:rsid w:val="009C213F"/>
    <w:rsid w:val="009C6942"/>
    <w:rsid w:val="009D1F39"/>
    <w:rsid w:val="009E053B"/>
    <w:rsid w:val="009E1175"/>
    <w:rsid w:val="009E6482"/>
    <w:rsid w:val="009E7C4E"/>
    <w:rsid w:val="009F172C"/>
    <w:rsid w:val="009F2B43"/>
    <w:rsid w:val="009F5E2A"/>
    <w:rsid w:val="009F735A"/>
    <w:rsid w:val="00A025A8"/>
    <w:rsid w:val="00A0269C"/>
    <w:rsid w:val="00A030AE"/>
    <w:rsid w:val="00A03B48"/>
    <w:rsid w:val="00A0509B"/>
    <w:rsid w:val="00A10842"/>
    <w:rsid w:val="00A113BB"/>
    <w:rsid w:val="00A11B8A"/>
    <w:rsid w:val="00A167DA"/>
    <w:rsid w:val="00A233FE"/>
    <w:rsid w:val="00A2464F"/>
    <w:rsid w:val="00A2492A"/>
    <w:rsid w:val="00A2586D"/>
    <w:rsid w:val="00A276A5"/>
    <w:rsid w:val="00A308C7"/>
    <w:rsid w:val="00A30968"/>
    <w:rsid w:val="00A31978"/>
    <w:rsid w:val="00A369C7"/>
    <w:rsid w:val="00A400B5"/>
    <w:rsid w:val="00A44C87"/>
    <w:rsid w:val="00A506CC"/>
    <w:rsid w:val="00A51AA6"/>
    <w:rsid w:val="00A56FEA"/>
    <w:rsid w:val="00A57729"/>
    <w:rsid w:val="00A600DF"/>
    <w:rsid w:val="00A615C5"/>
    <w:rsid w:val="00A61E70"/>
    <w:rsid w:val="00A63CEB"/>
    <w:rsid w:val="00A64CA7"/>
    <w:rsid w:val="00A65A62"/>
    <w:rsid w:val="00A65F94"/>
    <w:rsid w:val="00A66401"/>
    <w:rsid w:val="00A70106"/>
    <w:rsid w:val="00A74D7B"/>
    <w:rsid w:val="00A75400"/>
    <w:rsid w:val="00A76A34"/>
    <w:rsid w:val="00A81150"/>
    <w:rsid w:val="00A81E7E"/>
    <w:rsid w:val="00AA13A4"/>
    <w:rsid w:val="00AA418D"/>
    <w:rsid w:val="00AA59EC"/>
    <w:rsid w:val="00AB0CDA"/>
    <w:rsid w:val="00AB2AEE"/>
    <w:rsid w:val="00AB7620"/>
    <w:rsid w:val="00AC09A9"/>
    <w:rsid w:val="00AC2ECB"/>
    <w:rsid w:val="00AC5DEF"/>
    <w:rsid w:val="00AC5E79"/>
    <w:rsid w:val="00AD166F"/>
    <w:rsid w:val="00AD251B"/>
    <w:rsid w:val="00AD54A1"/>
    <w:rsid w:val="00AD5F5F"/>
    <w:rsid w:val="00AE186E"/>
    <w:rsid w:val="00AE2931"/>
    <w:rsid w:val="00AE7A87"/>
    <w:rsid w:val="00AF384B"/>
    <w:rsid w:val="00B00203"/>
    <w:rsid w:val="00B008CC"/>
    <w:rsid w:val="00B029C4"/>
    <w:rsid w:val="00B0557D"/>
    <w:rsid w:val="00B13D70"/>
    <w:rsid w:val="00B16137"/>
    <w:rsid w:val="00B20365"/>
    <w:rsid w:val="00B4107B"/>
    <w:rsid w:val="00B44D38"/>
    <w:rsid w:val="00B46986"/>
    <w:rsid w:val="00B506D7"/>
    <w:rsid w:val="00B51C96"/>
    <w:rsid w:val="00B55F7F"/>
    <w:rsid w:val="00B5658C"/>
    <w:rsid w:val="00B56E13"/>
    <w:rsid w:val="00B635B0"/>
    <w:rsid w:val="00B63E04"/>
    <w:rsid w:val="00B672F5"/>
    <w:rsid w:val="00B76D61"/>
    <w:rsid w:val="00B76F38"/>
    <w:rsid w:val="00B76F65"/>
    <w:rsid w:val="00B81E43"/>
    <w:rsid w:val="00B8242C"/>
    <w:rsid w:val="00B85230"/>
    <w:rsid w:val="00B87ECB"/>
    <w:rsid w:val="00B929D4"/>
    <w:rsid w:val="00B92AC5"/>
    <w:rsid w:val="00B97AC3"/>
    <w:rsid w:val="00B97B55"/>
    <w:rsid w:val="00B97CB8"/>
    <w:rsid w:val="00BA7398"/>
    <w:rsid w:val="00BB2B15"/>
    <w:rsid w:val="00BB3550"/>
    <w:rsid w:val="00BC2C5D"/>
    <w:rsid w:val="00BD15B3"/>
    <w:rsid w:val="00BD1A14"/>
    <w:rsid w:val="00BD626B"/>
    <w:rsid w:val="00BE0AA0"/>
    <w:rsid w:val="00BE31E0"/>
    <w:rsid w:val="00BE7C2F"/>
    <w:rsid w:val="00BF09C7"/>
    <w:rsid w:val="00BF2DFE"/>
    <w:rsid w:val="00BF4FE3"/>
    <w:rsid w:val="00BF56FA"/>
    <w:rsid w:val="00C04263"/>
    <w:rsid w:val="00C07B36"/>
    <w:rsid w:val="00C1621B"/>
    <w:rsid w:val="00C1632E"/>
    <w:rsid w:val="00C16B11"/>
    <w:rsid w:val="00C17B09"/>
    <w:rsid w:val="00C20B2F"/>
    <w:rsid w:val="00C229B5"/>
    <w:rsid w:val="00C236E2"/>
    <w:rsid w:val="00C23C3B"/>
    <w:rsid w:val="00C24A58"/>
    <w:rsid w:val="00C27879"/>
    <w:rsid w:val="00C3056E"/>
    <w:rsid w:val="00C324E5"/>
    <w:rsid w:val="00C37CAC"/>
    <w:rsid w:val="00C37FF7"/>
    <w:rsid w:val="00C4093D"/>
    <w:rsid w:val="00C415D3"/>
    <w:rsid w:val="00C4171E"/>
    <w:rsid w:val="00C46D76"/>
    <w:rsid w:val="00C50608"/>
    <w:rsid w:val="00C5078D"/>
    <w:rsid w:val="00C51514"/>
    <w:rsid w:val="00C51BC9"/>
    <w:rsid w:val="00C525D7"/>
    <w:rsid w:val="00C553C6"/>
    <w:rsid w:val="00C600AE"/>
    <w:rsid w:val="00C600EE"/>
    <w:rsid w:val="00C61264"/>
    <w:rsid w:val="00C654AB"/>
    <w:rsid w:val="00C67266"/>
    <w:rsid w:val="00C74537"/>
    <w:rsid w:val="00C74EB6"/>
    <w:rsid w:val="00C75405"/>
    <w:rsid w:val="00C80EA2"/>
    <w:rsid w:val="00C810BD"/>
    <w:rsid w:val="00C86C09"/>
    <w:rsid w:val="00C86D74"/>
    <w:rsid w:val="00C87551"/>
    <w:rsid w:val="00C924D7"/>
    <w:rsid w:val="00CA0D82"/>
    <w:rsid w:val="00CA1F0D"/>
    <w:rsid w:val="00CB0E2F"/>
    <w:rsid w:val="00CB1476"/>
    <w:rsid w:val="00CB3116"/>
    <w:rsid w:val="00CB72CA"/>
    <w:rsid w:val="00CC025D"/>
    <w:rsid w:val="00CC3746"/>
    <w:rsid w:val="00CC77D4"/>
    <w:rsid w:val="00CD0CC4"/>
    <w:rsid w:val="00CD1EA0"/>
    <w:rsid w:val="00CD46B0"/>
    <w:rsid w:val="00CD4A27"/>
    <w:rsid w:val="00CE58C4"/>
    <w:rsid w:val="00CE59C0"/>
    <w:rsid w:val="00CE6587"/>
    <w:rsid w:val="00CF0213"/>
    <w:rsid w:val="00CF5089"/>
    <w:rsid w:val="00D0239A"/>
    <w:rsid w:val="00D049AC"/>
    <w:rsid w:val="00D06B6A"/>
    <w:rsid w:val="00D10FFF"/>
    <w:rsid w:val="00D13336"/>
    <w:rsid w:val="00D13BE2"/>
    <w:rsid w:val="00D1429E"/>
    <w:rsid w:val="00D15DAB"/>
    <w:rsid w:val="00D208F9"/>
    <w:rsid w:val="00D22D80"/>
    <w:rsid w:val="00D24147"/>
    <w:rsid w:val="00D4070D"/>
    <w:rsid w:val="00D40EEA"/>
    <w:rsid w:val="00D43FF6"/>
    <w:rsid w:val="00D44360"/>
    <w:rsid w:val="00D4649A"/>
    <w:rsid w:val="00D51B72"/>
    <w:rsid w:val="00D532D2"/>
    <w:rsid w:val="00D539FE"/>
    <w:rsid w:val="00D61184"/>
    <w:rsid w:val="00D61205"/>
    <w:rsid w:val="00D635D3"/>
    <w:rsid w:val="00D67CC1"/>
    <w:rsid w:val="00D71D43"/>
    <w:rsid w:val="00D72C41"/>
    <w:rsid w:val="00D74DBC"/>
    <w:rsid w:val="00D77798"/>
    <w:rsid w:val="00D818E6"/>
    <w:rsid w:val="00D81B88"/>
    <w:rsid w:val="00D823C2"/>
    <w:rsid w:val="00D832C0"/>
    <w:rsid w:val="00D833CE"/>
    <w:rsid w:val="00D84BD5"/>
    <w:rsid w:val="00D92195"/>
    <w:rsid w:val="00D9349C"/>
    <w:rsid w:val="00D955B5"/>
    <w:rsid w:val="00D970CB"/>
    <w:rsid w:val="00DA15A6"/>
    <w:rsid w:val="00DA1781"/>
    <w:rsid w:val="00DA1A24"/>
    <w:rsid w:val="00DA2EAF"/>
    <w:rsid w:val="00DA5FAB"/>
    <w:rsid w:val="00DA77F8"/>
    <w:rsid w:val="00DB0594"/>
    <w:rsid w:val="00DB1BD2"/>
    <w:rsid w:val="00DB4F14"/>
    <w:rsid w:val="00DB5B42"/>
    <w:rsid w:val="00DB7093"/>
    <w:rsid w:val="00DB7609"/>
    <w:rsid w:val="00DC17ED"/>
    <w:rsid w:val="00DC1BBD"/>
    <w:rsid w:val="00DC2654"/>
    <w:rsid w:val="00DC527D"/>
    <w:rsid w:val="00DC7FB7"/>
    <w:rsid w:val="00DD64C7"/>
    <w:rsid w:val="00DE1FBB"/>
    <w:rsid w:val="00DE3000"/>
    <w:rsid w:val="00DE363D"/>
    <w:rsid w:val="00DF039A"/>
    <w:rsid w:val="00DF1D38"/>
    <w:rsid w:val="00DF1E21"/>
    <w:rsid w:val="00DF2C7E"/>
    <w:rsid w:val="00DF4693"/>
    <w:rsid w:val="00DF4E82"/>
    <w:rsid w:val="00DF546E"/>
    <w:rsid w:val="00DF727D"/>
    <w:rsid w:val="00DF777D"/>
    <w:rsid w:val="00DF7EA2"/>
    <w:rsid w:val="00E03987"/>
    <w:rsid w:val="00E14E18"/>
    <w:rsid w:val="00E21F09"/>
    <w:rsid w:val="00E2347E"/>
    <w:rsid w:val="00E2469A"/>
    <w:rsid w:val="00E26B02"/>
    <w:rsid w:val="00E3146D"/>
    <w:rsid w:val="00E31471"/>
    <w:rsid w:val="00E37930"/>
    <w:rsid w:val="00E46EF8"/>
    <w:rsid w:val="00E4739D"/>
    <w:rsid w:val="00E532FE"/>
    <w:rsid w:val="00E54D9C"/>
    <w:rsid w:val="00E56BD7"/>
    <w:rsid w:val="00E60D07"/>
    <w:rsid w:val="00E60D3D"/>
    <w:rsid w:val="00E654DA"/>
    <w:rsid w:val="00E7785A"/>
    <w:rsid w:val="00E8737C"/>
    <w:rsid w:val="00E90B43"/>
    <w:rsid w:val="00E92354"/>
    <w:rsid w:val="00E9615F"/>
    <w:rsid w:val="00E97025"/>
    <w:rsid w:val="00E9776E"/>
    <w:rsid w:val="00E97E09"/>
    <w:rsid w:val="00EA1F81"/>
    <w:rsid w:val="00EB1E28"/>
    <w:rsid w:val="00EB3116"/>
    <w:rsid w:val="00EC0314"/>
    <w:rsid w:val="00EC12C3"/>
    <w:rsid w:val="00EC1E4D"/>
    <w:rsid w:val="00EC3194"/>
    <w:rsid w:val="00EC38EB"/>
    <w:rsid w:val="00ED15AE"/>
    <w:rsid w:val="00ED3984"/>
    <w:rsid w:val="00ED7682"/>
    <w:rsid w:val="00ED7FBA"/>
    <w:rsid w:val="00EE306D"/>
    <w:rsid w:val="00EF1774"/>
    <w:rsid w:val="00EF19F1"/>
    <w:rsid w:val="00F013A3"/>
    <w:rsid w:val="00F016D4"/>
    <w:rsid w:val="00F03C34"/>
    <w:rsid w:val="00F05C94"/>
    <w:rsid w:val="00F11382"/>
    <w:rsid w:val="00F122D0"/>
    <w:rsid w:val="00F14A66"/>
    <w:rsid w:val="00F17C84"/>
    <w:rsid w:val="00F20EBC"/>
    <w:rsid w:val="00F23ACC"/>
    <w:rsid w:val="00F26515"/>
    <w:rsid w:val="00F27437"/>
    <w:rsid w:val="00F3104E"/>
    <w:rsid w:val="00F363D6"/>
    <w:rsid w:val="00F3793F"/>
    <w:rsid w:val="00F37D30"/>
    <w:rsid w:val="00F37F22"/>
    <w:rsid w:val="00F41BA2"/>
    <w:rsid w:val="00F4220F"/>
    <w:rsid w:val="00F44C28"/>
    <w:rsid w:val="00F44FC4"/>
    <w:rsid w:val="00F47F9F"/>
    <w:rsid w:val="00F50B61"/>
    <w:rsid w:val="00F52CDD"/>
    <w:rsid w:val="00F564A9"/>
    <w:rsid w:val="00F56D99"/>
    <w:rsid w:val="00F56DA3"/>
    <w:rsid w:val="00F5753F"/>
    <w:rsid w:val="00F57F59"/>
    <w:rsid w:val="00F66E3F"/>
    <w:rsid w:val="00F70AA4"/>
    <w:rsid w:val="00F72E89"/>
    <w:rsid w:val="00F7412E"/>
    <w:rsid w:val="00F81CC4"/>
    <w:rsid w:val="00F8350D"/>
    <w:rsid w:val="00F91F2C"/>
    <w:rsid w:val="00F93D09"/>
    <w:rsid w:val="00F93F4A"/>
    <w:rsid w:val="00F9656B"/>
    <w:rsid w:val="00F96DD5"/>
    <w:rsid w:val="00FA0480"/>
    <w:rsid w:val="00FA0527"/>
    <w:rsid w:val="00FA4119"/>
    <w:rsid w:val="00FB1130"/>
    <w:rsid w:val="00FB5DC5"/>
    <w:rsid w:val="00FC22A0"/>
    <w:rsid w:val="00FC2896"/>
    <w:rsid w:val="00FC3138"/>
    <w:rsid w:val="00FC43D6"/>
    <w:rsid w:val="00FC4715"/>
    <w:rsid w:val="00FC7771"/>
    <w:rsid w:val="00FD4850"/>
    <w:rsid w:val="00FE26E4"/>
    <w:rsid w:val="00FE4938"/>
    <w:rsid w:val="00FF1672"/>
    <w:rsid w:val="00FF31A2"/>
    <w:rsid w:val="00FF3B39"/>
    <w:rsid w:val="00FF6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234"/>
    <w:pPr>
      <w:suppressAutoHyphens/>
    </w:pPr>
    <w:rPr>
      <w:sz w:val="24"/>
      <w:szCs w:val="24"/>
      <w:lang w:eastAsia="ar-SA" w:bidi="ar-SA"/>
    </w:rPr>
  </w:style>
  <w:style w:type="paragraph" w:styleId="Heading1">
    <w:name w:val="heading 1"/>
    <w:basedOn w:val="Normal"/>
    <w:next w:val="BodyText"/>
    <w:qFormat/>
    <w:rsid w:val="004D7234"/>
    <w:pPr>
      <w:tabs>
        <w:tab w:val="num" w:pos="432"/>
      </w:tabs>
      <w:spacing w:before="280" w:after="280"/>
      <w:ind w:left="432" w:hanging="432"/>
      <w:outlineLvl w:val="0"/>
    </w:pPr>
    <w:rPr>
      <w:b/>
      <w:bCs/>
      <w:kern w:val="1"/>
      <w:sz w:val="48"/>
      <w:szCs w:val="48"/>
    </w:rPr>
  </w:style>
  <w:style w:type="paragraph" w:styleId="Heading2">
    <w:name w:val="heading 2"/>
    <w:basedOn w:val="Normal"/>
    <w:next w:val="BodyText"/>
    <w:qFormat/>
    <w:rsid w:val="004D7234"/>
    <w:pPr>
      <w:tabs>
        <w:tab w:val="num" w:pos="576"/>
      </w:tabs>
      <w:spacing w:before="280" w:after="280"/>
      <w:ind w:left="576" w:hanging="576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qFormat/>
    <w:rsid w:val="004D7234"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4D723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4D723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D7234"/>
    <w:pPr>
      <w:tabs>
        <w:tab w:val="num" w:pos="1296"/>
      </w:tabs>
      <w:spacing w:before="240" w:after="60"/>
      <w:ind w:left="1296" w:hanging="129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D7234"/>
    <w:rPr>
      <w:rFonts w:cs="Times New Roman"/>
    </w:rPr>
  </w:style>
  <w:style w:type="character" w:customStyle="1" w:styleId="WW8Num2z0">
    <w:name w:val="WW8Num2z0"/>
    <w:rsid w:val="004D7234"/>
    <w:rPr>
      <w:rFonts w:ascii="Symbol" w:hAnsi="Symbol"/>
    </w:rPr>
  </w:style>
  <w:style w:type="character" w:customStyle="1" w:styleId="WW8Num2z1">
    <w:name w:val="WW8Num2z1"/>
    <w:rsid w:val="004D7234"/>
    <w:rPr>
      <w:rFonts w:ascii="Courier New" w:hAnsi="Courier New"/>
    </w:rPr>
  </w:style>
  <w:style w:type="character" w:customStyle="1" w:styleId="WW8Num2z2">
    <w:name w:val="WW8Num2z2"/>
    <w:rsid w:val="004D7234"/>
    <w:rPr>
      <w:rFonts w:ascii="Wingdings" w:hAnsi="Wingdings"/>
    </w:rPr>
  </w:style>
  <w:style w:type="character" w:customStyle="1" w:styleId="WW8Num3z0">
    <w:name w:val="WW8Num3z0"/>
    <w:rsid w:val="004D7234"/>
    <w:rPr>
      <w:rFonts w:ascii="Symbol" w:hAnsi="Symbol"/>
      <w:sz w:val="20"/>
    </w:rPr>
  </w:style>
  <w:style w:type="character" w:customStyle="1" w:styleId="WW8Num3z1">
    <w:name w:val="WW8Num3z1"/>
    <w:rsid w:val="004D7234"/>
    <w:rPr>
      <w:rFonts w:ascii="Courier New" w:hAnsi="Courier New"/>
      <w:sz w:val="20"/>
    </w:rPr>
  </w:style>
  <w:style w:type="character" w:customStyle="1" w:styleId="WW8Num3z2">
    <w:name w:val="WW8Num3z2"/>
    <w:rsid w:val="004D7234"/>
    <w:rPr>
      <w:rFonts w:ascii="Wingdings" w:hAnsi="Wingdings"/>
      <w:sz w:val="20"/>
    </w:rPr>
  </w:style>
  <w:style w:type="character" w:customStyle="1" w:styleId="WW8Num4z0">
    <w:name w:val="WW8Num4z0"/>
    <w:rsid w:val="004D7234"/>
    <w:rPr>
      <w:rFonts w:ascii="Symbol" w:hAnsi="Symbol"/>
      <w:color w:val="auto"/>
      <w:sz w:val="20"/>
    </w:rPr>
  </w:style>
  <w:style w:type="character" w:customStyle="1" w:styleId="WW8Num4z1">
    <w:name w:val="WW8Num4z1"/>
    <w:rsid w:val="004D7234"/>
    <w:rPr>
      <w:rFonts w:ascii="Courier New" w:hAnsi="Courier New"/>
      <w:sz w:val="20"/>
    </w:rPr>
  </w:style>
  <w:style w:type="character" w:customStyle="1" w:styleId="WW8Num4z2">
    <w:name w:val="WW8Num4z2"/>
    <w:rsid w:val="004D7234"/>
    <w:rPr>
      <w:rFonts w:ascii="Wingdings" w:hAnsi="Wingdings"/>
      <w:sz w:val="20"/>
    </w:rPr>
  </w:style>
  <w:style w:type="character" w:customStyle="1" w:styleId="WW8Num5z0">
    <w:name w:val="WW8Num5z0"/>
    <w:rsid w:val="004D7234"/>
    <w:rPr>
      <w:rFonts w:ascii="Symbol" w:hAnsi="Symbol"/>
      <w:sz w:val="20"/>
    </w:rPr>
  </w:style>
  <w:style w:type="character" w:customStyle="1" w:styleId="WW8Num5z1">
    <w:name w:val="WW8Num5z1"/>
    <w:rsid w:val="004D7234"/>
    <w:rPr>
      <w:rFonts w:ascii="Courier New" w:hAnsi="Courier New"/>
      <w:sz w:val="20"/>
    </w:rPr>
  </w:style>
  <w:style w:type="character" w:customStyle="1" w:styleId="WW8Num5z2">
    <w:name w:val="WW8Num5z2"/>
    <w:rsid w:val="004D7234"/>
    <w:rPr>
      <w:rFonts w:ascii="Wingdings" w:hAnsi="Wingdings"/>
      <w:sz w:val="20"/>
    </w:rPr>
  </w:style>
  <w:style w:type="character" w:customStyle="1" w:styleId="WW8Num6z0">
    <w:name w:val="WW8Num6z0"/>
    <w:rsid w:val="004D7234"/>
    <w:rPr>
      <w:rFonts w:cs="Times New Roman"/>
    </w:rPr>
  </w:style>
  <w:style w:type="character" w:customStyle="1" w:styleId="WW8Num7z0">
    <w:name w:val="WW8Num7z0"/>
    <w:rsid w:val="004D7234"/>
    <w:rPr>
      <w:rFonts w:ascii="Symbol" w:hAnsi="Symbol"/>
      <w:sz w:val="20"/>
    </w:rPr>
  </w:style>
  <w:style w:type="character" w:customStyle="1" w:styleId="WW8Num7z1">
    <w:name w:val="WW8Num7z1"/>
    <w:rsid w:val="004D7234"/>
    <w:rPr>
      <w:rFonts w:ascii="Courier New" w:hAnsi="Courier New"/>
      <w:sz w:val="20"/>
    </w:rPr>
  </w:style>
  <w:style w:type="character" w:customStyle="1" w:styleId="WW8Num7z2">
    <w:name w:val="WW8Num7z2"/>
    <w:rsid w:val="004D7234"/>
    <w:rPr>
      <w:rFonts w:ascii="Wingdings" w:hAnsi="Wingdings"/>
      <w:sz w:val="20"/>
    </w:rPr>
  </w:style>
  <w:style w:type="character" w:customStyle="1" w:styleId="WW8Num8z0">
    <w:name w:val="WW8Num8z0"/>
    <w:rsid w:val="004D7234"/>
    <w:rPr>
      <w:rFonts w:ascii="Symbol" w:hAnsi="Symbol"/>
      <w:sz w:val="20"/>
    </w:rPr>
  </w:style>
  <w:style w:type="character" w:customStyle="1" w:styleId="WW8Num8z1">
    <w:name w:val="WW8Num8z1"/>
    <w:rsid w:val="004D7234"/>
    <w:rPr>
      <w:rFonts w:ascii="Courier New" w:hAnsi="Courier New"/>
      <w:sz w:val="20"/>
    </w:rPr>
  </w:style>
  <w:style w:type="character" w:customStyle="1" w:styleId="WW8Num8z2">
    <w:name w:val="WW8Num8z2"/>
    <w:rsid w:val="004D7234"/>
    <w:rPr>
      <w:rFonts w:ascii="Wingdings" w:hAnsi="Wingdings"/>
      <w:sz w:val="20"/>
    </w:rPr>
  </w:style>
  <w:style w:type="character" w:customStyle="1" w:styleId="WW8Num9z0">
    <w:name w:val="WW8Num9z0"/>
    <w:rsid w:val="004D7234"/>
    <w:rPr>
      <w:rFonts w:ascii="Symbol" w:hAnsi="Symbol"/>
    </w:rPr>
  </w:style>
  <w:style w:type="character" w:customStyle="1" w:styleId="WW8Num9z1">
    <w:name w:val="WW8Num9z1"/>
    <w:rsid w:val="004D7234"/>
    <w:rPr>
      <w:rFonts w:ascii="Courier New" w:hAnsi="Courier New"/>
    </w:rPr>
  </w:style>
  <w:style w:type="character" w:customStyle="1" w:styleId="WW8Num9z2">
    <w:name w:val="WW8Num9z2"/>
    <w:rsid w:val="004D7234"/>
    <w:rPr>
      <w:rFonts w:ascii="Wingdings" w:hAnsi="Wingdings"/>
    </w:rPr>
  </w:style>
  <w:style w:type="character" w:customStyle="1" w:styleId="WW8Num10z0">
    <w:name w:val="WW8Num10z0"/>
    <w:rsid w:val="004D7234"/>
    <w:rPr>
      <w:rFonts w:ascii="Symbol" w:hAnsi="Symbol"/>
      <w:sz w:val="20"/>
    </w:rPr>
  </w:style>
  <w:style w:type="character" w:customStyle="1" w:styleId="WW8Num10z1">
    <w:name w:val="WW8Num10z1"/>
    <w:rsid w:val="004D7234"/>
    <w:rPr>
      <w:rFonts w:ascii="Courier New" w:hAnsi="Courier New"/>
      <w:sz w:val="20"/>
    </w:rPr>
  </w:style>
  <w:style w:type="character" w:customStyle="1" w:styleId="WW8Num10z2">
    <w:name w:val="WW8Num10z2"/>
    <w:rsid w:val="004D7234"/>
    <w:rPr>
      <w:rFonts w:ascii="Wingdings" w:hAnsi="Wingdings"/>
      <w:sz w:val="20"/>
    </w:rPr>
  </w:style>
  <w:style w:type="character" w:customStyle="1" w:styleId="WW8Num11z0">
    <w:name w:val="WW8Num11z0"/>
    <w:rsid w:val="004D7234"/>
    <w:rPr>
      <w:rFonts w:ascii="Symbol" w:hAnsi="Symbol"/>
      <w:sz w:val="20"/>
    </w:rPr>
  </w:style>
  <w:style w:type="character" w:customStyle="1" w:styleId="WW8Num11z1">
    <w:name w:val="WW8Num11z1"/>
    <w:rsid w:val="004D7234"/>
    <w:rPr>
      <w:rFonts w:ascii="Courier New" w:hAnsi="Courier New"/>
      <w:sz w:val="20"/>
    </w:rPr>
  </w:style>
  <w:style w:type="character" w:customStyle="1" w:styleId="WW8Num11z2">
    <w:name w:val="WW8Num11z2"/>
    <w:rsid w:val="004D7234"/>
    <w:rPr>
      <w:rFonts w:ascii="Wingdings" w:hAnsi="Wingdings"/>
      <w:sz w:val="20"/>
    </w:rPr>
  </w:style>
  <w:style w:type="character" w:customStyle="1" w:styleId="WW8Num12z0">
    <w:name w:val="WW8Num12z0"/>
    <w:rsid w:val="004D7234"/>
    <w:rPr>
      <w:rFonts w:ascii="Symbol" w:hAnsi="Symbol"/>
      <w:sz w:val="20"/>
    </w:rPr>
  </w:style>
  <w:style w:type="character" w:customStyle="1" w:styleId="WW8Num12z1">
    <w:name w:val="WW8Num12z1"/>
    <w:rsid w:val="004D7234"/>
    <w:rPr>
      <w:rFonts w:ascii="Courier New" w:hAnsi="Courier New"/>
      <w:sz w:val="20"/>
    </w:rPr>
  </w:style>
  <w:style w:type="character" w:customStyle="1" w:styleId="WW8Num12z2">
    <w:name w:val="WW8Num12z2"/>
    <w:rsid w:val="004D7234"/>
    <w:rPr>
      <w:rFonts w:ascii="Wingdings" w:hAnsi="Wingdings"/>
      <w:sz w:val="20"/>
    </w:rPr>
  </w:style>
  <w:style w:type="character" w:customStyle="1" w:styleId="WW8Num13z0">
    <w:name w:val="WW8Num13z0"/>
    <w:rsid w:val="004D7234"/>
    <w:rPr>
      <w:rFonts w:ascii="Symbol" w:hAnsi="Symbol"/>
      <w:sz w:val="20"/>
    </w:rPr>
  </w:style>
  <w:style w:type="character" w:customStyle="1" w:styleId="WW8Num13z1">
    <w:name w:val="WW8Num13z1"/>
    <w:rsid w:val="004D7234"/>
    <w:rPr>
      <w:rFonts w:ascii="Courier New" w:hAnsi="Courier New"/>
      <w:sz w:val="20"/>
    </w:rPr>
  </w:style>
  <w:style w:type="character" w:customStyle="1" w:styleId="WW8Num13z2">
    <w:name w:val="WW8Num13z2"/>
    <w:rsid w:val="004D7234"/>
    <w:rPr>
      <w:rFonts w:ascii="Wingdings" w:hAnsi="Wingdings"/>
      <w:sz w:val="20"/>
    </w:rPr>
  </w:style>
  <w:style w:type="character" w:customStyle="1" w:styleId="WW8Num14z0">
    <w:name w:val="WW8Num14z0"/>
    <w:rsid w:val="004D7234"/>
    <w:rPr>
      <w:rFonts w:ascii="Symbol" w:hAnsi="Symbol"/>
      <w:sz w:val="20"/>
    </w:rPr>
  </w:style>
  <w:style w:type="character" w:customStyle="1" w:styleId="WW8Num14z1">
    <w:name w:val="WW8Num14z1"/>
    <w:rsid w:val="004D7234"/>
    <w:rPr>
      <w:rFonts w:ascii="Courier New" w:hAnsi="Courier New"/>
      <w:sz w:val="20"/>
    </w:rPr>
  </w:style>
  <w:style w:type="character" w:customStyle="1" w:styleId="WW8Num14z2">
    <w:name w:val="WW8Num14z2"/>
    <w:rsid w:val="004D7234"/>
    <w:rPr>
      <w:rFonts w:ascii="Wingdings" w:hAnsi="Wingdings"/>
      <w:sz w:val="20"/>
    </w:rPr>
  </w:style>
  <w:style w:type="character" w:customStyle="1" w:styleId="WW8Num15z0">
    <w:name w:val="WW8Num15z0"/>
    <w:rsid w:val="004D7234"/>
    <w:rPr>
      <w:rFonts w:ascii="Wingdings" w:hAnsi="Wingdings"/>
      <w:sz w:val="20"/>
    </w:rPr>
  </w:style>
  <w:style w:type="character" w:customStyle="1" w:styleId="WW8Num15z1">
    <w:name w:val="WW8Num15z1"/>
    <w:rsid w:val="004D7234"/>
    <w:rPr>
      <w:rFonts w:ascii="Courier New" w:hAnsi="Courier New"/>
      <w:sz w:val="20"/>
    </w:rPr>
  </w:style>
  <w:style w:type="character" w:customStyle="1" w:styleId="WW8Num16z0">
    <w:name w:val="WW8Num16z0"/>
    <w:rsid w:val="004D7234"/>
    <w:rPr>
      <w:rFonts w:ascii="Symbol" w:hAnsi="Symbol"/>
      <w:sz w:val="20"/>
    </w:rPr>
  </w:style>
  <w:style w:type="character" w:customStyle="1" w:styleId="WW8Num16z1">
    <w:name w:val="WW8Num16z1"/>
    <w:rsid w:val="004D7234"/>
    <w:rPr>
      <w:rFonts w:ascii="Courier New" w:hAnsi="Courier New"/>
      <w:sz w:val="20"/>
    </w:rPr>
  </w:style>
  <w:style w:type="character" w:customStyle="1" w:styleId="WW8Num16z2">
    <w:name w:val="WW8Num16z2"/>
    <w:rsid w:val="004D7234"/>
    <w:rPr>
      <w:rFonts w:ascii="Wingdings" w:hAnsi="Wingdings"/>
      <w:sz w:val="20"/>
    </w:rPr>
  </w:style>
  <w:style w:type="character" w:customStyle="1" w:styleId="WW8Num17z0">
    <w:name w:val="WW8Num17z0"/>
    <w:rsid w:val="004D7234"/>
    <w:rPr>
      <w:rFonts w:ascii="Symbol" w:hAnsi="Symbol"/>
      <w:sz w:val="20"/>
    </w:rPr>
  </w:style>
  <w:style w:type="character" w:customStyle="1" w:styleId="WW8Num17z1">
    <w:name w:val="WW8Num17z1"/>
    <w:rsid w:val="004D7234"/>
    <w:rPr>
      <w:rFonts w:ascii="Courier New" w:hAnsi="Courier New"/>
      <w:sz w:val="20"/>
    </w:rPr>
  </w:style>
  <w:style w:type="character" w:customStyle="1" w:styleId="WW8Num17z2">
    <w:name w:val="WW8Num17z2"/>
    <w:rsid w:val="004D7234"/>
    <w:rPr>
      <w:rFonts w:ascii="Wingdings" w:hAnsi="Wingdings"/>
      <w:sz w:val="20"/>
    </w:rPr>
  </w:style>
  <w:style w:type="character" w:customStyle="1" w:styleId="WW8Num18z0">
    <w:name w:val="WW8Num18z0"/>
    <w:rsid w:val="004D7234"/>
    <w:rPr>
      <w:rFonts w:ascii="Symbol" w:hAnsi="Symbol"/>
      <w:sz w:val="20"/>
    </w:rPr>
  </w:style>
  <w:style w:type="character" w:customStyle="1" w:styleId="WW8Num18z1">
    <w:name w:val="WW8Num18z1"/>
    <w:rsid w:val="004D7234"/>
    <w:rPr>
      <w:rFonts w:ascii="Courier New" w:hAnsi="Courier New"/>
      <w:sz w:val="20"/>
    </w:rPr>
  </w:style>
  <w:style w:type="character" w:customStyle="1" w:styleId="WW8Num18z2">
    <w:name w:val="WW8Num18z2"/>
    <w:rsid w:val="004D7234"/>
    <w:rPr>
      <w:rFonts w:ascii="Wingdings" w:hAnsi="Wingdings"/>
      <w:sz w:val="20"/>
    </w:rPr>
  </w:style>
  <w:style w:type="character" w:customStyle="1" w:styleId="WW8Num19z0">
    <w:name w:val="WW8Num19z0"/>
    <w:rsid w:val="004D7234"/>
    <w:rPr>
      <w:rFonts w:ascii="Symbol" w:hAnsi="Symbol"/>
      <w:sz w:val="20"/>
    </w:rPr>
  </w:style>
  <w:style w:type="character" w:customStyle="1" w:styleId="WW8Num19z1">
    <w:name w:val="WW8Num19z1"/>
    <w:rsid w:val="004D7234"/>
    <w:rPr>
      <w:rFonts w:ascii="Courier New" w:hAnsi="Courier New"/>
      <w:sz w:val="20"/>
    </w:rPr>
  </w:style>
  <w:style w:type="character" w:customStyle="1" w:styleId="WW8Num19z2">
    <w:name w:val="WW8Num19z2"/>
    <w:rsid w:val="004D7234"/>
    <w:rPr>
      <w:rFonts w:ascii="Wingdings" w:hAnsi="Wingdings"/>
      <w:sz w:val="20"/>
    </w:rPr>
  </w:style>
  <w:style w:type="character" w:customStyle="1" w:styleId="WW8Num20z0">
    <w:name w:val="WW8Num20z0"/>
    <w:rsid w:val="004D7234"/>
    <w:rPr>
      <w:rFonts w:ascii="Symbol" w:hAnsi="Symbol"/>
      <w:sz w:val="20"/>
    </w:rPr>
  </w:style>
  <w:style w:type="character" w:customStyle="1" w:styleId="WW8Num20z1">
    <w:name w:val="WW8Num20z1"/>
    <w:rsid w:val="004D7234"/>
    <w:rPr>
      <w:rFonts w:ascii="Courier New" w:hAnsi="Courier New"/>
      <w:sz w:val="20"/>
    </w:rPr>
  </w:style>
  <w:style w:type="character" w:customStyle="1" w:styleId="WW8Num20z2">
    <w:name w:val="WW8Num20z2"/>
    <w:rsid w:val="004D7234"/>
    <w:rPr>
      <w:rFonts w:ascii="Wingdings" w:hAnsi="Wingdings"/>
      <w:sz w:val="20"/>
    </w:rPr>
  </w:style>
  <w:style w:type="character" w:customStyle="1" w:styleId="WW8Num21z0">
    <w:name w:val="WW8Num21z0"/>
    <w:rsid w:val="004D7234"/>
    <w:rPr>
      <w:rFonts w:ascii="Wingdings" w:hAnsi="Wingdings"/>
      <w:sz w:val="20"/>
    </w:rPr>
  </w:style>
  <w:style w:type="character" w:customStyle="1" w:styleId="WW8Num21z1">
    <w:name w:val="WW8Num21z1"/>
    <w:rsid w:val="004D7234"/>
    <w:rPr>
      <w:rFonts w:ascii="Courier New" w:hAnsi="Courier New"/>
      <w:sz w:val="20"/>
    </w:rPr>
  </w:style>
  <w:style w:type="character" w:customStyle="1" w:styleId="WW8Num22z0">
    <w:name w:val="WW8Num22z0"/>
    <w:rsid w:val="004D7234"/>
    <w:rPr>
      <w:rFonts w:ascii="Symbol" w:hAnsi="Symbol"/>
    </w:rPr>
  </w:style>
  <w:style w:type="character" w:customStyle="1" w:styleId="WW8Num22z1">
    <w:name w:val="WW8Num22z1"/>
    <w:rsid w:val="004D7234"/>
    <w:rPr>
      <w:rFonts w:cs="Times New Roman"/>
    </w:rPr>
  </w:style>
  <w:style w:type="character" w:customStyle="1" w:styleId="WW8Num23z0">
    <w:name w:val="WW8Num23z0"/>
    <w:rsid w:val="004D7234"/>
    <w:rPr>
      <w:rFonts w:ascii="Wingdings" w:hAnsi="Wingdings"/>
      <w:sz w:val="20"/>
    </w:rPr>
  </w:style>
  <w:style w:type="character" w:customStyle="1" w:styleId="WW8Num23z1">
    <w:name w:val="WW8Num23z1"/>
    <w:rsid w:val="004D7234"/>
    <w:rPr>
      <w:rFonts w:ascii="Courier New" w:hAnsi="Courier New"/>
      <w:sz w:val="20"/>
    </w:rPr>
  </w:style>
  <w:style w:type="character" w:customStyle="1" w:styleId="WW8Num24z0">
    <w:name w:val="WW8Num24z0"/>
    <w:rsid w:val="004D7234"/>
    <w:rPr>
      <w:rFonts w:ascii="Symbol" w:hAnsi="Symbol"/>
      <w:sz w:val="20"/>
    </w:rPr>
  </w:style>
  <w:style w:type="character" w:customStyle="1" w:styleId="WW8Num24z1">
    <w:name w:val="WW8Num24z1"/>
    <w:rsid w:val="004D7234"/>
    <w:rPr>
      <w:rFonts w:ascii="Courier New" w:hAnsi="Courier New"/>
      <w:sz w:val="20"/>
    </w:rPr>
  </w:style>
  <w:style w:type="character" w:customStyle="1" w:styleId="WW8Num24z2">
    <w:name w:val="WW8Num24z2"/>
    <w:rsid w:val="004D7234"/>
    <w:rPr>
      <w:rFonts w:ascii="Wingdings" w:hAnsi="Wingdings"/>
      <w:sz w:val="20"/>
    </w:rPr>
  </w:style>
  <w:style w:type="character" w:customStyle="1" w:styleId="WW8Num25z0">
    <w:name w:val="WW8Num25z0"/>
    <w:rsid w:val="004D7234"/>
    <w:rPr>
      <w:rFonts w:cs="Times New Roman"/>
    </w:rPr>
  </w:style>
  <w:style w:type="character" w:customStyle="1" w:styleId="WW8Num26z0">
    <w:name w:val="WW8Num26z0"/>
    <w:rsid w:val="004D7234"/>
    <w:rPr>
      <w:rFonts w:ascii="Symbol" w:hAnsi="Symbol"/>
      <w:sz w:val="20"/>
    </w:rPr>
  </w:style>
  <w:style w:type="character" w:customStyle="1" w:styleId="WW8Num26z1">
    <w:name w:val="WW8Num26z1"/>
    <w:rsid w:val="004D7234"/>
    <w:rPr>
      <w:rFonts w:ascii="Courier New" w:hAnsi="Courier New"/>
      <w:sz w:val="20"/>
    </w:rPr>
  </w:style>
  <w:style w:type="character" w:customStyle="1" w:styleId="WW8Num26z2">
    <w:name w:val="WW8Num26z2"/>
    <w:rsid w:val="004D7234"/>
    <w:rPr>
      <w:rFonts w:ascii="Wingdings" w:hAnsi="Wingdings"/>
      <w:sz w:val="20"/>
    </w:rPr>
  </w:style>
  <w:style w:type="character" w:customStyle="1" w:styleId="WW8Num27z0">
    <w:name w:val="WW8Num27z0"/>
    <w:rsid w:val="004D7234"/>
    <w:rPr>
      <w:rFonts w:ascii="Symbol" w:hAnsi="Symbol"/>
    </w:rPr>
  </w:style>
  <w:style w:type="character" w:customStyle="1" w:styleId="WW8Num27z1">
    <w:name w:val="WW8Num27z1"/>
    <w:rsid w:val="004D7234"/>
    <w:rPr>
      <w:rFonts w:ascii="Courier New" w:hAnsi="Courier New"/>
    </w:rPr>
  </w:style>
  <w:style w:type="character" w:customStyle="1" w:styleId="WW8Num27z2">
    <w:name w:val="WW8Num27z2"/>
    <w:rsid w:val="004D7234"/>
    <w:rPr>
      <w:rFonts w:ascii="Wingdings" w:hAnsi="Wingdings"/>
    </w:rPr>
  </w:style>
  <w:style w:type="character" w:customStyle="1" w:styleId="WW8Num28z0">
    <w:name w:val="WW8Num28z0"/>
    <w:rsid w:val="004D7234"/>
    <w:rPr>
      <w:rFonts w:ascii="Symbol" w:hAnsi="Symbol"/>
      <w:sz w:val="20"/>
    </w:rPr>
  </w:style>
  <w:style w:type="character" w:customStyle="1" w:styleId="WW8Num28z1">
    <w:name w:val="WW8Num28z1"/>
    <w:rsid w:val="004D7234"/>
    <w:rPr>
      <w:rFonts w:ascii="Courier New" w:hAnsi="Courier New"/>
      <w:sz w:val="20"/>
    </w:rPr>
  </w:style>
  <w:style w:type="character" w:customStyle="1" w:styleId="WW8Num28z2">
    <w:name w:val="WW8Num28z2"/>
    <w:rsid w:val="004D7234"/>
    <w:rPr>
      <w:rFonts w:ascii="Wingdings" w:hAnsi="Wingdings"/>
      <w:sz w:val="20"/>
    </w:rPr>
  </w:style>
  <w:style w:type="character" w:customStyle="1" w:styleId="CharChar3">
    <w:name w:val="Char Char3"/>
    <w:rsid w:val="004D723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CharChar2">
    <w:name w:val="Char Char2"/>
    <w:rsid w:val="004D723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CharChar1">
    <w:name w:val="Char Char1"/>
    <w:rsid w:val="004D7234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rsid w:val="004D7234"/>
    <w:rPr>
      <w:rFonts w:cs="Times New Roman"/>
      <w:color w:val="0000FF"/>
      <w:u w:val="single"/>
    </w:rPr>
  </w:style>
  <w:style w:type="character" w:customStyle="1" w:styleId="CharChar">
    <w:name w:val="Char Char"/>
    <w:rsid w:val="004D7234"/>
    <w:rPr>
      <w:rFonts w:ascii="Courier New" w:hAnsi="Courier New" w:cs="Courier New"/>
    </w:rPr>
  </w:style>
  <w:style w:type="character" w:styleId="HTMLTypewriter">
    <w:name w:val="HTML Typewriter"/>
    <w:rsid w:val="004D7234"/>
    <w:rPr>
      <w:rFonts w:ascii="Courier New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rsid w:val="004D7234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4D7234"/>
    <w:pPr>
      <w:widowControl w:val="0"/>
    </w:pPr>
    <w:rPr>
      <w:szCs w:val="20"/>
    </w:rPr>
  </w:style>
  <w:style w:type="paragraph" w:styleId="List">
    <w:name w:val="List"/>
    <w:basedOn w:val="BodyText"/>
    <w:rsid w:val="004D7234"/>
  </w:style>
  <w:style w:type="paragraph" w:styleId="Caption">
    <w:name w:val="caption"/>
    <w:basedOn w:val="Normal"/>
    <w:qFormat/>
    <w:rsid w:val="004D723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D7234"/>
    <w:pPr>
      <w:suppressLineNumbers/>
    </w:pPr>
  </w:style>
  <w:style w:type="paragraph" w:styleId="NormalWeb">
    <w:name w:val="Normal (Web)"/>
    <w:basedOn w:val="Normal"/>
    <w:rsid w:val="004D7234"/>
    <w:pPr>
      <w:spacing w:before="280" w:after="280"/>
    </w:pPr>
  </w:style>
  <w:style w:type="paragraph" w:styleId="HTMLPreformatted">
    <w:name w:val="HTML Preformatted"/>
    <w:basedOn w:val="Normal"/>
    <w:link w:val="HTMLPreformattedChar"/>
    <w:rsid w:val="004D7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Gautami"/>
      <w:lang w:bidi="te-IN"/>
    </w:rPr>
  </w:style>
  <w:style w:type="paragraph" w:customStyle="1" w:styleId="western">
    <w:name w:val="western"/>
    <w:basedOn w:val="Normal"/>
    <w:rsid w:val="004D7234"/>
    <w:pPr>
      <w:spacing w:before="280" w:after="280"/>
    </w:pPr>
  </w:style>
  <w:style w:type="paragraph" w:styleId="Header">
    <w:name w:val="header"/>
    <w:basedOn w:val="Normal"/>
    <w:rsid w:val="004D72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D7234"/>
    <w:pPr>
      <w:tabs>
        <w:tab w:val="center" w:pos="4320"/>
        <w:tab w:val="right" w:pos="8640"/>
      </w:tabs>
    </w:pPr>
  </w:style>
  <w:style w:type="paragraph" w:customStyle="1" w:styleId="Normal1">
    <w:name w:val="Normal1"/>
    <w:rsid w:val="004D7234"/>
    <w:pPr>
      <w:widowControl w:val="0"/>
      <w:suppressAutoHyphens/>
    </w:pPr>
    <w:rPr>
      <w:rFonts w:eastAsia="Arial"/>
      <w:lang w:eastAsia="ar-SA" w:bidi="ar-SA"/>
    </w:rPr>
  </w:style>
  <w:style w:type="paragraph" w:customStyle="1" w:styleId="DefaultText">
    <w:name w:val="Default Text"/>
    <w:basedOn w:val="Normal"/>
    <w:rsid w:val="004D7234"/>
  </w:style>
  <w:style w:type="paragraph" w:styleId="PlainText">
    <w:name w:val="Plain Text"/>
    <w:basedOn w:val="Normal1"/>
    <w:link w:val="PlainTextChar"/>
    <w:rsid w:val="004D7234"/>
    <w:rPr>
      <w:rFonts w:ascii="Courier New" w:hAnsi="Courier New"/>
    </w:rPr>
  </w:style>
  <w:style w:type="paragraph" w:customStyle="1" w:styleId="TableContents">
    <w:name w:val="Table Contents"/>
    <w:basedOn w:val="Normal"/>
    <w:rsid w:val="004D7234"/>
    <w:pPr>
      <w:suppressLineNumbers/>
    </w:pPr>
  </w:style>
  <w:style w:type="paragraph" w:customStyle="1" w:styleId="TableHeading">
    <w:name w:val="Table Heading"/>
    <w:basedOn w:val="TableContents"/>
    <w:rsid w:val="004D7234"/>
    <w:pPr>
      <w:jc w:val="center"/>
    </w:pPr>
    <w:rPr>
      <w:b/>
      <w:bCs/>
    </w:rPr>
  </w:style>
  <w:style w:type="paragraph" w:customStyle="1" w:styleId="Ul">
    <w:name w:val="Ul"/>
    <w:basedOn w:val="Normal"/>
    <w:rsid w:val="002843EB"/>
    <w:pPr>
      <w:shd w:val="clear" w:color="auto" w:fill="FFFFFF"/>
    </w:pPr>
    <w:rPr>
      <w:shd w:val="clear" w:color="auto" w:fill="FFFFFF"/>
      <w:lang w:val="ru-RU"/>
    </w:rPr>
  </w:style>
  <w:style w:type="paragraph" w:customStyle="1" w:styleId="Li">
    <w:name w:val="Li"/>
    <w:basedOn w:val="Normal"/>
    <w:rsid w:val="002843EB"/>
    <w:pPr>
      <w:shd w:val="clear" w:color="auto" w:fill="FFFFFF"/>
    </w:pPr>
    <w:rPr>
      <w:shd w:val="clear" w:color="auto" w:fill="FFFFFF"/>
      <w:lang w:val="ru-RU"/>
    </w:rPr>
  </w:style>
  <w:style w:type="character" w:customStyle="1" w:styleId="HTMLPreformattedChar">
    <w:name w:val="HTML Preformatted Char"/>
    <w:link w:val="HTMLPreformatted"/>
    <w:rsid w:val="006C74D3"/>
    <w:rPr>
      <w:rFonts w:ascii="Courier New" w:hAnsi="Courier New" w:cs="Courier New"/>
      <w:sz w:val="24"/>
      <w:szCs w:val="24"/>
      <w:lang w:eastAsia="ar-SA"/>
    </w:rPr>
  </w:style>
  <w:style w:type="table" w:styleId="TableGrid">
    <w:name w:val="Table Grid"/>
    <w:basedOn w:val="TableNormal"/>
    <w:rsid w:val="009E05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4A5B95"/>
    <w:pPr>
      <w:spacing w:after="120" w:line="480" w:lineRule="auto"/>
    </w:pPr>
    <w:rPr>
      <w:rFonts w:cs="Gautami"/>
      <w:lang w:bidi="te-IN"/>
    </w:rPr>
  </w:style>
  <w:style w:type="character" w:customStyle="1" w:styleId="BodyText2Char">
    <w:name w:val="Body Text 2 Char"/>
    <w:link w:val="BodyText2"/>
    <w:uiPriority w:val="99"/>
    <w:semiHidden/>
    <w:rsid w:val="004A5B95"/>
    <w:rPr>
      <w:sz w:val="24"/>
      <w:szCs w:val="24"/>
      <w:lang w:val="en-US" w:eastAsia="ar-SA"/>
    </w:rPr>
  </w:style>
  <w:style w:type="paragraph" w:styleId="BodyText3">
    <w:name w:val="Body Text 3"/>
    <w:basedOn w:val="Normal"/>
    <w:link w:val="BodyText3Char"/>
    <w:semiHidden/>
    <w:unhideWhenUsed/>
    <w:rsid w:val="004A5B95"/>
    <w:pPr>
      <w:suppressAutoHyphens w:val="0"/>
      <w:spacing w:after="120"/>
    </w:pPr>
    <w:rPr>
      <w:rFonts w:cs="Gautami"/>
      <w:sz w:val="16"/>
      <w:szCs w:val="16"/>
      <w:lang w:eastAsia="en-US" w:bidi="te-IN"/>
    </w:rPr>
  </w:style>
  <w:style w:type="character" w:customStyle="1" w:styleId="BodyText3Char">
    <w:name w:val="Body Text 3 Char"/>
    <w:link w:val="BodyText3"/>
    <w:semiHidden/>
    <w:rsid w:val="004A5B95"/>
    <w:rPr>
      <w:rFonts w:cs="Mangal"/>
      <w:sz w:val="16"/>
      <w:szCs w:val="16"/>
      <w:lang w:val="en-US" w:eastAsia="en-US"/>
    </w:rPr>
  </w:style>
  <w:style w:type="paragraph" w:customStyle="1" w:styleId="Body">
    <w:name w:val="Body"/>
    <w:rsid w:val="00153837"/>
    <w:rPr>
      <w:rFonts w:ascii="Helvetica" w:eastAsia="ヒラギノ角ゴ Pro W3" w:hAnsi="Helvetica" w:cs="Mangal"/>
      <w:color w:val="000000"/>
      <w:sz w:val="24"/>
      <w:lang w:bidi="hi-IN"/>
    </w:rPr>
  </w:style>
  <w:style w:type="paragraph" w:customStyle="1" w:styleId="Objective">
    <w:name w:val="Objective"/>
    <w:basedOn w:val="Normal"/>
    <w:next w:val="BodyText"/>
    <w:rsid w:val="003711CA"/>
    <w:pPr>
      <w:suppressAutoHyphens w:val="0"/>
      <w:spacing w:before="220" w:after="220" w:line="220" w:lineRule="atLeast"/>
    </w:pPr>
    <w:rPr>
      <w:sz w:val="20"/>
      <w:lang w:eastAsia="en-US"/>
    </w:rPr>
  </w:style>
  <w:style w:type="character" w:customStyle="1" w:styleId="apple-converted-space">
    <w:name w:val="apple-converted-space"/>
    <w:basedOn w:val="DefaultParagraphFont"/>
    <w:rsid w:val="00DA1781"/>
  </w:style>
  <w:style w:type="character" w:styleId="Emphasis">
    <w:name w:val="Emphasis"/>
    <w:uiPriority w:val="20"/>
    <w:qFormat/>
    <w:rsid w:val="008A551A"/>
    <w:rPr>
      <w:i/>
      <w:iCs/>
    </w:rPr>
  </w:style>
  <w:style w:type="paragraph" w:customStyle="1" w:styleId="Page1bullet">
    <w:name w:val="Page 1 bullet"/>
    <w:basedOn w:val="Normal"/>
    <w:rsid w:val="0065313B"/>
    <w:pPr>
      <w:tabs>
        <w:tab w:val="num" w:pos="720"/>
      </w:tabs>
      <w:suppressAutoHyphens w:val="0"/>
      <w:spacing w:before="60"/>
      <w:ind w:left="720" w:hanging="720"/>
    </w:pPr>
    <w:rPr>
      <w:sz w:val="22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4632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94632C"/>
    <w:rPr>
      <w:sz w:val="16"/>
      <w:szCs w:val="16"/>
      <w:lang w:eastAsia="ar-SA" w:bidi="ar-SA"/>
    </w:rPr>
  </w:style>
  <w:style w:type="paragraph" w:styleId="NoSpacing">
    <w:name w:val="No Spacing"/>
    <w:qFormat/>
    <w:rsid w:val="00D43FF6"/>
    <w:rPr>
      <w:rFonts w:ascii="Calibri" w:eastAsia="Calibri" w:hAnsi="Calibri"/>
      <w:sz w:val="22"/>
      <w:szCs w:val="2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BF56FA"/>
    <w:pPr>
      <w:widowControl w:val="0"/>
      <w:suppressAutoHyphens w:val="0"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BF56FA"/>
    <w:rPr>
      <w:rFonts w:ascii="Calibri" w:eastAsia="Calibri" w:hAnsi="Calibri"/>
      <w:sz w:val="22"/>
      <w:szCs w:val="22"/>
      <w:lang w:bidi="ar-SA"/>
    </w:rPr>
  </w:style>
  <w:style w:type="character" w:customStyle="1" w:styleId="PlainTextChar">
    <w:name w:val="Plain Text Char"/>
    <w:basedOn w:val="DefaultParagraphFont"/>
    <w:link w:val="PlainText"/>
    <w:rsid w:val="00AC5E79"/>
    <w:rPr>
      <w:rFonts w:ascii="Courier New" w:eastAsia="Arial" w:hAnsi="Courier New"/>
      <w:lang w:eastAsia="ar-S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8867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  <w:divsChild>
                <w:div w:id="6546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5018">
                          <w:marLeft w:val="0"/>
                          <w:marRight w:val="0"/>
                          <w:marTop w:val="3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9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88063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8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0000"/>
                                        <w:left w:val="single" w:sz="2" w:space="0" w:color="FF0000"/>
                                        <w:bottom w:val="single" w:sz="2" w:space="0" w:color="FF0000"/>
                                        <w:right w:val="single" w:sz="2" w:space="0" w:color="FF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5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59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CF25C-4D89-47CF-B790-8009DC407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satya</vt:lpstr>
    </vt:vector>
  </TitlesOfParts>
  <Company>Microsoft</Company>
  <LinksUpToDate>false</LinksUpToDate>
  <CharactersWithSpaces>6178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satya</dc:title>
  <dc:creator>nash</dc:creator>
  <cp:lastModifiedBy>Hello</cp:lastModifiedBy>
  <cp:revision>33</cp:revision>
  <cp:lastPrinted>1900-12-31T18:30:00Z</cp:lastPrinted>
  <dcterms:created xsi:type="dcterms:W3CDTF">2019-06-16T06:19:00Z</dcterms:created>
  <dcterms:modified xsi:type="dcterms:W3CDTF">2021-07-10T04:34:00Z</dcterms:modified>
</cp:coreProperties>
</file>